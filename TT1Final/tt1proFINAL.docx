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9E19A2" w14:textId="3922CDD5" w:rsidR="00585639" w:rsidRDefault="00B700E9" w:rsidP="008509D7">
      <w:pPr>
        <w:suppressAutoHyphens/>
        <w:spacing w:line="240" w:lineRule="atLeast"/>
        <w:rPr>
          <w:rFonts w:ascii="Times New Roman" w:hAnsi="Times New Roman" w:cs="Times New Roman"/>
        </w:rPr>
      </w:pPr>
      <w:r w:rsidRPr="00B826ED">
        <w:rPr>
          <w:rFonts w:ascii="Times New Roman" w:hAnsi="Times New Roman" w:cs="Times New Roman"/>
        </w:rPr>
        <w:t>TT</w:t>
      </w:r>
      <w:r w:rsidR="00265EDE" w:rsidRPr="00B826ED">
        <w:rPr>
          <w:rFonts w:ascii="Times New Roman" w:hAnsi="Times New Roman" w:cs="Times New Roman"/>
        </w:rPr>
        <w:t>1</w:t>
      </w:r>
      <w:r w:rsidRPr="00B826ED">
        <w:rPr>
          <w:rFonts w:ascii="Times New Roman" w:hAnsi="Times New Roman" w:cs="Times New Roman"/>
        </w:rPr>
        <w:t>pro</w:t>
      </w:r>
      <w:r w:rsidR="00957785" w:rsidRPr="00B826ED">
        <w:rPr>
          <w:rFonts w:ascii="Times New Roman" w:hAnsi="Times New Roman" w:cs="Times New Roman"/>
        </w:rPr>
        <w:t xml:space="preserve"> 11</w:t>
      </w:r>
      <w:r w:rsidR="0018324C" w:rsidRPr="00B826ED">
        <w:rPr>
          <w:rFonts w:ascii="Times New Roman" w:hAnsi="Times New Roman" w:cs="Times New Roman"/>
        </w:rPr>
        <w:t>/</w:t>
      </w:r>
      <w:r w:rsidR="00B13520" w:rsidRPr="00B826ED">
        <w:rPr>
          <w:rFonts w:ascii="Times New Roman" w:hAnsi="Times New Roman" w:cs="Times New Roman"/>
        </w:rPr>
        <w:t>1</w:t>
      </w:r>
      <w:r w:rsidR="00585639">
        <w:rPr>
          <w:rFonts w:ascii="Times New Roman" w:hAnsi="Times New Roman" w:cs="Times New Roman"/>
        </w:rPr>
        <w:t>5</w:t>
      </w:r>
      <w:r w:rsidR="006B7B61" w:rsidRPr="00B826ED">
        <w:rPr>
          <w:rFonts w:ascii="Times New Roman" w:hAnsi="Times New Roman" w:cs="Times New Roman"/>
        </w:rPr>
        <w:t xml:space="preserve">/18 </w:t>
      </w:r>
      <w:r w:rsidR="00585639">
        <w:rPr>
          <w:rFonts w:ascii="Times New Roman" w:hAnsi="Times New Roman" w:cs="Times New Roman"/>
        </w:rPr>
        <w:t xml:space="preserve">ALL CHECKED BY TONY </w:t>
      </w:r>
      <w:r w:rsidR="004771DE">
        <w:rPr>
          <w:rFonts w:ascii="Times New Roman" w:hAnsi="Times New Roman" w:cs="Times New Roman"/>
        </w:rPr>
        <w:t xml:space="preserve">WANG </w:t>
      </w:r>
      <w:r w:rsidR="00585639">
        <w:rPr>
          <w:rFonts w:ascii="Times New Roman" w:hAnsi="Times New Roman" w:cs="Times New Roman"/>
        </w:rPr>
        <w:t>EXCEPT INTRO.</w:t>
      </w:r>
    </w:p>
    <w:p w14:paraId="4A19C5F6" w14:textId="7AAC6B52" w:rsidR="00265EDE" w:rsidRPr="00B826ED" w:rsidRDefault="006B7B61" w:rsidP="008509D7">
      <w:pPr>
        <w:suppressAutoHyphens/>
        <w:spacing w:line="240" w:lineRule="atLeast"/>
        <w:rPr>
          <w:rFonts w:ascii="Times New Roman" w:hAnsi="Times New Roman" w:cs="Times New Roman"/>
        </w:rPr>
      </w:pPr>
      <w:r w:rsidRPr="00B826ED">
        <w:rPr>
          <w:rFonts w:ascii="Times New Roman" w:hAnsi="Times New Roman" w:cs="Times New Roman"/>
        </w:rPr>
        <w:t xml:space="preserve">Patricia R. DeLucia, </w:t>
      </w:r>
      <w:r w:rsidR="00957785" w:rsidRPr="00B826ED">
        <w:rPr>
          <w:rFonts w:ascii="Times New Roman" w:hAnsi="Times New Roman" w:cs="Times New Roman"/>
        </w:rPr>
        <w:t xml:space="preserve">Adam Braly (Undergrad Assistant: </w:t>
      </w:r>
      <w:r w:rsidRPr="00B826ED">
        <w:rPr>
          <w:rFonts w:ascii="Times New Roman" w:hAnsi="Times New Roman" w:cs="Times New Roman"/>
        </w:rPr>
        <w:t>Ruizheng Wang</w:t>
      </w:r>
      <w:r w:rsidR="00957785" w:rsidRPr="00B826ED">
        <w:rPr>
          <w:rFonts w:ascii="Times New Roman" w:hAnsi="Times New Roman" w:cs="Times New Roman"/>
        </w:rPr>
        <w:t>)</w:t>
      </w:r>
    </w:p>
    <w:p w14:paraId="59CC4FFF" w14:textId="77777777" w:rsidR="00B700E9" w:rsidRPr="00B826ED" w:rsidRDefault="00F24FE2" w:rsidP="00265EDE">
      <w:pPr>
        <w:suppressAutoHyphens/>
        <w:spacing w:line="240" w:lineRule="atLeast"/>
        <w:rPr>
          <w:rFonts w:ascii="Times New Roman" w:hAnsi="Times New Roman" w:cs="Times New Roman"/>
        </w:rPr>
      </w:pPr>
      <w:r w:rsidRPr="00B826ED">
        <w:rPr>
          <w:rFonts w:ascii="Times New Roman" w:hAnsi="Times New Roman" w:cs="Times New Roman"/>
        </w:rPr>
        <w:t>IRB</w:t>
      </w:r>
      <w:r w:rsidR="00312BBF" w:rsidRPr="00B826ED">
        <w:rPr>
          <w:rFonts w:ascii="Times New Roman" w:hAnsi="Times New Roman" w:cs="Times New Roman"/>
        </w:rPr>
        <w:t>-FY2018-440. Studies in Visual Perception: Theories and Applications</w:t>
      </w:r>
    </w:p>
    <w:p w14:paraId="0E25DD7B" w14:textId="59FFA684" w:rsidR="00B700E9" w:rsidRPr="00B826ED" w:rsidRDefault="00B700E9" w:rsidP="00B700E9">
      <w:pPr>
        <w:rPr>
          <w:rFonts w:ascii="Times New Roman" w:hAnsi="Times New Roman" w:cs="Times New Roman"/>
        </w:rPr>
      </w:pPr>
    </w:p>
    <w:p w14:paraId="5DAE641D" w14:textId="77777777" w:rsidR="00957785" w:rsidRPr="0094045D" w:rsidRDefault="00957785" w:rsidP="00957785">
      <w:pPr>
        <w:jc w:val="center"/>
        <w:rPr>
          <w:rFonts w:ascii="Times New Roman" w:hAnsi="Times New Roman" w:cs="Times New Roman"/>
          <w:b/>
        </w:rPr>
      </w:pPr>
      <w:r w:rsidRPr="0094045D">
        <w:rPr>
          <w:rFonts w:ascii="Times New Roman" w:hAnsi="Times New Roman" w:cs="Times New Roman"/>
          <w:b/>
        </w:rPr>
        <w:t>Tactile TTC (TT1)</w:t>
      </w:r>
    </w:p>
    <w:p w14:paraId="0643A1BA" w14:textId="77777777" w:rsidR="00957785" w:rsidRPr="0094045D" w:rsidRDefault="00957785" w:rsidP="00957785">
      <w:pPr>
        <w:jc w:val="center"/>
        <w:rPr>
          <w:rFonts w:ascii="Times New Roman" w:hAnsi="Times New Roman" w:cs="Times New Roman"/>
          <w:b/>
        </w:rPr>
      </w:pPr>
    </w:p>
    <w:p w14:paraId="6BA01357" w14:textId="77777777" w:rsidR="001A141A" w:rsidRPr="0094045D" w:rsidRDefault="00957785" w:rsidP="001A141A">
      <w:pPr>
        <w:suppressAutoHyphens/>
        <w:spacing w:line="240" w:lineRule="atLeast"/>
        <w:jc w:val="center"/>
        <w:rPr>
          <w:rFonts w:ascii="Times New Roman" w:hAnsi="Times New Roman" w:cs="Times New Roman"/>
          <w:b/>
          <w:spacing w:val="-2"/>
        </w:rPr>
      </w:pPr>
      <w:r w:rsidRPr="0094045D">
        <w:rPr>
          <w:rFonts w:ascii="Times New Roman" w:hAnsi="Times New Roman" w:cs="Times New Roman"/>
          <w:b/>
          <w:spacing w:val="-2"/>
        </w:rPr>
        <w:t xml:space="preserve">General </w:t>
      </w:r>
      <w:r w:rsidR="00680C0F" w:rsidRPr="0094045D">
        <w:rPr>
          <w:rFonts w:ascii="Times New Roman" w:hAnsi="Times New Roman" w:cs="Times New Roman"/>
          <w:b/>
          <w:spacing w:val="-2"/>
        </w:rPr>
        <w:t>Purpose</w:t>
      </w:r>
      <w:r w:rsidR="001A141A" w:rsidRPr="0094045D">
        <w:rPr>
          <w:rFonts w:ascii="Times New Roman" w:hAnsi="Times New Roman" w:cs="Times New Roman"/>
          <w:b/>
          <w:spacing w:val="-2"/>
        </w:rPr>
        <w:t>, Rationale, and Approach</w:t>
      </w:r>
    </w:p>
    <w:p w14:paraId="7712E856" w14:textId="77777777" w:rsidR="001A141A" w:rsidRPr="0094045D" w:rsidRDefault="001A141A" w:rsidP="00B700E9">
      <w:pPr>
        <w:suppressAutoHyphens/>
        <w:spacing w:line="240" w:lineRule="atLeast"/>
        <w:rPr>
          <w:rFonts w:ascii="Times New Roman" w:hAnsi="Times New Roman" w:cs="Times New Roman"/>
          <w:b/>
          <w:spacing w:val="-2"/>
        </w:rPr>
      </w:pPr>
    </w:p>
    <w:p w14:paraId="2B6835A3" w14:textId="77777777" w:rsidR="00DA4A88" w:rsidRPr="0094045D" w:rsidRDefault="00957785" w:rsidP="00B700E9">
      <w:pPr>
        <w:suppressAutoHyphens/>
        <w:spacing w:line="240" w:lineRule="atLeast"/>
        <w:rPr>
          <w:rFonts w:ascii="Times New Roman" w:hAnsi="Times New Roman" w:cs="Times New Roman"/>
          <w:spacing w:val="-2"/>
        </w:rPr>
      </w:pPr>
      <w:r w:rsidRPr="0094045D">
        <w:rPr>
          <w:rFonts w:ascii="Times New Roman" w:hAnsi="Times New Roman" w:cs="Times New Roman"/>
          <w:spacing w:val="-2"/>
        </w:rPr>
        <w:t xml:space="preserve">The purpose of this tactile TTC research is to determine (a) </w:t>
      </w:r>
      <w:r w:rsidR="00DA4A88" w:rsidRPr="0094045D">
        <w:rPr>
          <w:rFonts w:ascii="Times New Roman" w:hAnsi="Times New Roman" w:cs="Times New Roman"/>
          <w:spacing w:val="-2"/>
        </w:rPr>
        <w:t xml:space="preserve">whether people can use changes in the intensity of frequency of a tactile stimulus that is used to represent an approaching object to judge the object’s TTC. Although tactile stimuli do not have a natural association with distance because the stimulus is in contact with the skin, tactile stimuli that increase in frequency and intensity are used in mobility aids for the blind. Examples include the Mini-Guide and the Sunu wrist aid (lab has both), (b) </w:t>
      </w:r>
      <w:r w:rsidRPr="0094045D">
        <w:rPr>
          <w:rFonts w:ascii="Times New Roman" w:hAnsi="Times New Roman" w:cs="Times New Roman"/>
          <w:spacing w:val="-2"/>
        </w:rPr>
        <w:t>whether the patterns observed in TTC judgments of visual and auditory objects also occur in TTC judgments of tactile objects. For example, as actual TTC increases does estimated TTC increase? Are the slopes the same across modalities? Is underestimation typical and does it increase as actual TTC increases? Is there an effect of “trajectory” and final magnitude (Size-arrival effect)? Is there an effect of task (PM task vs relative TTC judgments vs interceptive action)? Common response patterns would suggest that the mechanisms that underlie TTC judgments are independent of the sensory apparatus (i.e., are amodal) and represent a common process in the brain,</w:t>
      </w:r>
      <w:r w:rsidR="00DA4A88" w:rsidRPr="0094045D">
        <w:rPr>
          <w:rFonts w:ascii="Times New Roman" w:hAnsi="Times New Roman" w:cs="Times New Roman"/>
          <w:spacing w:val="-2"/>
        </w:rPr>
        <w:t xml:space="preserve"> (c</w:t>
      </w:r>
      <w:r w:rsidRPr="0094045D">
        <w:rPr>
          <w:rFonts w:ascii="Times New Roman" w:hAnsi="Times New Roman" w:cs="Times New Roman"/>
          <w:spacing w:val="-2"/>
        </w:rPr>
        <w:t xml:space="preserve">) whether TTC judgments are better when tactile information is provided along with visual information (and/or auditory information) compared </w:t>
      </w:r>
      <w:r w:rsidR="00DA4A88" w:rsidRPr="0094045D">
        <w:rPr>
          <w:rFonts w:ascii="Times New Roman" w:hAnsi="Times New Roman" w:cs="Times New Roman"/>
          <w:spacing w:val="-2"/>
        </w:rPr>
        <w:t>to tactile information alone, (d</w:t>
      </w:r>
      <w:r w:rsidRPr="0094045D">
        <w:rPr>
          <w:rFonts w:ascii="Times New Roman" w:hAnsi="Times New Roman" w:cs="Times New Roman"/>
          <w:spacing w:val="-2"/>
        </w:rPr>
        <w:t>) the relative weights and influence of auditory, visual and tactile information in TTC judgments (both veridical and heuristic).</w:t>
      </w:r>
      <w:r w:rsidR="00516D7E" w:rsidRPr="0094045D">
        <w:rPr>
          <w:rFonts w:ascii="Times New Roman" w:hAnsi="Times New Roman" w:cs="Times New Roman"/>
          <w:spacing w:val="-2"/>
        </w:rPr>
        <w:t xml:space="preserve"> Aims “b” and “c” replicate the AV1 study (DeLucia, Preddy, Oberfeld, 2016).</w:t>
      </w:r>
      <w:r w:rsidR="00DA4A88" w:rsidRPr="0094045D">
        <w:rPr>
          <w:rFonts w:ascii="Times New Roman" w:hAnsi="Times New Roman" w:cs="Times New Roman"/>
          <w:spacing w:val="-2"/>
        </w:rPr>
        <w:t xml:space="preserve"> </w:t>
      </w:r>
      <w:r w:rsidR="00E82DFC" w:rsidRPr="0094045D">
        <w:rPr>
          <w:rFonts w:ascii="Times New Roman" w:hAnsi="Times New Roman" w:cs="Times New Roman"/>
          <w:spacing w:val="-2"/>
        </w:rPr>
        <w:t xml:space="preserve"> </w:t>
      </w:r>
    </w:p>
    <w:p w14:paraId="57DE7492" w14:textId="77777777" w:rsidR="00E82DFC" w:rsidRPr="0094045D" w:rsidRDefault="00E82DFC" w:rsidP="00B700E9">
      <w:pPr>
        <w:suppressAutoHyphens/>
        <w:spacing w:line="240" w:lineRule="atLeast"/>
        <w:rPr>
          <w:rFonts w:ascii="Times New Roman" w:hAnsi="Times New Roman" w:cs="Times New Roman"/>
          <w:spacing w:val="-2"/>
        </w:rPr>
      </w:pPr>
    </w:p>
    <w:p w14:paraId="0C2AF463" w14:textId="77777777" w:rsidR="00E82DFC" w:rsidRPr="0094045D" w:rsidRDefault="00E82DFC" w:rsidP="00B700E9">
      <w:pPr>
        <w:suppressAutoHyphens/>
        <w:spacing w:line="240" w:lineRule="atLeast"/>
        <w:rPr>
          <w:rFonts w:ascii="Times New Roman" w:hAnsi="Times New Roman" w:cs="Times New Roman"/>
          <w:spacing w:val="-2"/>
        </w:rPr>
      </w:pPr>
      <w:r w:rsidRPr="0094045D">
        <w:rPr>
          <w:rFonts w:ascii="Times New Roman" w:hAnsi="Times New Roman" w:cs="Times New Roman"/>
          <w:spacing w:val="-2"/>
        </w:rPr>
        <w:t>For this first experiment, TT1, we will attempt to partially replicate our AV1 study. We will use a PM task to measure TTC judgments and manipulate actual TTC and final distance.</w:t>
      </w:r>
      <w:r w:rsidR="0018324C">
        <w:rPr>
          <w:rFonts w:ascii="Times New Roman" w:hAnsi="Times New Roman" w:cs="Times New Roman"/>
          <w:spacing w:val="-2"/>
        </w:rPr>
        <w:t xml:space="preserve"> The tactor was held in the participant fingers because these have the lowest detection thresholds</w:t>
      </w:r>
      <w:r w:rsidR="00870AC3">
        <w:rPr>
          <w:rFonts w:ascii="Times New Roman" w:hAnsi="Times New Roman" w:cs="Times New Roman"/>
          <w:spacing w:val="-2"/>
        </w:rPr>
        <w:t xml:space="preserve"> (Cholewiak, 1991), especially index and middle fingers (Duncan, 2007).</w:t>
      </w:r>
    </w:p>
    <w:p w14:paraId="66EE2A4B" w14:textId="77777777" w:rsidR="00680C0F" w:rsidRPr="0094045D" w:rsidRDefault="00680C0F" w:rsidP="00680C0F">
      <w:pPr>
        <w:pStyle w:val="Heading1"/>
        <w:rPr>
          <w:rFonts w:cs="Times New Roman"/>
          <w:szCs w:val="24"/>
        </w:rPr>
      </w:pPr>
      <w:r w:rsidRPr="0094045D">
        <w:rPr>
          <w:rFonts w:cs="Times New Roman"/>
          <w:szCs w:val="24"/>
        </w:rPr>
        <w:t xml:space="preserve">   </w:t>
      </w:r>
    </w:p>
    <w:p w14:paraId="59D95F27" w14:textId="77777777" w:rsidR="00265EDE" w:rsidRPr="0094045D" w:rsidRDefault="00680C0F" w:rsidP="001A141A">
      <w:pPr>
        <w:pStyle w:val="Heading1"/>
        <w:rPr>
          <w:rFonts w:cs="Times New Roman"/>
          <w:szCs w:val="24"/>
        </w:rPr>
      </w:pPr>
      <w:r w:rsidRPr="0094045D">
        <w:rPr>
          <w:rFonts w:cs="Times New Roman"/>
          <w:szCs w:val="24"/>
        </w:rPr>
        <w:t xml:space="preserve">         </w:t>
      </w:r>
      <w:r w:rsidR="00265EDE" w:rsidRPr="0094045D">
        <w:rPr>
          <w:rFonts w:cs="Times New Roman"/>
          <w:szCs w:val="24"/>
        </w:rPr>
        <w:t xml:space="preserve">Hardware </w:t>
      </w:r>
    </w:p>
    <w:p w14:paraId="21F23E4B" w14:textId="7484987B" w:rsidR="001F7E3A" w:rsidRPr="00C24686" w:rsidRDefault="00CA7BA7" w:rsidP="00F041A1">
      <w:pPr>
        <w:pStyle w:val="List2"/>
        <w:tabs>
          <w:tab w:val="left" w:pos="0"/>
          <w:tab w:val="left" w:pos="270"/>
        </w:tabs>
        <w:spacing w:after="120"/>
        <w:rPr>
          <w:rFonts w:ascii="Times New Roman" w:hAnsi="Times New Roman" w:cs="Times New Roman"/>
        </w:rPr>
      </w:pPr>
      <w:r w:rsidRPr="0094045D">
        <w:rPr>
          <w:rFonts w:ascii="Times New Roman" w:hAnsi="Times New Roman" w:cs="Times New Roman"/>
          <w:noProof/>
        </w:rPr>
        <w:drawing>
          <wp:anchor distT="0" distB="0" distL="114300" distR="114300" simplePos="0" relativeHeight="251654144" behindDoc="0" locked="0" layoutInCell="1" allowOverlap="1" wp14:anchorId="07174383" wp14:editId="7AF06CA3">
            <wp:simplePos x="0" y="0"/>
            <wp:positionH relativeFrom="column">
              <wp:posOffset>5835650</wp:posOffset>
            </wp:positionH>
            <wp:positionV relativeFrom="paragraph">
              <wp:posOffset>612775</wp:posOffset>
            </wp:positionV>
            <wp:extent cx="917575" cy="1511935"/>
            <wp:effectExtent l="0" t="0" r="0" b="0"/>
            <wp:wrapSquare wrapText="bothSides"/>
            <wp:docPr id="13" name="Picture 9" descr="https://eaiinfocdn.s3.amazonaws.com/wp-content/uploads/2015/03/IMG_1962-1024x6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aiinfocdn.s3.amazonaws.com/wp-content/uploads/2015/03/IMG_1962-1024x683.jp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l="34500" t="281" r="35249" b="25018"/>
                    <a:stretch>
                      <a:fillRect/>
                    </a:stretch>
                  </pic:blipFill>
                  <pic:spPr bwMode="auto">
                    <a:xfrm>
                      <a:off x="0" y="0"/>
                      <a:ext cx="917575" cy="151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265EDE" w:rsidRPr="0094045D">
        <w:rPr>
          <w:rFonts w:ascii="Times New Roman" w:hAnsi="Times New Roman" w:cs="Times New Roman"/>
        </w:rPr>
        <w:t xml:space="preserve">This experiment was run in </w:t>
      </w:r>
      <w:r w:rsidR="001F7E3A" w:rsidRPr="0094045D">
        <w:rPr>
          <w:rFonts w:ascii="Times New Roman" w:hAnsi="Times New Roman" w:cs="Times New Roman"/>
        </w:rPr>
        <w:t xml:space="preserve">Sewall Hall PSYCH </w:t>
      </w:r>
      <w:r w:rsidR="009D7DC7" w:rsidRPr="0094045D">
        <w:rPr>
          <w:rFonts w:ascii="Times New Roman" w:hAnsi="Times New Roman" w:cs="Times New Roman"/>
        </w:rPr>
        <w:t>150-F on a</w:t>
      </w:r>
      <w:r w:rsidR="00F041A1" w:rsidRPr="0094045D">
        <w:rPr>
          <w:rFonts w:ascii="Times New Roman" w:hAnsi="Times New Roman" w:cs="Times New Roman"/>
        </w:rPr>
        <w:t xml:space="preserve"> Dell OptiP</w:t>
      </w:r>
      <w:r w:rsidR="00885C6D" w:rsidRPr="0094045D">
        <w:rPr>
          <w:rFonts w:ascii="Times New Roman" w:hAnsi="Times New Roman" w:cs="Times New Roman"/>
        </w:rPr>
        <w:t>lex 7050</w:t>
      </w:r>
      <w:r w:rsidR="00265EDE" w:rsidRPr="0094045D">
        <w:rPr>
          <w:rFonts w:ascii="Times New Roman" w:hAnsi="Times New Roman" w:cs="Times New Roman"/>
        </w:rPr>
        <w:t xml:space="preserve"> (</w:t>
      </w:r>
      <w:r w:rsidR="00885C6D" w:rsidRPr="0094045D">
        <w:rPr>
          <w:rFonts w:ascii="Times New Roman" w:hAnsi="Times New Roman" w:cs="Times New Roman"/>
        </w:rPr>
        <w:t>Rice</w:t>
      </w:r>
      <w:r w:rsidR="00265EDE" w:rsidRPr="0094045D">
        <w:rPr>
          <w:rFonts w:ascii="Times New Roman" w:hAnsi="Times New Roman" w:cs="Times New Roman"/>
        </w:rPr>
        <w:t xml:space="preserve"> tag# </w:t>
      </w:r>
      <w:r w:rsidR="00885C6D" w:rsidRPr="0094045D">
        <w:rPr>
          <w:rFonts w:ascii="Times New Roman" w:hAnsi="Times New Roman" w:cs="Times New Roman"/>
        </w:rPr>
        <w:t>PD28-LAB4, Machine ID 7B7BEB0C-EBB7-4EFD-BA7E-99A8713DFD2F</w:t>
      </w:r>
      <w:r w:rsidR="00265EDE" w:rsidRPr="0094045D">
        <w:rPr>
          <w:rFonts w:ascii="Times New Roman" w:hAnsi="Times New Roman" w:cs="Times New Roman"/>
        </w:rPr>
        <w:t xml:space="preserve">) with an Intel Core </w:t>
      </w:r>
      <w:r w:rsidR="00885C6D" w:rsidRPr="0094045D">
        <w:rPr>
          <w:rFonts w:ascii="Times New Roman" w:hAnsi="Times New Roman" w:cs="Times New Roman"/>
        </w:rPr>
        <w:t>i7-7700 CPU @ 3.60GHz (8 CPUs), 16</w:t>
      </w:r>
      <w:r w:rsidR="00265EDE" w:rsidRPr="0094045D">
        <w:rPr>
          <w:rFonts w:ascii="Times New Roman" w:hAnsi="Times New Roman" w:cs="Times New Roman"/>
        </w:rPr>
        <w:t>.0 GB of RAM, with</w:t>
      </w:r>
      <w:r w:rsidR="009D7DC7" w:rsidRPr="0094045D">
        <w:rPr>
          <w:rFonts w:ascii="Times New Roman" w:hAnsi="Times New Roman" w:cs="Times New Roman"/>
        </w:rPr>
        <w:t xml:space="preserve"> an</w:t>
      </w:r>
      <w:r w:rsidR="00265EDE" w:rsidRPr="0094045D">
        <w:rPr>
          <w:rFonts w:ascii="Times New Roman" w:hAnsi="Times New Roman" w:cs="Times New Roman"/>
        </w:rPr>
        <w:t xml:space="preserve"> </w:t>
      </w:r>
      <w:r w:rsidR="009B0A41" w:rsidRPr="0094045D">
        <w:rPr>
          <w:rFonts w:ascii="Times New Roman" w:hAnsi="Times New Roman" w:cs="Times New Roman"/>
        </w:rPr>
        <w:t>Intel(R) HD Graphics 630</w:t>
      </w:r>
      <w:r w:rsidR="00265EDE" w:rsidRPr="0094045D">
        <w:rPr>
          <w:rFonts w:ascii="Times New Roman" w:hAnsi="Times New Roman" w:cs="Times New Roman"/>
        </w:rPr>
        <w:t xml:space="preserve">. </w:t>
      </w:r>
      <w:r w:rsidR="009D7DC7" w:rsidRPr="0094045D">
        <w:rPr>
          <w:rFonts w:ascii="Times New Roman" w:hAnsi="Times New Roman" w:cs="Times New Roman"/>
        </w:rPr>
        <w:t>Chesson assigned the m</w:t>
      </w:r>
      <w:r w:rsidR="00F041A1" w:rsidRPr="0094045D">
        <w:rPr>
          <w:rFonts w:ascii="Times New Roman" w:hAnsi="Times New Roman" w:cs="Times New Roman"/>
        </w:rPr>
        <w:t>achine name: PD28-</w:t>
      </w:r>
      <w:r w:rsidR="00F041A1" w:rsidRPr="00C24686">
        <w:rPr>
          <w:rFonts w:ascii="Times New Roman" w:hAnsi="Times New Roman" w:cs="Times New Roman"/>
        </w:rPr>
        <w:t xml:space="preserve">LAB4. The Operating System was Windows 10 Enterprise 64-bit (10.0, Build 17134) (17134.rs4_release.180410-1804). The display card was </w:t>
      </w:r>
      <w:r w:rsidR="009D7DC7" w:rsidRPr="00C24686">
        <w:rPr>
          <w:rFonts w:ascii="Times New Roman" w:hAnsi="Times New Roman" w:cs="Times New Roman"/>
        </w:rPr>
        <w:t xml:space="preserve">an </w:t>
      </w:r>
      <w:r w:rsidR="00F041A1" w:rsidRPr="00C24686">
        <w:rPr>
          <w:rFonts w:ascii="Times New Roman" w:hAnsi="Times New Roman" w:cs="Times New Roman"/>
        </w:rPr>
        <w:t xml:space="preserve">Intel(R) HD Graphics 630. </w:t>
      </w:r>
    </w:p>
    <w:p w14:paraId="654C8974" w14:textId="7B85C7BE" w:rsidR="00F041A1" w:rsidRPr="0094045D" w:rsidRDefault="001F7E3A" w:rsidP="00F041A1">
      <w:pPr>
        <w:pStyle w:val="List2"/>
        <w:tabs>
          <w:tab w:val="left" w:pos="0"/>
          <w:tab w:val="left" w:pos="270"/>
        </w:tabs>
        <w:spacing w:after="120"/>
        <w:rPr>
          <w:rFonts w:ascii="Times New Roman" w:hAnsi="Times New Roman" w:cs="Times New Roman"/>
        </w:rPr>
      </w:pPr>
      <w:r w:rsidRPr="00C24686">
        <w:rPr>
          <w:rFonts w:ascii="Times New Roman" w:hAnsi="Times New Roman"/>
          <w:b/>
        </w:rPr>
        <w:t>Sound card.</w:t>
      </w:r>
      <w:r w:rsidRPr="00C24686">
        <w:rPr>
          <w:rFonts w:ascii="Times New Roman" w:hAnsi="Times New Roman"/>
        </w:rPr>
        <w:t xml:space="preserve"> </w:t>
      </w:r>
      <w:r w:rsidR="00F041A1" w:rsidRPr="00C24686">
        <w:rPr>
          <w:rFonts w:ascii="Times New Roman" w:hAnsi="Times New Roman"/>
        </w:rPr>
        <w:t xml:space="preserve">The sound device </w:t>
      </w:r>
      <w:r w:rsidR="009E6D33" w:rsidRPr="00C24686">
        <w:rPr>
          <w:rFonts w:ascii="Times New Roman" w:hAnsi="Times New Roman"/>
        </w:rPr>
        <w:t>was</w:t>
      </w:r>
      <w:r w:rsidR="009E6D33" w:rsidRPr="00C24686">
        <w:rPr>
          <w:rFonts w:ascii="Times New Roman" w:hAnsi="Times New Roman" w:cs="Times New Roman"/>
        </w:rPr>
        <w:t xml:space="preserve"> a</w:t>
      </w:r>
      <w:r w:rsidR="00A71EC1" w:rsidRPr="00C24686">
        <w:rPr>
          <w:rFonts w:ascii="Times New Roman" w:hAnsi="Times New Roman"/>
        </w:rPr>
        <w:t xml:space="preserve"> </w:t>
      </w:r>
      <w:r w:rsidR="009D7DC7" w:rsidRPr="00C24686">
        <w:rPr>
          <w:rFonts w:ascii="Times New Roman" w:hAnsi="Times New Roman"/>
        </w:rPr>
        <w:t xml:space="preserve">sound card, </w:t>
      </w:r>
      <w:r w:rsidRPr="00C24686">
        <w:rPr>
          <w:rFonts w:ascii="Times New Roman" w:hAnsi="Times New Roman"/>
        </w:rPr>
        <w:t>Creative SB X-Fi with H</w:t>
      </w:r>
      <w:r w:rsidR="00F041A1" w:rsidRPr="00C24686">
        <w:rPr>
          <w:rFonts w:ascii="Times New Roman" w:hAnsi="Times New Roman"/>
        </w:rPr>
        <w:t>ardware ID was PCI\VEN_1102&amp;DEV_000B&amp;SUBSYS_00411102&amp;REV_04.</w:t>
      </w:r>
    </w:p>
    <w:p w14:paraId="44421F8D" w14:textId="7C0D32AC" w:rsidR="00AA2EE5" w:rsidRPr="0094045D" w:rsidRDefault="00AA2EE5" w:rsidP="00AA2EE5">
      <w:pPr>
        <w:rPr>
          <w:rFonts w:ascii="Times New Roman" w:hAnsi="Times New Roman" w:cs="Times New Roman"/>
        </w:rPr>
      </w:pPr>
      <w:r w:rsidRPr="0094045D">
        <w:rPr>
          <w:rFonts w:ascii="Times New Roman" w:hAnsi="Times New Roman" w:cs="Times New Roman"/>
          <w:b/>
        </w:rPr>
        <w:t>Monitor Settings (for instructions):</w:t>
      </w:r>
      <w:r w:rsidRPr="0094045D">
        <w:rPr>
          <w:rFonts w:ascii="Times New Roman" w:hAnsi="Times New Roman" w:cs="Times New Roman"/>
        </w:rPr>
        <w:t xml:space="preserve"> </w:t>
      </w:r>
      <w:r w:rsidR="007F7B16">
        <w:rPr>
          <w:rFonts w:ascii="Times New Roman" w:hAnsi="Times New Roman" w:cs="Times New Roman"/>
        </w:rPr>
        <w:t xml:space="preserve">Digital Display: Dell U2417H, </w:t>
      </w:r>
      <w:r w:rsidR="007F7B16" w:rsidRPr="00271379">
        <w:rPr>
          <w:rFonts w:ascii="Times New Roman" w:hAnsi="Times New Roman" w:cs="Times New Roman"/>
        </w:rPr>
        <w:t>Refresh R</w:t>
      </w:r>
      <w:r w:rsidRPr="00271379">
        <w:rPr>
          <w:rFonts w:ascii="Times New Roman" w:hAnsi="Times New Roman" w:cs="Times New Roman"/>
        </w:rPr>
        <w:t xml:space="preserve">ate= </w:t>
      </w:r>
      <w:r w:rsidR="005636E4" w:rsidRPr="00271379">
        <w:rPr>
          <w:rFonts w:ascii="Times New Roman" w:hAnsi="Times New Roman" w:cs="Times New Roman"/>
        </w:rPr>
        <w:t>75</w:t>
      </w:r>
      <w:r w:rsidRPr="00271379">
        <w:rPr>
          <w:rFonts w:ascii="Times New Roman" w:hAnsi="Times New Roman" w:cs="Times New Roman"/>
        </w:rPr>
        <w:t xml:space="preserve"> Hz</w:t>
      </w:r>
      <w:r w:rsidR="007F7B16" w:rsidRPr="00271379">
        <w:rPr>
          <w:rFonts w:ascii="Times New Roman" w:hAnsi="Times New Roman" w:cs="Times New Roman"/>
        </w:rPr>
        <w:t>,</w:t>
      </w:r>
      <w:r w:rsidRPr="00271379">
        <w:rPr>
          <w:rFonts w:ascii="Times New Roman" w:hAnsi="Times New Roman" w:cs="Times New Roman"/>
        </w:rPr>
        <w:t xml:space="preserve"> Resolution: </w:t>
      </w:r>
      <w:r w:rsidR="005636E4" w:rsidRPr="00271379">
        <w:rPr>
          <w:rFonts w:ascii="Times New Roman" w:hAnsi="Times New Roman" w:cs="Times New Roman"/>
        </w:rPr>
        <w:t>1280</w:t>
      </w:r>
      <w:r w:rsidRPr="00271379">
        <w:rPr>
          <w:rFonts w:ascii="Times New Roman" w:hAnsi="Times New Roman" w:cs="Times New Roman"/>
        </w:rPr>
        <w:t xml:space="preserve"> x </w:t>
      </w:r>
      <w:r w:rsidR="005636E4" w:rsidRPr="00271379">
        <w:rPr>
          <w:rFonts w:ascii="Times New Roman" w:hAnsi="Times New Roman" w:cs="Times New Roman"/>
        </w:rPr>
        <w:t>1024</w:t>
      </w:r>
      <w:r w:rsidR="007F7B16" w:rsidRPr="00271379">
        <w:rPr>
          <w:rFonts w:ascii="Times New Roman" w:hAnsi="Times New Roman" w:cs="Times New Roman"/>
        </w:rPr>
        <w:t>, 32 bit color, Brightness</w:t>
      </w:r>
      <w:r w:rsidRPr="00271379">
        <w:rPr>
          <w:rFonts w:ascii="Times New Roman" w:hAnsi="Times New Roman" w:cs="Times New Roman"/>
        </w:rPr>
        <w:t xml:space="preserve"> </w:t>
      </w:r>
      <w:r w:rsidR="007F7B16" w:rsidRPr="00271379">
        <w:rPr>
          <w:rFonts w:ascii="Times New Roman" w:hAnsi="Times New Roman" w:cs="Times New Roman"/>
        </w:rPr>
        <w:t>0, Contrast 5</w:t>
      </w:r>
      <w:r w:rsidRPr="00271379">
        <w:rPr>
          <w:rFonts w:ascii="Times New Roman" w:hAnsi="Times New Roman" w:cs="Times New Roman"/>
        </w:rPr>
        <w:t>0</w:t>
      </w:r>
      <w:r w:rsidR="007F7B16" w:rsidRPr="00271379">
        <w:rPr>
          <w:rFonts w:ascii="Times New Roman" w:hAnsi="Times New Roman" w:cs="Times New Roman"/>
        </w:rPr>
        <w:t>, Hue 0, Saturation 0</w:t>
      </w:r>
      <w:r w:rsidRPr="00271379">
        <w:rPr>
          <w:rFonts w:ascii="Times New Roman" w:hAnsi="Times New Roman" w:cs="Times New Roman"/>
        </w:rPr>
        <w:t xml:space="preserve">. </w:t>
      </w:r>
    </w:p>
    <w:p w14:paraId="37C13A17" w14:textId="77777777" w:rsidR="00AA2EE5" w:rsidRPr="0094045D" w:rsidRDefault="00AA2EE5" w:rsidP="00AA2EE5">
      <w:pPr>
        <w:suppressAutoHyphens/>
        <w:spacing w:line="240" w:lineRule="atLeast"/>
        <w:jc w:val="center"/>
        <w:rPr>
          <w:rFonts w:ascii="Times New Roman" w:hAnsi="Times New Roman" w:cs="Times New Roman"/>
          <w:b/>
        </w:rPr>
      </w:pPr>
    </w:p>
    <w:p w14:paraId="12197807" w14:textId="77777777" w:rsidR="00913E49" w:rsidRDefault="00913E49" w:rsidP="00AA2EE5">
      <w:pPr>
        <w:suppressAutoHyphens/>
        <w:spacing w:line="240" w:lineRule="atLeast"/>
        <w:rPr>
          <w:rFonts w:ascii="Times New Roman" w:hAnsi="Times New Roman" w:cs="Times New Roman"/>
          <w:b/>
        </w:rPr>
      </w:pPr>
    </w:p>
    <w:p w14:paraId="10BC2B3C" w14:textId="63DF8C62" w:rsidR="00AA2EE5" w:rsidRPr="0094045D" w:rsidRDefault="00CA7BA7" w:rsidP="00AA2EE5">
      <w:pPr>
        <w:suppressAutoHyphens/>
        <w:spacing w:line="240" w:lineRule="atLeast"/>
        <w:rPr>
          <w:rFonts w:ascii="Times New Roman" w:hAnsi="Times New Roman" w:cs="Times New Roman"/>
        </w:rPr>
      </w:pPr>
      <w:r w:rsidRPr="0094045D">
        <w:rPr>
          <w:rFonts w:ascii="Times New Roman" w:hAnsi="Times New Roman" w:cs="Times New Roman"/>
          <w:b/>
          <w:noProof/>
        </w:rPr>
        <mc:AlternateContent>
          <mc:Choice Requires="wps">
            <w:drawing>
              <wp:anchor distT="0" distB="0" distL="114300" distR="114300" simplePos="0" relativeHeight="251655168" behindDoc="0" locked="0" layoutInCell="1" allowOverlap="1" wp14:anchorId="2285BE0D" wp14:editId="3A27E56C">
                <wp:simplePos x="0" y="0"/>
                <wp:positionH relativeFrom="column">
                  <wp:posOffset>5892800</wp:posOffset>
                </wp:positionH>
                <wp:positionV relativeFrom="paragraph">
                  <wp:posOffset>29845</wp:posOffset>
                </wp:positionV>
                <wp:extent cx="1038225" cy="238125"/>
                <wp:effectExtent l="0" t="0" r="0" b="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4394B" w14:textId="77777777" w:rsidR="004771DE" w:rsidRPr="007D0ED6" w:rsidRDefault="004771DE">
                            <w:pPr>
                              <w:rPr>
                                <w:rFonts w:ascii="Times New Roman" w:hAnsi="Times New Roman" w:cs="Times New Roman"/>
                              </w:rPr>
                            </w:pPr>
                            <w:r w:rsidRPr="007D0ED6">
                              <w:rPr>
                                <w:rFonts w:ascii="Times New Roman" w:hAnsi="Times New Roman" w:cs="Times New Roman"/>
                              </w:rPr>
                              <w:t>C-2 Tactor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85BE0D" id="_x0000_t202" coordsize="21600,21600" o:spt="202" path="m,l,21600r21600,l21600,xe">
                <v:stroke joinstyle="miter"/>
                <v:path gradientshapeok="t" o:connecttype="rect"/>
              </v:shapetype>
              <v:shape id="Text Box 8" o:spid="_x0000_s1026" type="#_x0000_t202" style="position:absolute;margin-left:464pt;margin-top:2.35pt;width:81.75pt;height:1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" stroked="f">
                <v:textbox>
                  <w:txbxContent>
                    <w:p w14:paraId="1FA4394B" w14:textId="77777777" w:rsidR="004771DE" w:rsidRPr="007D0ED6" w:rsidRDefault="004771DE">
                      <w:pPr>
                        <w:rPr>
                          <w:rFonts w:ascii="Times New Roman" w:hAnsi="Times New Roman" w:cs="Times New Roman"/>
                        </w:rPr>
                      </w:pPr>
                      <w:r w:rsidRPr="007D0ED6">
                        <w:rPr>
                          <w:rFonts w:ascii="Times New Roman" w:hAnsi="Times New Roman" w:cs="Times New Roman"/>
                        </w:rPr>
                        <w:t>C-2 Tactor</w:t>
                      </w:r>
                    </w:p>
                  </w:txbxContent>
                </v:textbox>
              </v:shape>
            </w:pict>
          </mc:Fallback>
        </mc:AlternateContent>
      </w:r>
      <w:r w:rsidR="00AA2EE5" w:rsidRPr="0094045D">
        <w:rPr>
          <w:rFonts w:ascii="Times New Roman" w:hAnsi="Times New Roman" w:cs="Times New Roman"/>
          <w:b/>
        </w:rPr>
        <w:t xml:space="preserve">Lighting. </w:t>
      </w:r>
      <w:r w:rsidR="00A33242">
        <w:rPr>
          <w:rFonts w:ascii="Times New Roman" w:hAnsi="Times New Roman" w:cs="Times New Roman"/>
        </w:rPr>
        <w:t>All lights were off except for the computer monitor.</w:t>
      </w:r>
    </w:p>
    <w:p w14:paraId="1DD3572B" w14:textId="77777777" w:rsidR="00AA2EE5" w:rsidRPr="0094045D" w:rsidRDefault="00AA2EE5" w:rsidP="00AA2EE5">
      <w:pPr>
        <w:suppressAutoHyphens/>
        <w:spacing w:line="240" w:lineRule="atLeast"/>
        <w:rPr>
          <w:rFonts w:ascii="Times New Roman" w:hAnsi="Times New Roman" w:cs="Times New Roman"/>
        </w:rPr>
      </w:pPr>
    </w:p>
    <w:p w14:paraId="4FC3D334" w14:textId="77777777" w:rsidR="00F041A1" w:rsidRDefault="001F7E3A" w:rsidP="00D15D4D">
      <w:pPr>
        <w:pStyle w:val="List2"/>
        <w:tabs>
          <w:tab w:val="left" w:pos="0"/>
          <w:tab w:val="left" w:pos="270"/>
        </w:tabs>
        <w:spacing w:after="120"/>
        <w:rPr>
          <w:rFonts w:ascii="Times New Roman" w:hAnsi="Times New Roman" w:cs="Times New Roman"/>
        </w:rPr>
      </w:pPr>
      <w:r w:rsidRPr="0094045D">
        <w:rPr>
          <w:rFonts w:ascii="Times New Roman" w:hAnsi="Times New Roman" w:cs="Times New Roman"/>
          <w:b/>
        </w:rPr>
        <w:t xml:space="preserve">Tactor. </w:t>
      </w:r>
      <w:r w:rsidR="00F041A1" w:rsidRPr="0094045D">
        <w:rPr>
          <w:rFonts w:ascii="Times New Roman" w:hAnsi="Times New Roman" w:cs="Times New Roman"/>
        </w:rPr>
        <w:t xml:space="preserve">The </w:t>
      </w:r>
      <w:r w:rsidRPr="0094045D">
        <w:rPr>
          <w:rFonts w:ascii="Times New Roman" w:hAnsi="Times New Roman" w:cs="Times New Roman"/>
        </w:rPr>
        <w:t xml:space="preserve">tactile stimulus was provided by a </w:t>
      </w:r>
      <w:r w:rsidR="00F041A1" w:rsidRPr="0094045D">
        <w:rPr>
          <w:rFonts w:ascii="Times New Roman" w:hAnsi="Times New Roman" w:cs="Times New Roman"/>
        </w:rPr>
        <w:t>C</w:t>
      </w:r>
      <w:r w:rsidR="00D15D4D" w:rsidRPr="0094045D">
        <w:rPr>
          <w:rFonts w:ascii="Times New Roman" w:hAnsi="Times New Roman" w:cs="Times New Roman"/>
        </w:rPr>
        <w:t>-</w:t>
      </w:r>
      <w:r w:rsidRPr="0094045D">
        <w:rPr>
          <w:rFonts w:ascii="Times New Roman" w:hAnsi="Times New Roman" w:cs="Times New Roman"/>
        </w:rPr>
        <w:t>2 t</w:t>
      </w:r>
      <w:r w:rsidR="00F041A1" w:rsidRPr="0094045D">
        <w:rPr>
          <w:rFonts w:ascii="Times New Roman" w:hAnsi="Times New Roman" w:cs="Times New Roman"/>
        </w:rPr>
        <w:t>actor</w:t>
      </w:r>
      <w:r w:rsidRPr="0094045D">
        <w:rPr>
          <w:rFonts w:ascii="Times New Roman" w:hAnsi="Times New Roman" w:cs="Times New Roman"/>
        </w:rPr>
        <w:t xml:space="preserve"> built by Engineering Acoustics, Inc</w:t>
      </w:r>
      <w:r w:rsidR="00F041A1" w:rsidRPr="0094045D">
        <w:rPr>
          <w:rFonts w:ascii="Times New Roman" w:hAnsi="Times New Roman" w:cs="Times New Roman"/>
        </w:rPr>
        <w:t xml:space="preserve">. This tactor is a small actuator that vibrates against the skin to provide a physical stimulus in response to an electrical input. </w:t>
      </w:r>
      <w:r w:rsidR="00D15D4D" w:rsidRPr="0094045D">
        <w:rPr>
          <w:rFonts w:ascii="Times New Roman" w:hAnsi="Times New Roman" w:cs="Times New Roman"/>
        </w:rPr>
        <w:t xml:space="preserve">The C-2 tactor is the “gold standard” for vibrotactile research. The C-2 is a linear actuator with a moving magnet design, and has a mechanical resonance in the 200-300 Hz range that coincides with </w:t>
      </w:r>
      <w:r w:rsidRPr="0094045D">
        <w:rPr>
          <w:rFonts w:ascii="Times New Roman" w:hAnsi="Times New Roman" w:cs="Times New Roman"/>
        </w:rPr>
        <w:t xml:space="preserve">the </w:t>
      </w:r>
      <w:r w:rsidR="00D15D4D" w:rsidRPr="0094045D">
        <w:rPr>
          <w:rFonts w:ascii="Times New Roman" w:hAnsi="Times New Roman" w:cs="Times New Roman"/>
        </w:rPr>
        <w:t>peak sensitivity of the body’s Pacinian corpuscle, the most sensitive of the skin’s mechanoreceptors.</w:t>
      </w:r>
    </w:p>
    <w:p w14:paraId="1F166081" w14:textId="633A1746" w:rsidR="00913E49" w:rsidRDefault="00913E49" w:rsidP="00913E49">
      <w:pPr>
        <w:suppressAutoHyphens/>
        <w:spacing w:line="240" w:lineRule="atLeast"/>
        <w:rPr>
          <w:rFonts w:ascii="Times New Roman" w:hAnsi="Times New Roman" w:cs="Times New Roman"/>
        </w:rPr>
      </w:pPr>
      <w:r w:rsidRPr="0094045D">
        <w:rPr>
          <w:rFonts w:ascii="Times New Roman" w:hAnsi="Times New Roman" w:cs="Times New Roman"/>
          <w:b/>
        </w:rPr>
        <w:lastRenderedPageBreak/>
        <w:t xml:space="preserve">Headphone Amplifier. </w:t>
      </w:r>
      <w:r w:rsidRPr="0094045D">
        <w:rPr>
          <w:rFonts w:ascii="Times New Roman" w:hAnsi="Times New Roman" w:cs="Times New Roman"/>
        </w:rPr>
        <w:t>The magnitude of the vibration was too low when the tactor was plugged directly into the output port of the sound card. To increase the magnitude of the vibration we used an amplifier, a Polsen HPA-4X2 4-Channel Stereo Reference Headphone Amplifier with 1x 1/4" TRS Stereo Input, Stereo RCA Inputs, 4x 1/4" Stereo Headphone Outputs and 4x Mini Plug Adapters.</w:t>
      </w:r>
    </w:p>
    <w:p w14:paraId="64A419BA" w14:textId="3E4D8467" w:rsidR="00913E49" w:rsidRDefault="00913E49" w:rsidP="00913E49">
      <w:pPr>
        <w:suppressAutoHyphens/>
        <w:spacing w:line="240" w:lineRule="atLeast"/>
        <w:rPr>
          <w:rFonts w:ascii="Times New Roman" w:hAnsi="Times New Roman" w:cs="Times New Roman"/>
        </w:rPr>
      </w:pPr>
    </w:p>
    <w:p w14:paraId="3EDD4846" w14:textId="397B99F9" w:rsidR="00913E49" w:rsidRDefault="00913E49" w:rsidP="00913E49">
      <w:pPr>
        <w:suppressAutoHyphens/>
        <w:spacing w:line="240" w:lineRule="atLeast"/>
        <w:rPr>
          <w:rFonts w:ascii="Times New Roman" w:hAnsi="Times New Roman" w:cs="Times New Roman"/>
        </w:rPr>
      </w:pPr>
    </w:p>
    <w:p w14:paraId="1605758B" w14:textId="0D441D02" w:rsidR="00913E49" w:rsidRPr="0094045D" w:rsidRDefault="00913E49" w:rsidP="00913E49">
      <w:pPr>
        <w:pStyle w:val="List2"/>
        <w:tabs>
          <w:tab w:val="left" w:pos="0"/>
          <w:tab w:val="left" w:pos="270"/>
        </w:tabs>
        <w:spacing w:after="120"/>
        <w:rPr>
          <w:rFonts w:ascii="Times New Roman" w:hAnsi="Times New Roman" w:cs="Times New Roman"/>
        </w:rPr>
      </w:pPr>
      <w:r w:rsidRPr="0094045D">
        <w:rPr>
          <w:rFonts w:ascii="Times New Roman" w:hAnsi="Times New Roman" w:cs="Times New Roman"/>
          <w:noProof/>
        </w:rPr>
        <w:drawing>
          <wp:inline distT="0" distB="0" distL="0" distR="0" wp14:anchorId="3EBED098" wp14:editId="45CE0FE2">
            <wp:extent cx="2428875" cy="2428875"/>
            <wp:effectExtent l="0" t="0" r="9525" b="9525"/>
            <wp:docPr id="18" name="Picture 18" descr="1405025153000_IMG_405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405025153000_IMG_4057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r w:rsidRPr="0094045D">
        <w:rPr>
          <w:rFonts w:ascii="Times New Roman" w:hAnsi="Times New Roman" w:cs="Times New Roman"/>
          <w:noProof/>
        </w:rPr>
        <w:drawing>
          <wp:inline distT="0" distB="0" distL="0" distR="0" wp14:anchorId="39553CAC" wp14:editId="747E9DD8">
            <wp:extent cx="2486025" cy="2486025"/>
            <wp:effectExtent l="0" t="0" r="9525" b="9525"/>
            <wp:docPr id="17" name="Picture 17" descr="1405025153000_IMG_405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405025153000_IMG_4057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inline>
        </w:drawing>
      </w:r>
    </w:p>
    <w:p w14:paraId="55CEBDCC" w14:textId="77777777" w:rsidR="00913E49" w:rsidRDefault="00913E49" w:rsidP="00913E49">
      <w:pPr>
        <w:suppressAutoHyphens/>
        <w:spacing w:line="240" w:lineRule="atLeast"/>
        <w:rPr>
          <w:rFonts w:ascii="Times New Roman" w:hAnsi="Times New Roman" w:cs="Times New Roman"/>
        </w:rPr>
      </w:pPr>
    </w:p>
    <w:p w14:paraId="100984A4" w14:textId="77777777" w:rsidR="00913E49" w:rsidRPr="0094045D" w:rsidRDefault="00913E49" w:rsidP="00913E49">
      <w:pPr>
        <w:suppressAutoHyphens/>
        <w:spacing w:line="240" w:lineRule="atLeast"/>
        <w:rPr>
          <w:rFonts w:ascii="Times New Roman" w:hAnsi="Times New Roman" w:cs="Times New Roman"/>
        </w:rPr>
      </w:pPr>
    </w:p>
    <w:p w14:paraId="0344B935" w14:textId="77777777" w:rsidR="008C6307" w:rsidRPr="0094045D" w:rsidRDefault="008C6307" w:rsidP="00913E49">
      <w:pPr>
        <w:suppressAutoHyphens/>
        <w:spacing w:line="240" w:lineRule="atLeast"/>
        <w:rPr>
          <w:rFonts w:ascii="Times New Roman" w:hAnsi="Times New Roman" w:cs="Times New Roman"/>
          <w:b/>
        </w:rPr>
      </w:pPr>
      <w:r w:rsidRPr="0094045D">
        <w:rPr>
          <w:rFonts w:ascii="Times New Roman" w:hAnsi="Times New Roman" w:cs="Times New Roman"/>
          <w:b/>
        </w:rPr>
        <w:t xml:space="preserve">The </w:t>
      </w:r>
      <w:r w:rsidR="000E0BF6" w:rsidRPr="0094045D">
        <w:rPr>
          <w:rFonts w:ascii="Times New Roman" w:hAnsi="Times New Roman" w:cs="Times New Roman"/>
          <w:b/>
        </w:rPr>
        <w:t>tactor and amplifier were connected to the computer as follows:</w:t>
      </w:r>
      <w:r w:rsidRPr="0094045D">
        <w:rPr>
          <w:rFonts w:ascii="Times New Roman" w:hAnsi="Times New Roman" w:cs="Times New Roman"/>
          <w:b/>
        </w:rPr>
        <w:t xml:space="preserve"> </w:t>
      </w:r>
    </w:p>
    <w:p w14:paraId="7E81CD4A" w14:textId="154E9A38" w:rsidR="002F53EF" w:rsidRPr="0094045D" w:rsidRDefault="000E0BF6" w:rsidP="00913E49">
      <w:pPr>
        <w:numPr>
          <w:ilvl w:val="0"/>
          <w:numId w:val="10"/>
        </w:numPr>
        <w:suppressAutoHyphens/>
        <w:spacing w:line="240" w:lineRule="atLeast"/>
        <w:rPr>
          <w:rFonts w:ascii="Times New Roman" w:hAnsi="Times New Roman" w:cs="Times New Roman"/>
        </w:rPr>
      </w:pPr>
      <w:r w:rsidRPr="0094045D">
        <w:rPr>
          <w:rFonts w:ascii="Times New Roman" w:hAnsi="Times New Roman" w:cs="Times New Roman"/>
        </w:rPr>
        <w:t>An iGreely 3.5mm 1/8</w:t>
      </w:r>
      <w:r w:rsidR="008B5F3D" w:rsidRPr="0094045D">
        <w:rPr>
          <w:rFonts w:ascii="Times New Roman" w:hAnsi="Times New Roman" w:cs="Times New Roman"/>
        </w:rPr>
        <w:t>-</w:t>
      </w:r>
      <w:r w:rsidRPr="0094045D">
        <w:rPr>
          <w:rFonts w:ascii="Times New Roman" w:hAnsi="Times New Roman" w:cs="Times New Roman"/>
        </w:rPr>
        <w:t xml:space="preserve"> inch mono male plug (black) to RCA male jack (yellow) audio cable was used to connect the sound card to the amplifier. The end with the 3.5mm jack was plugged into the audio output port on the sound card. The end with the RCA jack was plugged into the RCA input port of the amplifier. NOTE: this did not work if we used the input line port on the amplifier.</w:t>
      </w:r>
      <w:r w:rsidR="002F53EF" w:rsidRPr="0094045D">
        <w:rPr>
          <w:rFonts w:ascii="Times New Roman" w:hAnsi="Times New Roman" w:cs="Times New Roman"/>
        </w:rPr>
        <w:t xml:space="preserve"> We used </w:t>
      </w:r>
      <w:r w:rsidR="001542C4" w:rsidRPr="0094045D">
        <w:rPr>
          <w:rFonts w:ascii="Times New Roman" w:hAnsi="Times New Roman" w:cs="Times New Roman"/>
        </w:rPr>
        <w:t xml:space="preserve">the </w:t>
      </w:r>
      <w:r w:rsidR="002F53EF" w:rsidRPr="0094045D">
        <w:rPr>
          <w:rFonts w:ascii="Times New Roman" w:hAnsi="Times New Roman" w:cs="Times New Roman"/>
        </w:rPr>
        <w:t xml:space="preserve">left audio </w:t>
      </w:r>
      <w:r w:rsidR="001542C4" w:rsidRPr="0094045D">
        <w:rPr>
          <w:rFonts w:ascii="Times New Roman" w:hAnsi="Times New Roman" w:cs="Times New Roman"/>
        </w:rPr>
        <w:t xml:space="preserve">input port but </w:t>
      </w:r>
      <w:r w:rsidR="002F53EF" w:rsidRPr="0094045D">
        <w:rPr>
          <w:rFonts w:ascii="Times New Roman" w:hAnsi="Times New Roman" w:cs="Times New Roman"/>
        </w:rPr>
        <w:t xml:space="preserve">the result should be the same if you </w:t>
      </w:r>
      <w:r w:rsidR="001542C4" w:rsidRPr="0094045D">
        <w:rPr>
          <w:rFonts w:ascii="Times New Roman" w:hAnsi="Times New Roman" w:cs="Times New Roman"/>
        </w:rPr>
        <w:t>connect it to the right input port.</w:t>
      </w:r>
    </w:p>
    <w:p w14:paraId="54AD8213" w14:textId="2B32CD6B" w:rsidR="00A3240F" w:rsidRPr="0094045D" w:rsidRDefault="00A3240F" w:rsidP="00CA0374">
      <w:pPr>
        <w:numPr>
          <w:ilvl w:val="0"/>
          <w:numId w:val="10"/>
        </w:numPr>
        <w:suppressAutoHyphens/>
        <w:spacing w:line="240" w:lineRule="atLeast"/>
        <w:rPr>
          <w:rFonts w:ascii="Times New Roman" w:hAnsi="Times New Roman" w:cs="Times New Roman"/>
        </w:rPr>
      </w:pPr>
      <w:r w:rsidRPr="0094045D">
        <w:rPr>
          <w:rFonts w:ascii="Times New Roman" w:hAnsi="Times New Roman" w:cs="Times New Roman"/>
        </w:rPr>
        <w:t>The 2.5 mm TRS jack of the C-2 tactor was plugged into a right-an</w:t>
      </w:r>
      <w:r w:rsidR="00CA7BA7">
        <w:rPr>
          <w:rFonts w:ascii="Times New Roman" w:hAnsi="Times New Roman" w:cs="Times New Roman"/>
        </w:rPr>
        <w:t>g</w:t>
      </w:r>
      <w:r w:rsidRPr="0094045D">
        <w:rPr>
          <w:rFonts w:ascii="Times New Roman" w:hAnsi="Times New Roman" w:cs="Times New Roman"/>
        </w:rPr>
        <w:t>le 2.55mm stereo to ¼” stereo adaptor. The adapter was then plugged into a headphone output port on the amplifier.</w:t>
      </w:r>
    </w:p>
    <w:p w14:paraId="1F63FCEE" w14:textId="77777777" w:rsidR="00CA0374" w:rsidRPr="0094045D" w:rsidRDefault="00CA0374" w:rsidP="00CA0374">
      <w:pPr>
        <w:numPr>
          <w:ilvl w:val="0"/>
          <w:numId w:val="10"/>
        </w:numPr>
        <w:suppressAutoHyphens/>
        <w:spacing w:line="240" w:lineRule="atLeast"/>
        <w:rPr>
          <w:rFonts w:ascii="Times New Roman" w:hAnsi="Times New Roman" w:cs="Times New Roman"/>
        </w:rPr>
      </w:pPr>
      <w:r w:rsidRPr="0094045D">
        <w:rPr>
          <w:rFonts w:ascii="Times New Roman" w:hAnsi="Times New Roman" w:cs="Times New Roman"/>
        </w:rPr>
        <w:t>Connect the amplifier to power as shown in green circle below.</w:t>
      </w:r>
    </w:p>
    <w:p w14:paraId="59EAEAC2" w14:textId="77777777" w:rsidR="00CA0374" w:rsidRPr="00D00F86" w:rsidRDefault="00A3240F" w:rsidP="00CA0374">
      <w:pPr>
        <w:numPr>
          <w:ilvl w:val="0"/>
          <w:numId w:val="10"/>
        </w:numPr>
        <w:suppressAutoHyphens/>
        <w:spacing w:line="240" w:lineRule="atLeast"/>
        <w:rPr>
          <w:rFonts w:ascii="Times New Roman" w:hAnsi="Times New Roman" w:cs="Times New Roman"/>
        </w:rPr>
      </w:pPr>
      <w:r w:rsidRPr="0094045D">
        <w:rPr>
          <w:rFonts w:ascii="Times New Roman" w:hAnsi="Times New Roman" w:cs="Times New Roman"/>
        </w:rPr>
        <w:t>The</w:t>
      </w:r>
      <w:r w:rsidR="00CA0374" w:rsidRPr="0094045D">
        <w:rPr>
          <w:rFonts w:ascii="Times New Roman" w:hAnsi="Times New Roman" w:cs="Times New Roman"/>
        </w:rPr>
        <w:t xml:space="preserve"> </w:t>
      </w:r>
      <w:r w:rsidR="00CA0374" w:rsidRPr="00D00F86">
        <w:rPr>
          <w:rFonts w:ascii="Times New Roman" w:hAnsi="Times New Roman" w:cs="Times New Roman"/>
        </w:rPr>
        <w:t>amplification level</w:t>
      </w:r>
      <w:r w:rsidRPr="00D00F86">
        <w:rPr>
          <w:rFonts w:ascii="Times New Roman" w:hAnsi="Times New Roman" w:cs="Times New Roman"/>
        </w:rPr>
        <w:t xml:space="preserve"> was set</w:t>
      </w:r>
      <w:r w:rsidR="00CA0374" w:rsidRPr="00D00F86">
        <w:rPr>
          <w:rFonts w:ascii="Times New Roman" w:hAnsi="Times New Roman" w:cs="Times New Roman"/>
        </w:rPr>
        <w:t xml:space="preserve"> to 10 by tuning the amplification level button.</w:t>
      </w:r>
    </w:p>
    <w:p w14:paraId="243D0C70" w14:textId="77777777" w:rsidR="0045323A" w:rsidRPr="00D00F86" w:rsidRDefault="0045323A" w:rsidP="00CA0374">
      <w:pPr>
        <w:numPr>
          <w:ilvl w:val="0"/>
          <w:numId w:val="10"/>
        </w:numPr>
        <w:suppressAutoHyphens/>
        <w:spacing w:line="240" w:lineRule="atLeast"/>
        <w:rPr>
          <w:rFonts w:ascii="Times New Roman" w:hAnsi="Times New Roman" w:cs="Times New Roman"/>
        </w:rPr>
      </w:pPr>
      <w:r w:rsidRPr="00D00F86">
        <w:rPr>
          <w:rFonts w:ascii="Times New Roman" w:hAnsi="Times New Roman" w:cs="Times New Roman"/>
        </w:rPr>
        <w:t>This resulted in a higher magnitude vibration of the tactor</w:t>
      </w:r>
    </w:p>
    <w:p w14:paraId="5512F71C" w14:textId="77777777" w:rsidR="0045323A" w:rsidRPr="00D00F86" w:rsidRDefault="0045323A" w:rsidP="00CA0374">
      <w:pPr>
        <w:numPr>
          <w:ilvl w:val="0"/>
          <w:numId w:val="10"/>
        </w:numPr>
        <w:suppressAutoHyphens/>
        <w:spacing w:line="240" w:lineRule="atLeast"/>
        <w:rPr>
          <w:rFonts w:ascii="Times New Roman" w:hAnsi="Times New Roman" w:cs="Times New Roman"/>
        </w:rPr>
      </w:pPr>
      <w:r w:rsidRPr="00D00F86">
        <w:rPr>
          <w:rFonts w:ascii="Times New Roman" w:hAnsi="Times New Roman" w:cs="Times New Roman"/>
        </w:rPr>
        <w:t>NOTE: it is expected that when a sound is played through the sound card, one can not only feel vibration through the tactor but can hear the sound slightly through the tactor</w:t>
      </w:r>
    </w:p>
    <w:p w14:paraId="539EBF84" w14:textId="431DC1C9" w:rsidR="0045323A" w:rsidRPr="00D00F86" w:rsidRDefault="0045323A" w:rsidP="00436ED9">
      <w:pPr>
        <w:numPr>
          <w:ilvl w:val="0"/>
          <w:numId w:val="10"/>
        </w:numPr>
        <w:suppressAutoHyphens/>
        <w:spacing w:line="240" w:lineRule="atLeast"/>
        <w:rPr>
          <w:rFonts w:ascii="Times New Roman" w:hAnsi="Times New Roman"/>
        </w:rPr>
      </w:pPr>
      <w:r w:rsidRPr="00D00F86">
        <w:rPr>
          <w:rFonts w:ascii="Times New Roman" w:hAnsi="Times New Roman"/>
        </w:rPr>
        <w:t>NOTE: The settings on the sound card are critical</w:t>
      </w:r>
      <w:r w:rsidR="00FD30C1" w:rsidRPr="00D00F86">
        <w:rPr>
          <w:rFonts w:ascii="Times New Roman" w:hAnsi="Times New Roman"/>
        </w:rPr>
        <w:t xml:space="preserve">. </w:t>
      </w:r>
      <w:r w:rsidR="00436ED9" w:rsidRPr="00D00F86">
        <w:rPr>
          <w:rFonts w:ascii="Times New Roman" w:hAnsi="Times New Roman"/>
        </w:rPr>
        <w:t xml:space="preserve">To set, go to control panel and then manage audio devices. Under Playback tab, select the Creative SB X-FI Speakers. </w:t>
      </w:r>
      <w:r w:rsidR="0067107F" w:rsidRPr="00D00F86">
        <w:rPr>
          <w:rFonts w:ascii="Times New Roman" w:hAnsi="Times New Roman"/>
        </w:rPr>
        <w:t xml:space="preserve">The Speaker/Headphones used is </w:t>
      </w:r>
      <w:r w:rsidR="00FD30C1" w:rsidRPr="00D00F86">
        <w:rPr>
          <w:rFonts w:ascii="Times New Roman" w:hAnsi="Times New Roman"/>
        </w:rPr>
        <w:t>Creative SB X-Fi with Hardware ID of PCI\VEN_1102&amp;DEV_000B&amp;SUBSYS_00411102&amp;REV_04. Driver Version is 6.0.240.15</w:t>
      </w:r>
      <w:r w:rsidR="00FD30C1" w:rsidRPr="00D00F86">
        <w:rPr>
          <w:rFonts w:ascii="Times New Roman" w:hAnsi="Times New Roman" w:cs="Times New Roman"/>
        </w:rPr>
        <w:t>.</w:t>
      </w:r>
      <w:r w:rsidR="00A71EC1" w:rsidRPr="00D00F86">
        <w:rPr>
          <w:rFonts w:ascii="Times New Roman" w:hAnsi="Times New Roman" w:cs="Times New Roman"/>
        </w:rPr>
        <w:t xml:space="preserve"> </w:t>
      </w:r>
      <w:r w:rsidR="0067107F" w:rsidRPr="00D00F86">
        <w:rPr>
          <w:rFonts w:ascii="Times New Roman" w:hAnsi="Times New Roman" w:cs="Times New Roman"/>
        </w:rPr>
        <w:t xml:space="preserve">Recording device was not used in this experiment. </w:t>
      </w:r>
      <w:r w:rsidR="00436ED9" w:rsidRPr="00D00F86">
        <w:rPr>
          <w:rFonts w:ascii="Times New Roman" w:hAnsi="Times New Roman" w:cs="Times New Roman"/>
        </w:rPr>
        <w:t>In sound tab, s</w:t>
      </w:r>
      <w:r w:rsidR="0067107F" w:rsidRPr="00D00F86">
        <w:rPr>
          <w:rFonts w:ascii="Times New Roman" w:hAnsi="Times New Roman" w:cs="Times New Roman"/>
        </w:rPr>
        <w:t xml:space="preserve">ound </w:t>
      </w:r>
      <w:r w:rsidR="00436ED9" w:rsidRPr="00D00F86">
        <w:rPr>
          <w:rFonts w:ascii="Times New Roman" w:hAnsi="Times New Roman" w:cs="Times New Roman"/>
        </w:rPr>
        <w:t>s</w:t>
      </w:r>
      <w:r w:rsidR="0067107F" w:rsidRPr="00D00F86">
        <w:rPr>
          <w:rFonts w:ascii="Times New Roman" w:hAnsi="Times New Roman" w:cs="Times New Roman"/>
        </w:rPr>
        <w:t>cheme was set to be Windows Default</w:t>
      </w:r>
      <w:r w:rsidR="00436ED9" w:rsidRPr="00D00F86">
        <w:rPr>
          <w:rFonts w:ascii="Times New Roman" w:hAnsi="Times New Roman" w:cs="Times New Roman"/>
        </w:rPr>
        <w:t xml:space="preserve"> (but probably not relevant)</w:t>
      </w:r>
      <w:r w:rsidR="0067107F" w:rsidRPr="00D00F86">
        <w:rPr>
          <w:rFonts w:ascii="Times New Roman" w:hAnsi="Times New Roman" w:cs="Times New Roman"/>
        </w:rPr>
        <w:t>.</w:t>
      </w:r>
      <w:r w:rsidR="00436ED9" w:rsidRPr="00D00F86">
        <w:rPr>
          <w:rFonts w:ascii="Times New Roman" w:hAnsi="Times New Roman"/>
        </w:rPr>
        <w:t xml:space="preserve"> The sound volume should be at maximum value (100); this is set by clicking on speaker symbol in lower right corner of desktop.</w:t>
      </w:r>
    </w:p>
    <w:p w14:paraId="0C261CB3" w14:textId="1B6C3B98" w:rsidR="008C6307" w:rsidRPr="0094045D" w:rsidRDefault="00CA7BA7" w:rsidP="009C396F">
      <w:pPr>
        <w:suppressAutoHyphens/>
        <w:spacing w:line="240" w:lineRule="atLeast"/>
        <w:ind w:left="720"/>
        <w:rPr>
          <w:rFonts w:ascii="Times New Roman" w:hAnsi="Times New Roman" w:cs="Times New Roman"/>
        </w:rPr>
      </w:pPr>
      <w:r w:rsidRPr="0094045D">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7FD8BACE" wp14:editId="53EBE2E5">
                <wp:simplePos x="0" y="0"/>
                <wp:positionH relativeFrom="column">
                  <wp:posOffset>4029075</wp:posOffset>
                </wp:positionH>
                <wp:positionV relativeFrom="paragraph">
                  <wp:posOffset>3257550</wp:posOffset>
                </wp:positionV>
                <wp:extent cx="590550" cy="666750"/>
                <wp:effectExtent l="0" t="0" r="0" b="0"/>
                <wp:wrapNone/>
                <wp:docPr id="10"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666750"/>
                        </a:xfrm>
                        <a:prstGeom prst="ellipse">
                          <a:avLst/>
                        </a:prstGeom>
                        <a:noFill/>
                        <a:ln w="19050">
                          <a:solidFill>
                            <a:srgbClr val="70AD4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071C620E" id="Oval 6" o:spid="_x0000_s1026" style="position:absolute;margin-left:317.25pt;margin-top:256.5pt;width:46.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" filled="f" strokecolor="#70ad47" strokeweight="1.5pt"/>
            </w:pict>
          </mc:Fallback>
        </mc:AlternateContent>
      </w:r>
      <w:r w:rsidRPr="0094045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88378FB" wp14:editId="2C2D1C11">
                <wp:simplePos x="0" y="0"/>
                <wp:positionH relativeFrom="column">
                  <wp:posOffset>695325</wp:posOffset>
                </wp:positionH>
                <wp:positionV relativeFrom="paragraph">
                  <wp:posOffset>1247775</wp:posOffset>
                </wp:positionV>
                <wp:extent cx="1162050" cy="2228850"/>
                <wp:effectExtent l="0" t="0" r="0" b="0"/>
                <wp:wrapNone/>
                <wp:docPr id="9"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222885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5F46CCE9" id="Oval 5" o:spid="_x0000_s1026" style="position:absolute;margin-left:54.75pt;margin-top:98.25pt;width:91.5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" filled="f" strokecolor="red" strokeweight="1.5pt"/>
            </w:pict>
          </mc:Fallback>
        </mc:AlternateContent>
      </w:r>
      <w:r w:rsidRPr="0094045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6C510AC" wp14:editId="3DF13098">
                <wp:simplePos x="0" y="0"/>
                <wp:positionH relativeFrom="column">
                  <wp:posOffset>4914900</wp:posOffset>
                </wp:positionH>
                <wp:positionV relativeFrom="paragraph">
                  <wp:posOffset>3048000</wp:posOffset>
                </wp:positionV>
                <wp:extent cx="438150" cy="523875"/>
                <wp:effectExtent l="0" t="0" r="0" b="0"/>
                <wp:wrapNone/>
                <wp:docPr id="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523875"/>
                        </a:xfrm>
                        <a:prstGeom prst="ellipse">
                          <a:avLst/>
                        </a:prstGeom>
                        <a:noFill/>
                        <a:ln w="19050">
                          <a:solidFill>
                            <a:srgbClr val="ED7D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4589C8C7" id="Oval 4" o:spid="_x0000_s1026" style="position:absolute;margin-left:387pt;margin-top:240pt;width:34.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" filled="f" strokecolor="#ed7d31" strokeweight="1.5pt"/>
            </w:pict>
          </mc:Fallback>
        </mc:AlternateContent>
      </w:r>
      <w:r w:rsidRPr="0094045D">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711D6801" wp14:editId="088146EC">
                <wp:simplePos x="0" y="0"/>
                <wp:positionH relativeFrom="column">
                  <wp:posOffset>4248150</wp:posOffset>
                </wp:positionH>
                <wp:positionV relativeFrom="paragraph">
                  <wp:posOffset>238125</wp:posOffset>
                </wp:positionV>
                <wp:extent cx="438150" cy="523875"/>
                <wp:effectExtent l="0" t="0" r="0" b="0"/>
                <wp:wrapNone/>
                <wp:docPr id="7"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523875"/>
                        </a:xfrm>
                        <a:prstGeom prst="ellipse">
                          <a:avLst/>
                        </a:prstGeom>
                        <a:noFill/>
                        <a:ln w="19050">
                          <a:solidFill>
                            <a:srgbClr val="ED7D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6297D663" id="Oval 3" o:spid="_x0000_s1026" style="position:absolute;margin-left:334.5pt;margin-top:18.75pt;width:34.5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" filled="f" strokecolor="#ed7d31" strokeweight="1.5pt"/>
            </w:pict>
          </mc:Fallback>
        </mc:AlternateContent>
      </w:r>
      <w:r w:rsidRPr="0094045D">
        <w:rPr>
          <w:rFonts w:ascii="Times New Roman" w:hAnsi="Times New Roman" w:cs="Times New Roman"/>
          <w:noProof/>
        </w:rPr>
        <w:drawing>
          <wp:inline distT="0" distB="0" distL="0" distR="0" wp14:anchorId="102BE02F" wp14:editId="744CA98E">
            <wp:extent cx="2524125" cy="4200525"/>
            <wp:effectExtent l="0" t="0" r="0" b="0"/>
            <wp:docPr id="3" name="Picture 3" descr="IMG_2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6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4125" cy="4200525"/>
                    </a:xfrm>
                    <a:prstGeom prst="rect">
                      <a:avLst/>
                    </a:prstGeom>
                    <a:noFill/>
                    <a:ln>
                      <a:noFill/>
                    </a:ln>
                  </pic:spPr>
                </pic:pic>
              </a:graphicData>
            </a:graphic>
          </wp:inline>
        </w:drawing>
      </w:r>
      <w:r w:rsidRPr="0094045D">
        <w:rPr>
          <w:rFonts w:ascii="Times New Roman" w:hAnsi="Times New Roman" w:cs="Times New Roman"/>
          <w:noProof/>
        </w:rPr>
        <w:drawing>
          <wp:inline distT="0" distB="0" distL="0" distR="0" wp14:anchorId="7E441B40" wp14:editId="1D938FA9">
            <wp:extent cx="2638425" cy="4200525"/>
            <wp:effectExtent l="0" t="0" r="0" b="0"/>
            <wp:docPr id="4" name="Picture 4" descr="IMG_2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265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8425" cy="4200525"/>
                    </a:xfrm>
                    <a:prstGeom prst="rect">
                      <a:avLst/>
                    </a:prstGeom>
                    <a:noFill/>
                    <a:ln>
                      <a:noFill/>
                    </a:ln>
                  </pic:spPr>
                </pic:pic>
              </a:graphicData>
            </a:graphic>
          </wp:inline>
        </w:drawing>
      </w:r>
    </w:p>
    <w:p w14:paraId="2D27A82A" w14:textId="77777777" w:rsidR="008C6307" w:rsidRPr="0094045D" w:rsidRDefault="008C6307" w:rsidP="00265EDE">
      <w:pPr>
        <w:suppressAutoHyphens/>
        <w:spacing w:line="240" w:lineRule="atLeast"/>
        <w:jc w:val="center"/>
        <w:rPr>
          <w:rFonts w:ascii="Times New Roman" w:hAnsi="Times New Roman" w:cs="Times New Roman"/>
        </w:rPr>
      </w:pPr>
    </w:p>
    <w:p w14:paraId="656B2261" w14:textId="77777777" w:rsidR="002F7BDB" w:rsidRPr="0094045D" w:rsidRDefault="002F7BDB" w:rsidP="00D05AF3">
      <w:pPr>
        <w:suppressAutoHyphens/>
        <w:spacing w:line="240" w:lineRule="atLeast"/>
        <w:jc w:val="center"/>
        <w:rPr>
          <w:rFonts w:ascii="Times New Roman" w:hAnsi="Times New Roman" w:cs="Times New Roman"/>
          <w:b/>
        </w:rPr>
      </w:pPr>
    </w:p>
    <w:p w14:paraId="5A12DC3F" w14:textId="77777777" w:rsidR="00D05AF3" w:rsidRPr="00AF5A37" w:rsidRDefault="00D05AF3" w:rsidP="00D05AF3">
      <w:pPr>
        <w:suppressAutoHyphens/>
        <w:spacing w:line="240" w:lineRule="atLeast"/>
        <w:jc w:val="center"/>
        <w:rPr>
          <w:rFonts w:ascii="Times New Roman" w:hAnsi="Times New Roman" w:cs="Times New Roman"/>
          <w:b/>
        </w:rPr>
      </w:pPr>
      <w:r w:rsidRPr="00AF5A37">
        <w:rPr>
          <w:rFonts w:ascii="Times New Roman" w:hAnsi="Times New Roman" w:cs="Times New Roman"/>
          <w:b/>
        </w:rPr>
        <w:t xml:space="preserve">Software </w:t>
      </w:r>
      <w:r w:rsidR="00EE42CD" w:rsidRPr="00AF5A37">
        <w:rPr>
          <w:rFonts w:ascii="Times New Roman" w:hAnsi="Times New Roman" w:cs="Times New Roman"/>
          <w:b/>
        </w:rPr>
        <w:t>and Files</w:t>
      </w:r>
    </w:p>
    <w:p w14:paraId="6794ED34" w14:textId="77777777" w:rsidR="005B08D4" w:rsidRDefault="005B08D4" w:rsidP="005B08D4">
      <w:pPr>
        <w:pStyle w:val="CommentText"/>
      </w:pPr>
    </w:p>
    <w:p w14:paraId="02A65EFB" w14:textId="1CD649C6" w:rsidR="00AF633D" w:rsidRDefault="006153D6" w:rsidP="00D31F94">
      <w:pPr>
        <w:suppressAutoHyphens/>
        <w:spacing w:line="240" w:lineRule="atLeast"/>
        <w:rPr>
          <w:rFonts w:ascii="Times New Roman" w:hAnsi="Times New Roman" w:cs="Times New Roman"/>
        </w:rPr>
      </w:pPr>
      <w:r w:rsidRPr="0094045D">
        <w:rPr>
          <w:rFonts w:ascii="Times New Roman" w:hAnsi="Times New Roman" w:cs="Times New Roman"/>
          <w:b/>
        </w:rPr>
        <w:t xml:space="preserve">Tactile stimuli can </w:t>
      </w:r>
      <w:r w:rsidR="004E108F">
        <w:rPr>
          <w:rFonts w:ascii="Times New Roman" w:hAnsi="Times New Roman" w:cs="Times New Roman"/>
          <w:b/>
        </w:rPr>
        <w:t xml:space="preserve">be </w:t>
      </w:r>
      <w:r w:rsidRPr="0094045D">
        <w:rPr>
          <w:rFonts w:ascii="Times New Roman" w:hAnsi="Times New Roman" w:cs="Times New Roman"/>
          <w:b/>
        </w:rPr>
        <w:t>created in several ways:</w:t>
      </w:r>
      <w:r w:rsidRPr="0094045D">
        <w:rPr>
          <w:rFonts w:ascii="Times New Roman" w:hAnsi="Times New Roman" w:cs="Times New Roman"/>
        </w:rPr>
        <w:t xml:space="preserve"> </w:t>
      </w:r>
    </w:p>
    <w:p w14:paraId="63D8F4BD" w14:textId="77777777" w:rsidR="00D867DF" w:rsidRDefault="00D867DF" w:rsidP="00D31F94">
      <w:pPr>
        <w:suppressAutoHyphens/>
        <w:spacing w:line="240" w:lineRule="atLeast"/>
        <w:rPr>
          <w:rFonts w:ascii="Times New Roman" w:hAnsi="Times New Roman" w:cs="Times New Roman"/>
        </w:rPr>
      </w:pPr>
    </w:p>
    <w:p w14:paraId="658EC3BC" w14:textId="278976E4" w:rsidR="005B08D4" w:rsidRPr="00D00F86" w:rsidRDefault="006153D6" w:rsidP="00D867DF">
      <w:pPr>
        <w:suppressAutoHyphens/>
        <w:spacing w:line="240" w:lineRule="atLeast"/>
        <w:ind w:firstLine="720"/>
        <w:rPr>
          <w:rFonts w:ascii="Times New Roman" w:hAnsi="Times New Roman" w:cs="Times New Roman"/>
        </w:rPr>
      </w:pPr>
      <w:r w:rsidRPr="00AF5A37">
        <w:rPr>
          <w:rFonts w:ascii="Times New Roman" w:hAnsi="Times New Roman" w:cs="Times New Roman"/>
          <w:b/>
        </w:rPr>
        <w:t>(1) Use the tactor development kit</w:t>
      </w:r>
      <w:r w:rsidR="0005079C" w:rsidRPr="0094045D">
        <w:rPr>
          <w:rFonts w:ascii="Times New Roman" w:hAnsi="Times New Roman" w:cs="Times New Roman"/>
        </w:rPr>
        <w:t xml:space="preserve"> (TDK)</w:t>
      </w:r>
      <w:r w:rsidRPr="0094045D">
        <w:rPr>
          <w:rFonts w:ascii="Times New Roman" w:hAnsi="Times New Roman" w:cs="Times New Roman"/>
        </w:rPr>
        <w:t xml:space="preserve"> that came with the C-2 tactors. This comes with a predefined library of </w:t>
      </w:r>
      <w:r w:rsidRPr="00D00F86">
        <w:rPr>
          <w:rFonts w:ascii="Times New Roman" w:hAnsi="Times New Roman" w:cs="Times New Roman"/>
        </w:rPr>
        <w:t>functions that allow direct control of the tactor parameters through the control box</w:t>
      </w:r>
      <w:r w:rsidR="007D52C8" w:rsidRPr="00D00F86">
        <w:rPr>
          <w:rFonts w:ascii="Times New Roman" w:hAnsi="Times New Roman" w:cs="Times New Roman"/>
        </w:rPr>
        <w:t xml:space="preserve"> that is connected to the computer</w:t>
      </w:r>
      <w:r w:rsidRPr="00D00F86">
        <w:rPr>
          <w:rFonts w:ascii="Times New Roman" w:hAnsi="Times New Roman" w:cs="Times New Roman"/>
        </w:rPr>
        <w:t xml:space="preserve">. </w:t>
      </w:r>
      <w:r w:rsidR="005B08D4" w:rsidRPr="00D00F86">
        <w:rPr>
          <w:rFonts w:ascii="Times New Roman" w:hAnsi="Times New Roman" w:cs="Times New Roman"/>
        </w:rPr>
        <w:t xml:space="preserve">To use this complete the following steps: </w:t>
      </w:r>
      <w:r w:rsidR="00681892" w:rsidRPr="00D00F86">
        <w:rPr>
          <w:rFonts w:ascii="Times New Roman" w:hAnsi="Times New Roman" w:cs="Times New Roman"/>
        </w:rPr>
        <w:t xml:space="preserve">a) Find </w:t>
      </w:r>
      <w:r w:rsidR="00AF633D" w:rsidRPr="00D00F86">
        <w:rPr>
          <w:rFonts w:ascii="Times New Roman" w:hAnsi="Times New Roman" w:cs="Times New Roman"/>
        </w:rPr>
        <w:t>V</w:t>
      </w:r>
      <w:r w:rsidR="00681892" w:rsidRPr="00D00F86">
        <w:rPr>
          <w:rFonts w:ascii="Times New Roman" w:hAnsi="Times New Roman" w:cs="Times New Roman"/>
        </w:rPr>
        <w:t xml:space="preserve">isual </w:t>
      </w:r>
      <w:r w:rsidR="00AF633D" w:rsidRPr="00D00F86">
        <w:rPr>
          <w:rFonts w:ascii="Times New Roman" w:hAnsi="Times New Roman" w:cs="Times New Roman"/>
        </w:rPr>
        <w:t>S</w:t>
      </w:r>
      <w:r w:rsidR="00681892" w:rsidRPr="00D00F86">
        <w:rPr>
          <w:rFonts w:ascii="Times New Roman" w:hAnsi="Times New Roman" w:cs="Times New Roman"/>
        </w:rPr>
        <w:t>tudio on desktop; b)</w:t>
      </w:r>
      <w:r w:rsidR="00D00F86" w:rsidRPr="00D00F86">
        <w:rPr>
          <w:rFonts w:ascii="Times New Roman" w:hAnsi="Times New Roman" w:cs="Times New Roman"/>
        </w:rPr>
        <w:t xml:space="preserve"> </w:t>
      </w:r>
      <w:r w:rsidR="00681892" w:rsidRPr="00D00F86">
        <w:rPr>
          <w:rFonts w:ascii="Times New Roman" w:hAnsi="Times New Roman" w:cs="Times New Roman"/>
        </w:rPr>
        <w:t xml:space="preserve">On the Visual Studio menu bar, choose File &gt; Open &gt; Folder, and then browse to the code location, which is </w:t>
      </w:r>
      <w:r w:rsidR="001F0085" w:rsidRPr="001F0085">
        <w:rPr>
          <w:rFonts w:ascii="Times New Roman" w:hAnsi="Times New Roman" w:cs="Times New Roman"/>
        </w:rPr>
        <w:t>\\</w:t>
      </w:r>
      <w:r w:rsidR="00691878" w:rsidRPr="00691878">
        <w:rPr>
          <w:rFonts w:ascii="Times New Roman" w:hAnsi="Times New Roman" w:cs="Times New Roman"/>
        </w:rPr>
        <w:t>C:\Users\Public\Documents</w:t>
      </w:r>
      <w:r w:rsidR="00691878">
        <w:rPr>
          <w:rFonts w:ascii="Times New Roman" w:hAnsi="Times New Roman" w:cs="Times New Roman"/>
        </w:rPr>
        <w:t>\DeLuciaTactileTTC\TT1Final\</w:t>
      </w:r>
      <w:r w:rsidR="00681892" w:rsidRPr="00D00F86">
        <w:rPr>
          <w:rFonts w:ascii="Times New Roman" w:hAnsi="Times New Roman" w:cs="Times New Roman"/>
        </w:rPr>
        <w:t xml:space="preserve"> in this case</w:t>
      </w:r>
      <w:r w:rsidR="00AF633D" w:rsidRPr="00D00F86">
        <w:rPr>
          <w:rFonts w:ascii="Times New Roman" w:hAnsi="Times New Roman" w:cs="Times New Roman"/>
        </w:rPr>
        <w:t>; c)</w:t>
      </w:r>
      <w:r w:rsidR="00AF633D" w:rsidRPr="00D00F86">
        <w:t xml:space="preserve"> </w:t>
      </w:r>
      <w:r w:rsidR="00AF633D" w:rsidRPr="00D00F86">
        <w:rPr>
          <w:rFonts w:ascii="Times New Roman" w:hAnsi="Times New Roman" w:cs="Times New Roman"/>
        </w:rPr>
        <w:t>On the context (right-click) menu of the folder containing code, choose the Open in Visual Studio command; d)</w:t>
      </w:r>
      <w:r w:rsidR="00AF633D" w:rsidRPr="00D00F86">
        <w:t xml:space="preserve"> </w:t>
      </w:r>
      <w:r w:rsidR="00AF633D" w:rsidRPr="00D00F86">
        <w:rPr>
          <w:rFonts w:ascii="Times New Roman" w:hAnsi="Times New Roman" w:cs="Times New Roman"/>
        </w:rPr>
        <w:t>Choose the Open Folder link on the Visual S</w:t>
      </w:r>
      <w:r w:rsidR="001F0085">
        <w:rPr>
          <w:rFonts w:ascii="Times New Roman" w:hAnsi="Times New Roman" w:cs="Times New Roman"/>
        </w:rPr>
        <w:t>tudio Start Page; e) Choose file TactorTest.sln</w:t>
      </w:r>
      <w:r w:rsidR="00AF633D" w:rsidRPr="00D00F86">
        <w:rPr>
          <w:rFonts w:ascii="Times New Roman" w:hAnsi="Times New Roman" w:cs="Times New Roman"/>
        </w:rPr>
        <w:t>; f) Click Start</w:t>
      </w:r>
      <w:r w:rsidR="00CC5F2C" w:rsidRPr="00D00F86">
        <w:rPr>
          <w:rFonts w:ascii="Times New Roman" w:hAnsi="Times New Roman" w:cs="Times New Roman"/>
        </w:rPr>
        <w:t xml:space="preserve"> to run</w:t>
      </w:r>
    </w:p>
    <w:p w14:paraId="172B0259" w14:textId="0D23A4EB" w:rsidR="00AF633D" w:rsidRDefault="006153D6" w:rsidP="00D867DF">
      <w:pPr>
        <w:suppressAutoHyphens/>
        <w:spacing w:line="240" w:lineRule="atLeast"/>
        <w:ind w:firstLine="720"/>
        <w:rPr>
          <w:rFonts w:ascii="Times New Roman" w:hAnsi="Times New Roman" w:cs="Times New Roman"/>
        </w:rPr>
      </w:pPr>
      <w:r w:rsidRPr="00AF5A37">
        <w:rPr>
          <w:rFonts w:ascii="Times New Roman" w:hAnsi="Times New Roman" w:cs="Times New Roman"/>
          <w:b/>
        </w:rPr>
        <w:t>(2)</w:t>
      </w:r>
      <w:r w:rsidR="0005079C" w:rsidRPr="00AF5A37">
        <w:rPr>
          <w:rFonts w:ascii="Times New Roman" w:hAnsi="Times New Roman" w:cs="Times New Roman"/>
          <w:b/>
        </w:rPr>
        <w:t xml:space="preserve"> </w:t>
      </w:r>
      <w:r w:rsidR="00271379" w:rsidRPr="00AF5A37">
        <w:rPr>
          <w:rFonts w:ascii="Times New Roman" w:hAnsi="Times New Roman" w:cs="Times New Roman"/>
          <w:b/>
        </w:rPr>
        <w:t>U</w:t>
      </w:r>
      <w:r w:rsidR="0005079C" w:rsidRPr="00AF5A37">
        <w:rPr>
          <w:rFonts w:ascii="Times New Roman" w:hAnsi="Times New Roman" w:cs="Times New Roman"/>
          <w:b/>
        </w:rPr>
        <w:t xml:space="preserve">se </w:t>
      </w:r>
      <w:r w:rsidR="007D52C8" w:rsidRPr="00AF5A37">
        <w:rPr>
          <w:rFonts w:ascii="Times New Roman" w:hAnsi="Times New Roman" w:cs="Times New Roman"/>
          <w:b/>
        </w:rPr>
        <w:t>M</w:t>
      </w:r>
      <w:r w:rsidR="0005079C" w:rsidRPr="00AF5A37">
        <w:rPr>
          <w:rFonts w:ascii="Times New Roman" w:hAnsi="Times New Roman" w:cs="Times New Roman"/>
          <w:b/>
        </w:rPr>
        <w:t>atlab to interface with the TDK</w:t>
      </w:r>
      <w:r w:rsidR="0005079C" w:rsidRPr="00D00F86">
        <w:rPr>
          <w:rFonts w:ascii="Times New Roman" w:hAnsi="Times New Roman" w:cs="Times New Roman"/>
        </w:rPr>
        <w:t xml:space="preserve"> to </w:t>
      </w:r>
      <w:r w:rsidR="003F11AA" w:rsidRPr="00D00F86">
        <w:rPr>
          <w:rFonts w:ascii="Times New Roman" w:hAnsi="Times New Roman" w:cs="Times New Roman"/>
        </w:rPr>
        <w:t>input</w:t>
      </w:r>
      <w:r w:rsidR="0005079C" w:rsidRPr="00D00F86">
        <w:rPr>
          <w:rFonts w:ascii="Times New Roman" w:hAnsi="Times New Roman" w:cs="Times New Roman"/>
        </w:rPr>
        <w:t xml:space="preserve"> the parameters of the tactor as desired</w:t>
      </w:r>
      <w:r w:rsidR="005B08D4" w:rsidRPr="00D00F86">
        <w:rPr>
          <w:rFonts w:ascii="Times New Roman" w:hAnsi="Times New Roman" w:cs="Times New Roman"/>
        </w:rPr>
        <w:t xml:space="preserve"> even if not possible through the libraries. In this case the tactor is connected to the control box which is connected to the computer. For example, Adam created a “looming” vibration stimulus with the code in file </w:t>
      </w:r>
      <w:r w:rsidR="000E2F14" w:rsidRPr="00D00F86">
        <w:rPr>
          <w:rFonts w:ascii="Times New Roman" w:hAnsi="Times New Roman" w:cs="Times New Roman"/>
        </w:rPr>
        <w:t>“LoomingCurve</w:t>
      </w:r>
      <w:r w:rsidR="005B08D4" w:rsidRPr="00D00F86">
        <w:rPr>
          <w:rFonts w:ascii="Times New Roman" w:hAnsi="Times New Roman" w:cs="Times New Roman"/>
        </w:rPr>
        <w:t>.m</w:t>
      </w:r>
      <w:r w:rsidR="000E2F14" w:rsidRPr="00D00F86">
        <w:rPr>
          <w:rFonts w:ascii="Times New Roman" w:hAnsi="Times New Roman" w:cs="Times New Roman"/>
        </w:rPr>
        <w:t>”</w:t>
      </w:r>
      <w:r w:rsidR="005B08D4" w:rsidRPr="00D00F86">
        <w:rPr>
          <w:rFonts w:ascii="Times New Roman" w:hAnsi="Times New Roman" w:cs="Times New Roman"/>
        </w:rPr>
        <w:t>. The code is shown in the appendix.</w:t>
      </w:r>
      <w:r w:rsidR="007D52C8" w:rsidRPr="0094045D">
        <w:rPr>
          <w:rFonts w:ascii="Times New Roman" w:hAnsi="Times New Roman" w:cs="Times New Roman"/>
        </w:rPr>
        <w:t xml:space="preserve"> </w:t>
      </w:r>
    </w:p>
    <w:p w14:paraId="418E9E5A" w14:textId="77777777" w:rsidR="00AF633D" w:rsidRDefault="007D52C8" w:rsidP="00D867DF">
      <w:pPr>
        <w:suppressAutoHyphens/>
        <w:spacing w:line="240" w:lineRule="atLeast"/>
        <w:ind w:firstLine="720"/>
        <w:rPr>
          <w:rFonts w:ascii="Times New Roman" w:hAnsi="Times New Roman" w:cs="Times New Roman"/>
        </w:rPr>
      </w:pPr>
      <w:r w:rsidRPr="00AF5A37">
        <w:rPr>
          <w:rFonts w:ascii="Times New Roman" w:hAnsi="Times New Roman" w:cs="Times New Roman"/>
          <w:b/>
        </w:rPr>
        <w:t xml:space="preserve">(3) </w:t>
      </w:r>
      <w:r w:rsidR="003F11AA" w:rsidRPr="00AF5A37">
        <w:rPr>
          <w:rFonts w:ascii="Times New Roman" w:hAnsi="Times New Roman" w:cs="Times New Roman"/>
          <w:b/>
        </w:rPr>
        <w:t>U</w:t>
      </w:r>
      <w:r w:rsidRPr="00AF5A37">
        <w:rPr>
          <w:rFonts w:ascii="Times New Roman" w:hAnsi="Times New Roman" w:cs="Times New Roman"/>
          <w:b/>
        </w:rPr>
        <w:t xml:space="preserve">se Daniel’s </w:t>
      </w:r>
      <w:r w:rsidR="003F11AA" w:rsidRPr="00AF5A37">
        <w:rPr>
          <w:rFonts w:ascii="Times New Roman" w:hAnsi="Times New Roman" w:cs="Times New Roman"/>
          <w:b/>
        </w:rPr>
        <w:t>M</w:t>
      </w:r>
      <w:r w:rsidR="0009422B" w:rsidRPr="00AF5A37">
        <w:rPr>
          <w:rFonts w:ascii="Times New Roman" w:hAnsi="Times New Roman" w:cs="Times New Roman"/>
          <w:b/>
        </w:rPr>
        <w:t>atlab code</w:t>
      </w:r>
      <w:r w:rsidR="0009422B" w:rsidRPr="0094045D">
        <w:rPr>
          <w:rFonts w:ascii="Times New Roman" w:hAnsi="Times New Roman" w:cs="Times New Roman"/>
        </w:rPr>
        <w:t xml:space="preserve"> to generate </w:t>
      </w:r>
      <w:r w:rsidRPr="0094045D">
        <w:rPr>
          <w:rFonts w:ascii="Times New Roman" w:hAnsi="Times New Roman" w:cs="Times New Roman"/>
        </w:rPr>
        <w:t xml:space="preserve">a sound (.wav) file that has the </w:t>
      </w:r>
      <w:r w:rsidR="003F11AA">
        <w:rPr>
          <w:rFonts w:ascii="Times New Roman" w:hAnsi="Times New Roman" w:cs="Times New Roman"/>
        </w:rPr>
        <w:t xml:space="preserve">desired </w:t>
      </w:r>
      <w:r w:rsidRPr="0094045D">
        <w:rPr>
          <w:rFonts w:ascii="Times New Roman" w:hAnsi="Times New Roman" w:cs="Times New Roman"/>
        </w:rPr>
        <w:t>parameters and then play this through the sound card</w:t>
      </w:r>
      <w:r w:rsidR="0009422B" w:rsidRPr="0094045D">
        <w:rPr>
          <w:rFonts w:ascii="Times New Roman" w:hAnsi="Times New Roman" w:cs="Times New Roman"/>
        </w:rPr>
        <w:t xml:space="preserve"> and amplifier to which the tactor is connected. </w:t>
      </w:r>
      <w:r w:rsidR="005B366F" w:rsidRPr="003F11AA">
        <w:rPr>
          <w:rFonts w:ascii="Times New Roman" w:hAnsi="Times New Roman" w:cs="Times New Roman"/>
        </w:rPr>
        <w:t xml:space="preserve">The code is contained in file </w:t>
      </w:r>
      <w:r w:rsidR="002263F4" w:rsidRPr="003F11AA">
        <w:rPr>
          <w:rFonts w:ascii="Times New Roman" w:hAnsi="Times New Roman" w:cs="Times New Roman"/>
        </w:rPr>
        <w:t>TT1</w:t>
      </w:r>
      <w:r w:rsidR="005B366F" w:rsidRPr="003F11AA">
        <w:rPr>
          <w:rFonts w:ascii="Times New Roman" w:hAnsi="Times New Roman" w:cs="Times New Roman"/>
        </w:rPr>
        <w:t>.m and copied in the appendix.</w:t>
      </w:r>
      <w:r w:rsidR="00D31F94" w:rsidRPr="0094045D">
        <w:rPr>
          <w:rFonts w:ascii="Times New Roman" w:hAnsi="Times New Roman" w:cs="Times New Roman"/>
        </w:rPr>
        <w:t xml:space="preserve"> </w:t>
      </w:r>
    </w:p>
    <w:p w14:paraId="0C7AD819" w14:textId="0D8D42B6" w:rsidR="00D31F94" w:rsidRPr="0094045D" w:rsidRDefault="00D31F94" w:rsidP="00D867DF">
      <w:pPr>
        <w:suppressAutoHyphens/>
        <w:spacing w:line="240" w:lineRule="atLeast"/>
        <w:ind w:firstLine="720"/>
        <w:rPr>
          <w:rFonts w:ascii="Times New Roman" w:hAnsi="Times New Roman" w:cs="Times New Roman"/>
        </w:rPr>
      </w:pPr>
      <w:r w:rsidRPr="00AF5A37">
        <w:rPr>
          <w:rFonts w:ascii="Times New Roman" w:hAnsi="Times New Roman" w:cs="Times New Roman"/>
          <w:b/>
        </w:rPr>
        <w:t>(4) The method we used in TT1 is similar to</w:t>
      </w:r>
      <w:r w:rsidR="00F37392" w:rsidRPr="00AF5A37">
        <w:rPr>
          <w:rFonts w:ascii="Times New Roman" w:hAnsi="Times New Roman" w:cs="Times New Roman"/>
          <w:b/>
        </w:rPr>
        <w:t xml:space="preserve"> step</w:t>
      </w:r>
      <w:r w:rsidRPr="00AF5A37">
        <w:rPr>
          <w:rFonts w:ascii="Times New Roman" w:hAnsi="Times New Roman" w:cs="Times New Roman"/>
          <w:b/>
        </w:rPr>
        <w:t xml:space="preserve"> 3</w:t>
      </w:r>
      <w:r w:rsidR="003F11AA" w:rsidRPr="00AF5A37">
        <w:rPr>
          <w:rFonts w:ascii="Times New Roman" w:hAnsi="Times New Roman" w:cs="Times New Roman"/>
          <w:b/>
        </w:rPr>
        <w:t>)</w:t>
      </w:r>
      <w:r w:rsidRPr="00AF5A37">
        <w:rPr>
          <w:rFonts w:ascii="Times New Roman" w:hAnsi="Times New Roman" w:cs="Times New Roman"/>
          <w:b/>
        </w:rPr>
        <w:t xml:space="preserve"> except</w:t>
      </w:r>
      <w:r w:rsidRPr="0094045D">
        <w:rPr>
          <w:rFonts w:ascii="Times New Roman" w:hAnsi="Times New Roman" w:cs="Times New Roman"/>
        </w:rPr>
        <w:t xml:space="preserve"> that </w:t>
      </w:r>
      <w:r w:rsidR="003F11AA">
        <w:rPr>
          <w:rFonts w:ascii="Times New Roman" w:hAnsi="Times New Roman" w:cs="Times New Roman"/>
        </w:rPr>
        <w:t xml:space="preserve">the </w:t>
      </w:r>
      <w:r w:rsidRPr="0094045D">
        <w:rPr>
          <w:rFonts w:ascii="Times New Roman" w:hAnsi="Times New Roman" w:cs="Times New Roman"/>
        </w:rPr>
        <w:t xml:space="preserve">sound files </w:t>
      </w:r>
      <w:r w:rsidR="00F37392">
        <w:rPr>
          <w:rFonts w:ascii="Times New Roman" w:hAnsi="Times New Roman" w:cs="Times New Roman"/>
        </w:rPr>
        <w:t xml:space="preserve">we used were </w:t>
      </w:r>
      <w:r w:rsidRPr="0094045D">
        <w:rPr>
          <w:rFonts w:ascii="Times New Roman" w:hAnsi="Times New Roman" w:cs="Times New Roman"/>
        </w:rPr>
        <w:t>from the AV1 experiment (DeLucia, Preddy, Oberfeld, 2016)</w:t>
      </w:r>
      <w:r w:rsidR="003F11AA">
        <w:rPr>
          <w:rFonts w:ascii="Times New Roman" w:hAnsi="Times New Roman" w:cs="Times New Roman"/>
        </w:rPr>
        <w:t xml:space="preserve"> </w:t>
      </w:r>
      <w:r w:rsidR="00F37392">
        <w:rPr>
          <w:rFonts w:ascii="Times New Roman" w:hAnsi="Times New Roman" w:cs="Times New Roman"/>
        </w:rPr>
        <w:t>and generated by some Matlab files and trimmed by Audacity. Detailed operation procedures will be discussed later in protocol.</w:t>
      </w:r>
    </w:p>
    <w:p w14:paraId="5FC0E157" w14:textId="559B955F" w:rsidR="006153D6" w:rsidRDefault="006153D6" w:rsidP="00D05AF3">
      <w:pPr>
        <w:suppressAutoHyphens/>
        <w:spacing w:line="240" w:lineRule="atLeast"/>
        <w:rPr>
          <w:rFonts w:ascii="Times New Roman" w:hAnsi="Times New Roman" w:cs="Times New Roman"/>
        </w:rPr>
      </w:pPr>
    </w:p>
    <w:p w14:paraId="4CBE31BB" w14:textId="77777777" w:rsidR="00D867DF" w:rsidRPr="0094045D" w:rsidRDefault="00D867DF" w:rsidP="00D05AF3">
      <w:pPr>
        <w:suppressAutoHyphens/>
        <w:spacing w:line="240" w:lineRule="atLeast"/>
        <w:rPr>
          <w:rFonts w:ascii="Times New Roman" w:hAnsi="Times New Roman" w:cs="Times New Roman"/>
        </w:rPr>
      </w:pPr>
    </w:p>
    <w:p w14:paraId="0591B188" w14:textId="77777777" w:rsidR="003B2CAB" w:rsidRPr="0094045D" w:rsidRDefault="00EE42CD" w:rsidP="00D05AF3">
      <w:pPr>
        <w:suppressAutoHyphens/>
        <w:spacing w:line="240" w:lineRule="atLeast"/>
        <w:rPr>
          <w:rFonts w:ascii="Times New Roman" w:hAnsi="Times New Roman" w:cs="Times New Roman"/>
        </w:rPr>
      </w:pPr>
      <w:r w:rsidRPr="003F11AA">
        <w:rPr>
          <w:rFonts w:ascii="Times New Roman" w:hAnsi="Times New Roman" w:cs="Times New Roman"/>
          <w:b/>
        </w:rPr>
        <w:lastRenderedPageBreak/>
        <w:t>Matlab R2018a</w:t>
      </w:r>
      <w:r w:rsidRPr="003F11AA">
        <w:rPr>
          <w:rFonts w:ascii="Times New Roman" w:hAnsi="Times New Roman" w:cs="Times New Roman"/>
        </w:rPr>
        <w:t xml:space="preserve"> and </w:t>
      </w:r>
      <w:r w:rsidRPr="003F11AA">
        <w:rPr>
          <w:rFonts w:ascii="Times New Roman" w:hAnsi="Times New Roman" w:cs="Times New Roman"/>
          <w:b/>
        </w:rPr>
        <w:t>Psychtoolbox</w:t>
      </w:r>
      <w:r w:rsidR="002F7FED" w:rsidRPr="003F11AA">
        <w:rPr>
          <w:rFonts w:ascii="Times New Roman" w:hAnsi="Times New Roman" w:cs="Times New Roman"/>
          <w:b/>
        </w:rPr>
        <w:t xml:space="preserve"> version</w:t>
      </w:r>
      <w:r w:rsidR="002263F4" w:rsidRPr="003F11AA">
        <w:rPr>
          <w:rFonts w:ascii="Times New Roman" w:hAnsi="Times New Roman" w:cs="Times New Roman"/>
          <w:b/>
        </w:rPr>
        <w:t>3</w:t>
      </w:r>
      <w:r w:rsidR="00080A8F" w:rsidRPr="003F11AA">
        <w:rPr>
          <w:rFonts w:ascii="Times New Roman" w:hAnsi="Times New Roman" w:cs="Times New Roman"/>
        </w:rPr>
        <w:t xml:space="preserve"> were used to present the stimuli. </w:t>
      </w:r>
      <w:r w:rsidRPr="003F11AA">
        <w:rPr>
          <w:rFonts w:ascii="Times New Roman" w:hAnsi="Times New Roman" w:cs="Times New Roman"/>
        </w:rPr>
        <w:t>Matlab was installed by Rice IT (Chesson) and</w:t>
      </w:r>
      <w:r w:rsidR="00D05AF3" w:rsidRPr="003F11AA">
        <w:rPr>
          <w:rFonts w:ascii="Times New Roman" w:hAnsi="Times New Roman" w:cs="Times New Roman"/>
        </w:rPr>
        <w:t xml:space="preserve"> can be found at </w:t>
      </w:r>
      <w:hyperlink r:id="rId17" w:history="1">
        <w:r w:rsidR="00D05AF3" w:rsidRPr="003F11AA">
          <w:rPr>
            <w:rStyle w:val="Hyperlink"/>
            <w:rFonts w:ascii="Times New Roman" w:hAnsi="Times New Roman" w:cs="Times New Roman"/>
          </w:rPr>
          <w:t>https://www.mathworks.com/products/matlab.html</w:t>
        </w:r>
      </w:hyperlink>
      <w:r w:rsidR="00D05AF3" w:rsidRPr="003F11AA">
        <w:rPr>
          <w:rFonts w:ascii="Times New Roman" w:hAnsi="Times New Roman" w:cs="Times New Roman"/>
        </w:rPr>
        <w:t>. Rice students should have free access to it.</w:t>
      </w:r>
      <w:r w:rsidRPr="003F11AA">
        <w:rPr>
          <w:rFonts w:ascii="Times New Roman" w:hAnsi="Times New Roman" w:cs="Times New Roman"/>
        </w:rPr>
        <w:t xml:space="preserve"> </w:t>
      </w:r>
      <w:r w:rsidR="00D05AF3" w:rsidRPr="003F11AA">
        <w:rPr>
          <w:rFonts w:ascii="Times New Roman" w:hAnsi="Times New Roman" w:cs="Times New Roman"/>
        </w:rPr>
        <w:t xml:space="preserve">Psychtoolbox </w:t>
      </w:r>
      <w:r w:rsidRPr="003F11AA">
        <w:rPr>
          <w:rFonts w:ascii="Times New Roman" w:hAnsi="Times New Roman" w:cs="Times New Roman"/>
        </w:rPr>
        <w:t>is the Psychophysics Toolbox which is a free set of Matlab and functions for vision research and can be used to control visual and auditory stimuli. It interfaces between Matlab and the computer hardware and is widely used in the vision science community. It was installed on the Dell computer after downloading it from</w:t>
      </w:r>
      <w:r w:rsidR="00260E5E" w:rsidRPr="003F11AA">
        <w:rPr>
          <w:rFonts w:ascii="Times New Roman" w:hAnsi="Times New Roman" w:cs="Times New Roman"/>
        </w:rPr>
        <w:t xml:space="preserve"> </w:t>
      </w:r>
      <w:hyperlink r:id="rId18" w:history="1">
        <w:r w:rsidR="003B2CAB" w:rsidRPr="003F11AA">
          <w:rPr>
            <w:rStyle w:val="Hyperlink"/>
            <w:rFonts w:ascii="Times New Roman" w:hAnsi="Times New Roman" w:cs="Times New Roman"/>
          </w:rPr>
          <w:t>http://psychtoolbox.org</w:t>
        </w:r>
      </w:hyperlink>
      <w:r w:rsidR="00D05AF3" w:rsidRPr="003F11AA">
        <w:rPr>
          <w:rFonts w:ascii="Times New Roman" w:hAnsi="Times New Roman" w:cs="Times New Roman"/>
        </w:rPr>
        <w:t>.</w:t>
      </w:r>
    </w:p>
    <w:p w14:paraId="4154699A" w14:textId="77777777" w:rsidR="00D05AF3" w:rsidRPr="0094045D" w:rsidRDefault="00D05AF3" w:rsidP="00D05AF3">
      <w:pPr>
        <w:suppressAutoHyphens/>
        <w:spacing w:line="240" w:lineRule="atLeast"/>
        <w:rPr>
          <w:rFonts w:ascii="Times New Roman" w:hAnsi="Times New Roman" w:cs="Times New Roman"/>
        </w:rPr>
      </w:pPr>
    </w:p>
    <w:p w14:paraId="2245F9E7" w14:textId="37B6F3E5" w:rsidR="00CD7E8B" w:rsidRDefault="00720DD5" w:rsidP="00720DD5">
      <w:pPr>
        <w:suppressAutoHyphens/>
        <w:spacing w:line="240" w:lineRule="atLeast"/>
        <w:rPr>
          <w:rFonts w:ascii="Times New Roman" w:hAnsi="Times New Roman" w:cs="Times New Roman"/>
        </w:rPr>
      </w:pPr>
      <w:r w:rsidRPr="0094045D">
        <w:rPr>
          <w:rFonts w:ascii="Times New Roman" w:hAnsi="Times New Roman" w:cs="Times New Roman"/>
          <w:b/>
        </w:rPr>
        <w:t xml:space="preserve">Audacity 2.2.2 </w:t>
      </w:r>
      <w:r w:rsidRPr="0094045D">
        <w:rPr>
          <w:rFonts w:ascii="Times New Roman" w:hAnsi="Times New Roman" w:cs="Times New Roman"/>
        </w:rPr>
        <w:t xml:space="preserve">was used to edit the sound files as needed when sound files were used to create the tactile stimuli. </w:t>
      </w:r>
      <w:r w:rsidR="00CD7E8B" w:rsidRPr="0094045D">
        <w:rPr>
          <w:rFonts w:ascii="Times New Roman" w:hAnsi="Times New Roman" w:cs="Times New Roman"/>
        </w:rPr>
        <w:t>Audacity is an open-source digital audio editor and recording application software. It was used for audio file tr</w:t>
      </w:r>
      <w:r w:rsidRPr="0094045D">
        <w:rPr>
          <w:rFonts w:ascii="Times New Roman" w:hAnsi="Times New Roman" w:cs="Times New Roman"/>
        </w:rPr>
        <w:t xml:space="preserve">imming in this experiment. It was downloaded from </w:t>
      </w:r>
      <w:hyperlink r:id="rId19" w:history="1">
        <w:r w:rsidR="00CD7E8B" w:rsidRPr="0094045D">
          <w:rPr>
            <w:rStyle w:val="Hyperlink"/>
            <w:rFonts w:ascii="Times New Roman" w:hAnsi="Times New Roman" w:cs="Times New Roman"/>
          </w:rPr>
          <w:t>https://www.audacityteam.org/</w:t>
        </w:r>
      </w:hyperlink>
      <w:r w:rsidRPr="0094045D">
        <w:rPr>
          <w:rFonts w:ascii="Times New Roman" w:hAnsi="Times New Roman" w:cs="Times New Roman"/>
        </w:rPr>
        <w:t xml:space="preserve">. </w:t>
      </w:r>
      <w:r w:rsidR="00CD7E8B" w:rsidRPr="0094045D">
        <w:rPr>
          <w:rFonts w:ascii="Times New Roman" w:hAnsi="Times New Roman" w:cs="Times New Roman"/>
        </w:rPr>
        <w:t xml:space="preserve"> </w:t>
      </w:r>
    </w:p>
    <w:p w14:paraId="00B769DE" w14:textId="77777777" w:rsidR="000C6C25" w:rsidRPr="0094045D" w:rsidRDefault="000C6C25" w:rsidP="00720DD5">
      <w:pPr>
        <w:suppressAutoHyphens/>
        <w:spacing w:line="240" w:lineRule="atLeast"/>
        <w:rPr>
          <w:rFonts w:ascii="Times New Roman" w:hAnsi="Times New Roman" w:cs="Times New Roman"/>
        </w:rPr>
      </w:pPr>
    </w:p>
    <w:p w14:paraId="5B1D7698" w14:textId="0DD1F103" w:rsidR="00385D2C" w:rsidRPr="0094045D" w:rsidRDefault="00385D2C" w:rsidP="00260E5E">
      <w:pPr>
        <w:jc w:val="center"/>
        <w:rPr>
          <w:rFonts w:ascii="Times New Roman" w:hAnsi="Times New Roman" w:cs="Times New Roman"/>
          <w:b/>
        </w:rPr>
      </w:pPr>
      <w:r w:rsidRPr="0094045D">
        <w:rPr>
          <w:rFonts w:ascii="Times New Roman" w:hAnsi="Times New Roman" w:cs="Times New Roman"/>
          <w:b/>
        </w:rPr>
        <w:t>Matlab Files</w:t>
      </w:r>
    </w:p>
    <w:p w14:paraId="145B874E" w14:textId="77777777" w:rsidR="00260E5E" w:rsidRPr="0094045D" w:rsidRDefault="002263F4" w:rsidP="00260E5E">
      <w:pPr>
        <w:rPr>
          <w:rFonts w:ascii="Times New Roman" w:hAnsi="Times New Roman" w:cs="Times New Roman"/>
          <w:b/>
        </w:rPr>
      </w:pPr>
      <w:r w:rsidRPr="003F11AA">
        <w:rPr>
          <w:rFonts w:ascii="Times New Roman" w:hAnsi="Times New Roman" w:cs="Times New Roman"/>
          <w:b/>
        </w:rPr>
        <w:t>TT1</w:t>
      </w:r>
      <w:r w:rsidR="00385D2C" w:rsidRPr="003F11AA">
        <w:rPr>
          <w:rFonts w:ascii="Times New Roman" w:hAnsi="Times New Roman" w:cs="Times New Roman"/>
          <w:b/>
        </w:rPr>
        <w:t>.m</w:t>
      </w:r>
      <w:r w:rsidR="00260E5E" w:rsidRPr="003F11AA">
        <w:rPr>
          <w:rFonts w:ascii="Times New Roman" w:hAnsi="Times New Roman" w:cs="Times New Roman"/>
        </w:rPr>
        <w:t xml:space="preserve"> </w:t>
      </w:r>
    </w:p>
    <w:p w14:paraId="166265E6" w14:textId="2AC4454E" w:rsidR="00260E5E" w:rsidRPr="0094045D" w:rsidRDefault="00260E5E" w:rsidP="00260E5E">
      <w:pPr>
        <w:rPr>
          <w:rFonts w:ascii="Times New Roman" w:hAnsi="Times New Roman" w:cs="Times New Roman"/>
          <w:b/>
          <w:highlight w:val="yellow"/>
        </w:rPr>
      </w:pPr>
      <w:r w:rsidRPr="0094045D">
        <w:rPr>
          <w:rFonts w:ascii="Times New Roman" w:hAnsi="Times New Roman" w:cs="Times New Roman"/>
        </w:rPr>
        <w:t>This is the main file to run the</w:t>
      </w:r>
      <w:r w:rsidR="00385D2C" w:rsidRPr="0094045D">
        <w:rPr>
          <w:rFonts w:ascii="Times New Roman" w:hAnsi="Times New Roman" w:cs="Times New Roman"/>
        </w:rPr>
        <w:t xml:space="preserve"> experiment</w:t>
      </w:r>
      <w:r w:rsidR="003A5E37">
        <w:rPr>
          <w:rFonts w:ascii="Times New Roman" w:hAnsi="Times New Roman" w:cs="Times New Roman"/>
        </w:rPr>
        <w:t>.</w:t>
      </w:r>
    </w:p>
    <w:p w14:paraId="1B26E06B" w14:textId="77777777" w:rsidR="003A5E37" w:rsidRDefault="003A5E37" w:rsidP="003A5E37">
      <w:pPr>
        <w:rPr>
          <w:rFonts w:ascii="Times New Roman" w:hAnsi="Times New Roman" w:cs="Times New Roman"/>
          <w:b/>
        </w:rPr>
      </w:pPr>
    </w:p>
    <w:p w14:paraId="34DA02AC" w14:textId="77777777" w:rsidR="003A5E37" w:rsidRDefault="003A5E37" w:rsidP="003A5E37">
      <w:pPr>
        <w:rPr>
          <w:rFonts w:ascii="Times New Roman" w:hAnsi="Times New Roman" w:cs="Times New Roman"/>
          <w:b/>
        </w:rPr>
      </w:pPr>
    </w:p>
    <w:p w14:paraId="5A9B1FCB" w14:textId="276E5775" w:rsidR="00EA5593" w:rsidRDefault="000120FA" w:rsidP="003A5E37">
      <w:pPr>
        <w:rPr>
          <w:rFonts w:ascii="Times New Roman" w:hAnsi="Times New Roman" w:cs="Times New Roman"/>
          <w:b/>
        </w:rPr>
      </w:pPr>
      <w:r w:rsidRPr="000120FA">
        <w:rPr>
          <w:rFonts w:ascii="Times New Roman" w:hAnsi="Times New Roman" w:cs="Times New Roman"/>
          <w:b/>
        </w:rPr>
        <w:t>Av1</w:t>
      </w:r>
      <w:r w:rsidR="00EA5593" w:rsidRPr="000120FA">
        <w:rPr>
          <w:rFonts w:ascii="Times New Roman" w:hAnsi="Times New Roman" w:cs="Times New Roman"/>
          <w:b/>
          <w:i/>
          <w:u w:val="single"/>
        </w:rPr>
        <w:t>_</w:t>
      </w:r>
      <w:r w:rsidR="00EA5593" w:rsidRPr="000120FA">
        <w:rPr>
          <w:rFonts w:ascii="Times New Roman" w:hAnsi="Times New Roman" w:cs="Times New Roman"/>
          <w:b/>
        </w:rPr>
        <w:t>TTC1.m</w:t>
      </w:r>
      <w:r w:rsidR="003A5E37" w:rsidRPr="000120FA">
        <w:rPr>
          <w:rFonts w:ascii="Times New Roman" w:hAnsi="Times New Roman" w:cs="Times New Roman"/>
          <w:b/>
        </w:rPr>
        <w:t xml:space="preserve">; </w:t>
      </w:r>
      <w:r w:rsidRPr="000120FA">
        <w:rPr>
          <w:rFonts w:ascii="Times New Roman" w:hAnsi="Times New Roman" w:cs="Times New Roman"/>
          <w:b/>
        </w:rPr>
        <w:t>av1</w:t>
      </w:r>
      <w:r w:rsidR="00EA5593" w:rsidRPr="000120FA">
        <w:rPr>
          <w:rFonts w:ascii="Times New Roman" w:hAnsi="Times New Roman" w:cs="Times New Roman"/>
          <w:b/>
          <w:i/>
          <w:u w:val="single"/>
        </w:rPr>
        <w:t>_</w:t>
      </w:r>
      <w:r w:rsidR="00EA5593" w:rsidRPr="000120FA">
        <w:rPr>
          <w:rFonts w:ascii="Times New Roman" w:hAnsi="Times New Roman" w:cs="Times New Roman"/>
          <w:b/>
        </w:rPr>
        <w:t>TTC2.m</w:t>
      </w:r>
      <w:r w:rsidR="003A5E37" w:rsidRPr="000120FA">
        <w:rPr>
          <w:rFonts w:ascii="Times New Roman" w:hAnsi="Times New Roman" w:cs="Times New Roman"/>
          <w:b/>
        </w:rPr>
        <w:t xml:space="preserve">; </w:t>
      </w:r>
      <w:r w:rsidRPr="000120FA">
        <w:rPr>
          <w:rFonts w:ascii="Times New Roman" w:hAnsi="Times New Roman" w:cs="Times New Roman"/>
          <w:b/>
        </w:rPr>
        <w:t>av1</w:t>
      </w:r>
      <w:r w:rsidR="00EA5593" w:rsidRPr="000120FA">
        <w:rPr>
          <w:rFonts w:ascii="Times New Roman" w:hAnsi="Times New Roman" w:cs="Times New Roman"/>
          <w:b/>
          <w:i/>
          <w:u w:val="single"/>
        </w:rPr>
        <w:t>_</w:t>
      </w:r>
      <w:r w:rsidR="00EA5593" w:rsidRPr="000120FA">
        <w:rPr>
          <w:rFonts w:ascii="Times New Roman" w:hAnsi="Times New Roman" w:cs="Times New Roman"/>
          <w:b/>
        </w:rPr>
        <w:t>TTC3.m</w:t>
      </w:r>
      <w:r w:rsidR="003A5E37" w:rsidRPr="000120FA">
        <w:rPr>
          <w:rFonts w:ascii="Times New Roman" w:hAnsi="Times New Roman" w:cs="Times New Roman"/>
          <w:b/>
        </w:rPr>
        <w:t xml:space="preserve">; </w:t>
      </w:r>
      <w:r w:rsidRPr="000120FA">
        <w:rPr>
          <w:rFonts w:ascii="Times New Roman" w:hAnsi="Times New Roman" w:cs="Times New Roman"/>
          <w:b/>
        </w:rPr>
        <w:t>av1</w:t>
      </w:r>
      <w:r w:rsidR="00EA5593" w:rsidRPr="000120FA">
        <w:rPr>
          <w:rFonts w:ascii="Times New Roman" w:hAnsi="Times New Roman" w:cs="Times New Roman"/>
          <w:b/>
          <w:i/>
          <w:u w:val="single"/>
        </w:rPr>
        <w:t>_</w:t>
      </w:r>
      <w:r w:rsidR="00EA5593" w:rsidRPr="000120FA">
        <w:rPr>
          <w:rFonts w:ascii="Times New Roman" w:hAnsi="Times New Roman" w:cs="Times New Roman"/>
          <w:b/>
        </w:rPr>
        <w:t>TTC15.m</w:t>
      </w:r>
      <w:r w:rsidR="003A5E37" w:rsidRPr="000120FA">
        <w:rPr>
          <w:rFonts w:ascii="Times New Roman" w:hAnsi="Times New Roman" w:cs="Times New Roman"/>
          <w:b/>
        </w:rPr>
        <w:t xml:space="preserve">; </w:t>
      </w:r>
      <w:r w:rsidRPr="000120FA">
        <w:rPr>
          <w:rFonts w:ascii="Times New Roman" w:hAnsi="Times New Roman" w:cs="Times New Roman"/>
          <w:b/>
        </w:rPr>
        <w:t>av1</w:t>
      </w:r>
      <w:r w:rsidR="00EA5593" w:rsidRPr="000120FA">
        <w:rPr>
          <w:rFonts w:ascii="Times New Roman" w:hAnsi="Times New Roman" w:cs="Times New Roman"/>
          <w:b/>
          <w:i/>
          <w:u w:val="single"/>
        </w:rPr>
        <w:t>_</w:t>
      </w:r>
      <w:r w:rsidR="00EA5593" w:rsidRPr="000120FA">
        <w:rPr>
          <w:rFonts w:ascii="Times New Roman" w:hAnsi="Times New Roman" w:cs="Times New Roman"/>
          <w:b/>
        </w:rPr>
        <w:t>TTC25.m</w:t>
      </w:r>
      <w:r w:rsidR="003A5E37" w:rsidRPr="000120FA">
        <w:rPr>
          <w:rFonts w:ascii="Times New Roman" w:hAnsi="Times New Roman" w:cs="Times New Roman"/>
          <w:b/>
        </w:rPr>
        <w:t xml:space="preserve">; </w:t>
      </w:r>
      <w:r w:rsidRPr="000120FA">
        <w:rPr>
          <w:rFonts w:ascii="Times New Roman" w:hAnsi="Times New Roman" w:cs="Times New Roman"/>
          <w:b/>
        </w:rPr>
        <w:t>av1</w:t>
      </w:r>
      <w:r w:rsidR="00EA5593" w:rsidRPr="000120FA">
        <w:rPr>
          <w:rFonts w:ascii="Times New Roman" w:hAnsi="Times New Roman" w:cs="Times New Roman"/>
          <w:b/>
          <w:i/>
          <w:u w:val="single"/>
        </w:rPr>
        <w:t>_</w:t>
      </w:r>
      <w:r w:rsidR="00EA5593" w:rsidRPr="000120FA">
        <w:rPr>
          <w:rFonts w:ascii="Times New Roman" w:hAnsi="Times New Roman" w:cs="Times New Roman"/>
          <w:b/>
        </w:rPr>
        <w:t>TTCp5.m</w:t>
      </w:r>
      <w:r w:rsidR="003A5E37" w:rsidRPr="000120FA">
        <w:rPr>
          <w:rFonts w:ascii="Times New Roman" w:hAnsi="Times New Roman" w:cs="Times New Roman"/>
          <w:b/>
        </w:rPr>
        <w:t xml:space="preserve">; </w:t>
      </w:r>
      <w:r w:rsidRPr="000120FA">
        <w:rPr>
          <w:rFonts w:ascii="Times New Roman" w:hAnsi="Times New Roman" w:cs="Times New Roman"/>
          <w:b/>
        </w:rPr>
        <w:t>av1</w:t>
      </w:r>
      <w:r w:rsidR="00EA5593" w:rsidRPr="000120FA">
        <w:rPr>
          <w:rFonts w:ascii="Times New Roman" w:hAnsi="Times New Roman" w:cs="Times New Roman"/>
          <w:b/>
          <w:i/>
          <w:u w:val="single"/>
        </w:rPr>
        <w:t>_</w:t>
      </w:r>
      <w:r w:rsidR="00EA5593" w:rsidRPr="000120FA">
        <w:rPr>
          <w:rFonts w:ascii="Times New Roman" w:hAnsi="Times New Roman" w:cs="Times New Roman"/>
          <w:b/>
        </w:rPr>
        <w:t>TTC6.m</w:t>
      </w:r>
    </w:p>
    <w:p w14:paraId="5E9935EF" w14:textId="253F73C1" w:rsidR="003A5E37" w:rsidRDefault="003A5E37" w:rsidP="003A5E37">
      <w:pPr>
        <w:rPr>
          <w:rFonts w:ascii="Times New Roman" w:hAnsi="Times New Roman" w:cs="Times New Roman"/>
          <w:b/>
        </w:rPr>
      </w:pPr>
    </w:p>
    <w:p w14:paraId="0F61E533" w14:textId="5447A29C" w:rsidR="00260E5E" w:rsidRPr="002263F4" w:rsidRDefault="00260E5E" w:rsidP="00260E5E">
      <w:pPr>
        <w:rPr>
          <w:rFonts w:ascii="Times New Roman" w:hAnsi="Times New Roman" w:cs="Times New Roman"/>
        </w:rPr>
      </w:pPr>
      <w:r w:rsidRPr="003F11AA">
        <w:rPr>
          <w:rFonts w:ascii="Times New Roman" w:hAnsi="Times New Roman" w:cs="Times New Roman"/>
        </w:rPr>
        <w:t xml:space="preserve">These are the files that are used to generate </w:t>
      </w:r>
      <w:r w:rsidR="002263F4" w:rsidRPr="003F11AA">
        <w:rPr>
          <w:rFonts w:ascii="Times New Roman" w:hAnsi="Times New Roman" w:cs="Times New Roman"/>
        </w:rPr>
        <w:t>padded</w:t>
      </w:r>
      <w:r w:rsidRPr="003F11AA">
        <w:rPr>
          <w:rFonts w:ascii="Times New Roman" w:hAnsi="Times New Roman" w:cs="Times New Roman"/>
        </w:rPr>
        <w:t xml:space="preserve"> sound files</w:t>
      </w:r>
      <w:r w:rsidR="002263F4" w:rsidRPr="003F11AA">
        <w:rPr>
          <w:rFonts w:ascii="Times New Roman" w:hAnsi="Times New Roman" w:cs="Times New Roman"/>
        </w:rPr>
        <w:t>. (Paddings are used to avoid problems generated from clicks due to "lost" samples /Windows problem)</w:t>
      </w:r>
    </w:p>
    <w:p w14:paraId="11C0C38A" w14:textId="0F326EA5" w:rsidR="002F7BDB" w:rsidRPr="0094045D" w:rsidRDefault="002F7BDB" w:rsidP="002F7BDB">
      <w:pPr>
        <w:rPr>
          <w:rFonts w:ascii="Times New Roman" w:hAnsi="Times New Roman" w:cs="Times New Roman"/>
        </w:rPr>
      </w:pPr>
    </w:p>
    <w:p w14:paraId="38E4A599" w14:textId="77777777" w:rsidR="003A5E37" w:rsidRDefault="003A5E37" w:rsidP="002F7BDB">
      <w:pPr>
        <w:suppressAutoHyphens/>
        <w:spacing w:line="240" w:lineRule="atLeast"/>
        <w:rPr>
          <w:rFonts w:ascii="Times New Roman" w:hAnsi="Times New Roman" w:cs="Times New Roman"/>
        </w:rPr>
      </w:pPr>
    </w:p>
    <w:p w14:paraId="2B1A384F" w14:textId="72713312" w:rsidR="002F7BDB" w:rsidRPr="002A7295" w:rsidRDefault="002F7BDB" w:rsidP="002F7BDB">
      <w:pPr>
        <w:suppressAutoHyphens/>
        <w:spacing w:line="240" w:lineRule="atLeast"/>
        <w:rPr>
          <w:rFonts w:ascii="Times New Roman" w:hAnsi="Times New Roman" w:cs="Times New Roman"/>
          <w:b/>
        </w:rPr>
      </w:pPr>
      <w:r w:rsidRPr="003F11AA">
        <w:rPr>
          <w:rFonts w:ascii="Times New Roman" w:hAnsi="Times New Roman" w:cs="Times New Roman"/>
        </w:rPr>
        <w:t xml:space="preserve">The main </w:t>
      </w:r>
      <w:r w:rsidR="002263F4" w:rsidRPr="003F11AA">
        <w:rPr>
          <w:rFonts w:ascii="Times New Roman" w:hAnsi="Times New Roman" w:cs="Times New Roman"/>
        </w:rPr>
        <w:t>M</w:t>
      </w:r>
      <w:r w:rsidRPr="003F11AA">
        <w:rPr>
          <w:rFonts w:ascii="Times New Roman" w:hAnsi="Times New Roman" w:cs="Times New Roman"/>
        </w:rPr>
        <w:t xml:space="preserve">atlab file that runs the experiment uses trimmed sound files as the input. It reads the sound files from a text file (analogous to an .ord file in winobj), named </w:t>
      </w:r>
      <w:r w:rsidR="003F11AA">
        <w:rPr>
          <w:rFonts w:ascii="Times New Roman" w:hAnsi="Times New Roman" w:cs="Times New Roman"/>
        </w:rPr>
        <w:t>“</w:t>
      </w:r>
      <w:r w:rsidRPr="003F11AA">
        <w:rPr>
          <w:rFonts w:ascii="Times New Roman" w:hAnsi="Times New Roman" w:cs="Times New Roman"/>
        </w:rPr>
        <w:t>tt1sound.txt</w:t>
      </w:r>
      <w:r w:rsidR="003F11AA">
        <w:rPr>
          <w:rFonts w:ascii="Times New Roman" w:hAnsi="Times New Roman" w:cs="Times New Roman"/>
        </w:rPr>
        <w:t>”</w:t>
      </w:r>
      <w:r w:rsidR="00412347" w:rsidRPr="003F11AA">
        <w:rPr>
          <w:rFonts w:ascii="Times New Roman" w:hAnsi="Times New Roman" w:cs="Times New Roman"/>
        </w:rPr>
        <w:t>.</w:t>
      </w:r>
      <w:r w:rsidRPr="003F11AA">
        <w:rPr>
          <w:rFonts w:ascii="Times New Roman" w:hAnsi="Times New Roman" w:cs="Times New Roman"/>
        </w:rPr>
        <w:t xml:space="preserve"> Edit this file so that it lists the sound files in the order you want them played. You must include the .wav extension in the sound filename</w:t>
      </w:r>
      <w:r w:rsidR="007E1974" w:rsidRPr="003F11AA">
        <w:rPr>
          <w:rFonts w:ascii="Times New Roman" w:hAnsi="Times New Roman" w:cs="Times New Roman"/>
        </w:rPr>
        <w:t>.</w:t>
      </w:r>
      <w:r w:rsidR="003A5E37">
        <w:rPr>
          <w:rFonts w:ascii="Times New Roman" w:hAnsi="Times New Roman" w:cs="Times New Roman"/>
        </w:rPr>
        <w:t xml:space="preserve"> </w:t>
      </w:r>
      <w:r w:rsidR="003A5E37" w:rsidRPr="002A7295">
        <w:rPr>
          <w:rFonts w:ascii="Times New Roman" w:hAnsi="Times New Roman" w:cs="Times New Roman"/>
          <w:b/>
        </w:rPr>
        <w:t>Note that in the TT1.m, a 0.4s was subtracted from response time result due to screen flipping.</w:t>
      </w:r>
    </w:p>
    <w:p w14:paraId="27EF0ADD" w14:textId="77777777" w:rsidR="002F7BDB" w:rsidRPr="0094045D" w:rsidRDefault="002F7BDB" w:rsidP="002F7BDB">
      <w:pPr>
        <w:suppressAutoHyphens/>
        <w:spacing w:line="240" w:lineRule="atLeast"/>
        <w:rPr>
          <w:rFonts w:ascii="Times New Roman" w:hAnsi="Times New Roman" w:cs="Times New Roman"/>
        </w:rPr>
      </w:pPr>
    </w:p>
    <w:p w14:paraId="188083CC" w14:textId="45CFA855" w:rsidR="004E108F" w:rsidRPr="0094045D" w:rsidRDefault="002F7BDB" w:rsidP="004E108F">
      <w:pPr>
        <w:rPr>
          <w:rFonts w:ascii="Times New Roman" w:hAnsi="Times New Roman" w:cs="Times New Roman"/>
        </w:rPr>
      </w:pPr>
      <w:r w:rsidRPr="003F11AA">
        <w:rPr>
          <w:rFonts w:ascii="Times New Roman" w:hAnsi="Times New Roman" w:cs="Times New Roman"/>
        </w:rPr>
        <w:t xml:space="preserve">The </w:t>
      </w:r>
      <w:r w:rsidR="007202C4">
        <w:rPr>
          <w:rFonts w:ascii="Times New Roman" w:hAnsi="Times New Roman" w:cs="Times New Roman"/>
        </w:rPr>
        <w:t>TT</w:t>
      </w:r>
      <w:r w:rsidRPr="003F11AA">
        <w:rPr>
          <w:rFonts w:ascii="Times New Roman" w:hAnsi="Times New Roman" w:cs="Times New Roman"/>
        </w:rPr>
        <w:t xml:space="preserve">1.m </w:t>
      </w:r>
      <w:r w:rsidR="002263F4" w:rsidRPr="003F11AA">
        <w:rPr>
          <w:rFonts w:ascii="Times New Roman" w:hAnsi="Times New Roman" w:cs="Times New Roman"/>
        </w:rPr>
        <w:t>M</w:t>
      </w:r>
      <w:r w:rsidRPr="003F11AA">
        <w:rPr>
          <w:rFonts w:ascii="Times New Roman" w:hAnsi="Times New Roman" w:cs="Times New Roman"/>
        </w:rPr>
        <w:t>atlab program also creates a data file in .txt format which stores the participants’ response times.</w:t>
      </w:r>
      <w:r w:rsidR="00412347" w:rsidRPr="003F11AA">
        <w:rPr>
          <w:rFonts w:ascii="Times New Roman" w:hAnsi="Times New Roman" w:cs="Times New Roman"/>
        </w:rPr>
        <w:t xml:space="preserve"> There is one file per subject. The response time is the t</w:t>
      </w:r>
      <w:r w:rsidRPr="003F11AA">
        <w:rPr>
          <w:rFonts w:ascii="Times New Roman" w:hAnsi="Times New Roman" w:cs="Times New Roman"/>
        </w:rPr>
        <w:t xml:space="preserve">ime between the </w:t>
      </w:r>
      <w:r w:rsidR="00E65220" w:rsidRPr="003F11AA">
        <w:rPr>
          <w:rFonts w:ascii="Times New Roman" w:hAnsi="Times New Roman" w:cs="Times New Roman"/>
        </w:rPr>
        <w:t>end</w:t>
      </w:r>
      <w:r w:rsidRPr="003F11AA">
        <w:rPr>
          <w:rFonts w:ascii="Times New Roman" w:hAnsi="Times New Roman" w:cs="Times New Roman"/>
        </w:rPr>
        <w:t xml:space="preserve"> of the vibration</w:t>
      </w:r>
      <w:r w:rsidR="00E65220" w:rsidRPr="003F11AA">
        <w:rPr>
          <w:rFonts w:ascii="Times New Roman" w:hAnsi="Times New Roman" w:cs="Times New Roman"/>
        </w:rPr>
        <w:t xml:space="preserve"> that participant experiences</w:t>
      </w:r>
      <w:r w:rsidRPr="003F11AA">
        <w:rPr>
          <w:rFonts w:ascii="Times New Roman" w:hAnsi="Times New Roman" w:cs="Times New Roman"/>
        </w:rPr>
        <w:t xml:space="preserve"> and </w:t>
      </w:r>
      <w:r w:rsidR="00B57DFF" w:rsidRPr="003F11AA">
        <w:rPr>
          <w:rFonts w:ascii="Times New Roman" w:hAnsi="Times New Roman" w:cs="Times New Roman"/>
        </w:rPr>
        <w:t>the participant’s button press.</w:t>
      </w:r>
      <w:r w:rsidRPr="003F11AA">
        <w:rPr>
          <w:rFonts w:ascii="Times New Roman" w:hAnsi="Times New Roman" w:cs="Times New Roman"/>
        </w:rPr>
        <w:t xml:space="preserve"> The file is saved </w:t>
      </w:r>
      <w:r w:rsidR="00B57DFF" w:rsidRPr="003F11AA">
        <w:rPr>
          <w:rFonts w:ascii="Times New Roman" w:hAnsi="Times New Roman" w:cs="Times New Roman"/>
        </w:rPr>
        <w:t>in</w:t>
      </w:r>
      <w:r w:rsidRPr="003F11AA">
        <w:rPr>
          <w:rFonts w:ascii="Times New Roman" w:hAnsi="Times New Roman" w:cs="Times New Roman"/>
        </w:rPr>
        <w:t xml:space="preserve"> a folder named </w:t>
      </w:r>
      <w:r w:rsidR="004E108F" w:rsidRPr="003F11AA">
        <w:rPr>
          <w:rFonts w:ascii="Times New Roman" w:hAnsi="Times New Roman" w:cs="Times New Roman"/>
        </w:rPr>
        <w:t xml:space="preserve">“data’ </w:t>
      </w:r>
      <w:r w:rsidR="007202C4">
        <w:rPr>
          <w:rFonts w:ascii="Times New Roman" w:hAnsi="Times New Roman" w:cs="Times New Roman"/>
        </w:rPr>
        <w:t>(</w:t>
      </w:r>
      <w:r w:rsidR="007202C4" w:rsidRPr="007202C4">
        <w:rPr>
          <w:rFonts w:ascii="Times New Roman" w:hAnsi="Times New Roman" w:cs="Times New Roman"/>
        </w:rPr>
        <w:t>C:\Users\Public\Documents\DeLuciaTactileTTC\TT1Final\data</w:t>
      </w:r>
      <w:r w:rsidR="004E108F" w:rsidRPr="003F11AA">
        <w:rPr>
          <w:rFonts w:ascii="Times New Roman" w:hAnsi="Times New Roman" w:cs="Times New Roman"/>
        </w:rPr>
        <w:t>).</w:t>
      </w:r>
    </w:p>
    <w:p w14:paraId="154CF5D7" w14:textId="77777777" w:rsidR="00412347" w:rsidRPr="0094045D" w:rsidRDefault="00412347" w:rsidP="00412347">
      <w:pPr>
        <w:rPr>
          <w:rFonts w:ascii="Times New Roman" w:hAnsi="Times New Roman" w:cs="Times New Roman"/>
        </w:rPr>
      </w:pPr>
    </w:p>
    <w:p w14:paraId="447FEC95" w14:textId="77777777" w:rsidR="002F7BDB" w:rsidRPr="0094045D" w:rsidRDefault="002F7BDB" w:rsidP="00412347">
      <w:pPr>
        <w:rPr>
          <w:rFonts w:ascii="Times New Roman" w:hAnsi="Times New Roman" w:cs="Times New Roman"/>
        </w:rPr>
      </w:pPr>
      <w:r w:rsidRPr="0094045D">
        <w:rPr>
          <w:rFonts w:ascii="Times New Roman" w:hAnsi="Times New Roman" w:cs="Times New Roman"/>
        </w:rPr>
        <w:t xml:space="preserve">The data file </w:t>
      </w:r>
      <w:r w:rsidR="00412347" w:rsidRPr="0094045D">
        <w:rPr>
          <w:rFonts w:ascii="Times New Roman" w:hAnsi="Times New Roman" w:cs="Times New Roman"/>
        </w:rPr>
        <w:t>has</w:t>
      </w:r>
      <w:r w:rsidRPr="0094045D">
        <w:rPr>
          <w:rFonts w:ascii="Times New Roman" w:hAnsi="Times New Roman" w:cs="Times New Roman"/>
        </w:rPr>
        <w:t xml:space="preserve"> 4 columns. From left to right, the values shown are:  </w:t>
      </w:r>
      <w:r w:rsidRPr="0094045D">
        <w:rPr>
          <w:rFonts w:ascii="Times New Roman" w:hAnsi="Times New Roman" w:cs="Times New Roman"/>
          <w:i/>
        </w:rPr>
        <w:t>Subject Number</w:t>
      </w:r>
      <w:r w:rsidRPr="0094045D">
        <w:rPr>
          <w:rFonts w:ascii="Times New Roman" w:hAnsi="Times New Roman" w:cs="Times New Roman"/>
        </w:rPr>
        <w:t xml:space="preserve">, </w:t>
      </w:r>
      <w:r w:rsidRPr="0094045D">
        <w:rPr>
          <w:rFonts w:ascii="Times New Roman" w:hAnsi="Times New Roman" w:cs="Times New Roman"/>
          <w:i/>
        </w:rPr>
        <w:t>Trial Number</w:t>
      </w:r>
      <w:r w:rsidRPr="0094045D">
        <w:rPr>
          <w:rFonts w:ascii="Times New Roman" w:hAnsi="Times New Roman" w:cs="Times New Roman"/>
        </w:rPr>
        <w:t xml:space="preserve">, </w:t>
      </w:r>
      <w:r w:rsidRPr="0094045D">
        <w:rPr>
          <w:rFonts w:ascii="Times New Roman" w:hAnsi="Times New Roman" w:cs="Times New Roman"/>
          <w:i/>
        </w:rPr>
        <w:t>Sound File Name</w:t>
      </w:r>
      <w:r w:rsidRPr="0094045D">
        <w:rPr>
          <w:rFonts w:ascii="Times New Roman" w:hAnsi="Times New Roman" w:cs="Times New Roman"/>
        </w:rPr>
        <w:t xml:space="preserve">, and </w:t>
      </w:r>
      <w:r w:rsidRPr="0094045D">
        <w:rPr>
          <w:rFonts w:ascii="Times New Roman" w:hAnsi="Times New Roman" w:cs="Times New Roman"/>
          <w:i/>
        </w:rPr>
        <w:t>Response Time</w:t>
      </w:r>
      <w:r w:rsidRPr="0094045D">
        <w:rPr>
          <w:rFonts w:ascii="Times New Roman" w:hAnsi="Times New Roman" w:cs="Times New Roman"/>
        </w:rPr>
        <w:t>.</w:t>
      </w:r>
      <w:r w:rsidR="00412347" w:rsidRPr="0094045D">
        <w:rPr>
          <w:rFonts w:ascii="Times New Roman" w:hAnsi="Times New Roman" w:cs="Times New Roman"/>
        </w:rPr>
        <w:t xml:space="preserve">  Subject number is entered when you run </w:t>
      </w:r>
      <w:r w:rsidR="003F11AA">
        <w:rPr>
          <w:rFonts w:ascii="Times New Roman" w:hAnsi="Times New Roman" w:cs="Times New Roman"/>
        </w:rPr>
        <w:t>“TT</w:t>
      </w:r>
      <w:r w:rsidR="00412347" w:rsidRPr="0094045D">
        <w:rPr>
          <w:rFonts w:ascii="Times New Roman" w:hAnsi="Times New Roman" w:cs="Times New Roman"/>
        </w:rPr>
        <w:t>1.m</w:t>
      </w:r>
      <w:r w:rsidR="003F11AA">
        <w:rPr>
          <w:rFonts w:ascii="Times New Roman" w:hAnsi="Times New Roman" w:cs="Times New Roman"/>
        </w:rPr>
        <w:t>”</w:t>
      </w:r>
      <w:r w:rsidR="00412347" w:rsidRPr="0094045D">
        <w:rPr>
          <w:rFonts w:ascii="Times New Roman" w:hAnsi="Times New Roman" w:cs="Times New Roman"/>
        </w:rPr>
        <w:t>. The number you enter becomes the name of the data file (e.g., 1.txt)</w:t>
      </w:r>
      <w:r w:rsidR="00B57DFF">
        <w:rPr>
          <w:rFonts w:ascii="Times New Roman" w:hAnsi="Times New Roman" w:cs="Times New Roman"/>
        </w:rPr>
        <w:t>.</w:t>
      </w:r>
      <w:r w:rsidR="00412347" w:rsidRPr="0094045D">
        <w:rPr>
          <w:rFonts w:ascii="Times New Roman" w:hAnsi="Times New Roman" w:cs="Times New Roman"/>
        </w:rPr>
        <w:t xml:space="preserve"> </w:t>
      </w:r>
      <w:r w:rsidRPr="0094045D">
        <w:rPr>
          <w:rFonts w:ascii="Times New Roman" w:hAnsi="Times New Roman" w:cs="Times New Roman"/>
          <w:b/>
        </w:rPr>
        <w:t>Be sure that the number you give did not exist before, otherwise it will replace the old data.</w:t>
      </w:r>
      <w:r w:rsidRPr="0094045D">
        <w:rPr>
          <w:rFonts w:ascii="Times New Roman" w:hAnsi="Times New Roman" w:cs="Times New Roman"/>
        </w:rPr>
        <w:t xml:space="preserve"> </w:t>
      </w:r>
      <w:r w:rsidR="00C12629">
        <w:rPr>
          <w:rFonts w:ascii="Times New Roman" w:hAnsi="Times New Roman" w:cs="Times New Roman"/>
        </w:rPr>
        <w:t xml:space="preserve"> </w:t>
      </w:r>
    </w:p>
    <w:p w14:paraId="7AA3E1CC" w14:textId="77777777" w:rsidR="002F7BDB" w:rsidRPr="0094045D" w:rsidRDefault="002F7BDB" w:rsidP="002F7BDB">
      <w:pPr>
        <w:rPr>
          <w:rFonts w:ascii="Times New Roman" w:hAnsi="Times New Roman" w:cs="Times New Roman"/>
          <w:b/>
        </w:rPr>
      </w:pPr>
    </w:p>
    <w:p w14:paraId="7C1A4EDC" w14:textId="77777777" w:rsidR="00385D2C" w:rsidRPr="0094045D" w:rsidRDefault="003F11AA" w:rsidP="00260E5E">
      <w:pPr>
        <w:rPr>
          <w:rFonts w:ascii="Times New Roman" w:hAnsi="Times New Roman" w:cs="Times New Roman"/>
          <w:b/>
        </w:rPr>
      </w:pPr>
      <w:r>
        <w:rPr>
          <w:rFonts w:ascii="Times New Roman" w:hAnsi="Times New Roman" w:cs="Times New Roman"/>
          <w:b/>
        </w:rPr>
        <w:t>m</w:t>
      </w:r>
      <w:r w:rsidR="00385D2C" w:rsidRPr="0094045D">
        <w:rPr>
          <w:rFonts w:ascii="Times New Roman" w:hAnsi="Times New Roman" w:cs="Times New Roman"/>
          <w:b/>
        </w:rPr>
        <w:t>axvib.m</w:t>
      </w:r>
    </w:p>
    <w:p w14:paraId="18504297" w14:textId="77777777" w:rsidR="00385D2C" w:rsidRPr="0094045D" w:rsidRDefault="00385D2C" w:rsidP="00260E5E">
      <w:pPr>
        <w:rPr>
          <w:rFonts w:ascii="Times New Roman" w:hAnsi="Times New Roman" w:cs="Times New Roman"/>
        </w:rPr>
      </w:pPr>
      <w:r w:rsidRPr="0094045D">
        <w:rPr>
          <w:rFonts w:ascii="Times New Roman" w:hAnsi="Times New Roman" w:cs="Times New Roman"/>
        </w:rPr>
        <w:t>This</w:t>
      </w:r>
      <w:r w:rsidR="00260E5E" w:rsidRPr="0094045D">
        <w:rPr>
          <w:rFonts w:ascii="Times New Roman" w:hAnsi="Times New Roman" w:cs="Times New Roman"/>
        </w:rPr>
        <w:t xml:space="preserve"> is an extra file that is used</w:t>
      </w:r>
      <w:r w:rsidRPr="0094045D">
        <w:rPr>
          <w:rFonts w:ascii="Times New Roman" w:hAnsi="Times New Roman" w:cs="Times New Roman"/>
        </w:rPr>
        <w:t xml:space="preserve"> to generate </w:t>
      </w:r>
      <w:r w:rsidR="00260E5E" w:rsidRPr="0094045D">
        <w:rPr>
          <w:rFonts w:ascii="Times New Roman" w:hAnsi="Times New Roman" w:cs="Times New Roman"/>
        </w:rPr>
        <w:t xml:space="preserve">the </w:t>
      </w:r>
      <w:r w:rsidRPr="0094045D">
        <w:rPr>
          <w:rFonts w:ascii="Times New Roman" w:hAnsi="Times New Roman" w:cs="Times New Roman"/>
        </w:rPr>
        <w:t>maximum vib</w:t>
      </w:r>
      <w:r w:rsidR="00260E5E" w:rsidRPr="0094045D">
        <w:rPr>
          <w:rFonts w:ascii="Times New Roman" w:hAnsi="Times New Roman" w:cs="Times New Roman"/>
        </w:rPr>
        <w:t>ration in case we want to give participants a reference to what the maximum is.</w:t>
      </w:r>
    </w:p>
    <w:p w14:paraId="5A174749" w14:textId="77777777" w:rsidR="00260E5E" w:rsidRPr="0094045D" w:rsidRDefault="00260E5E" w:rsidP="00260E5E">
      <w:pPr>
        <w:rPr>
          <w:rFonts w:ascii="Times New Roman" w:hAnsi="Times New Roman" w:cs="Times New Roman"/>
        </w:rPr>
      </w:pPr>
    </w:p>
    <w:p w14:paraId="4A16B0B5" w14:textId="77777777" w:rsidR="00385D2C" w:rsidRPr="0094045D" w:rsidRDefault="003F11AA" w:rsidP="00260E5E">
      <w:pPr>
        <w:rPr>
          <w:rFonts w:ascii="Times New Roman" w:hAnsi="Times New Roman" w:cs="Times New Roman"/>
          <w:b/>
        </w:rPr>
      </w:pPr>
      <w:r>
        <w:rPr>
          <w:rFonts w:ascii="Times New Roman" w:hAnsi="Times New Roman" w:cs="Times New Roman"/>
          <w:b/>
        </w:rPr>
        <w:t>c</w:t>
      </w:r>
      <w:r w:rsidR="00385D2C" w:rsidRPr="0094045D">
        <w:rPr>
          <w:rFonts w:ascii="Times New Roman" w:hAnsi="Times New Roman" w:cs="Times New Roman"/>
          <w:b/>
        </w:rPr>
        <w:t>osineSquaredRamps.m</w:t>
      </w:r>
    </w:p>
    <w:p w14:paraId="6385ECE3" w14:textId="11F1912E" w:rsidR="00385D2C" w:rsidRDefault="00385D2C" w:rsidP="00260E5E">
      <w:pPr>
        <w:rPr>
          <w:rFonts w:ascii="Times New Roman" w:hAnsi="Times New Roman" w:cs="Times New Roman"/>
        </w:rPr>
      </w:pPr>
      <w:r w:rsidRPr="003F11AA">
        <w:rPr>
          <w:rFonts w:ascii="Times New Roman" w:hAnsi="Times New Roman" w:cs="Times New Roman"/>
        </w:rPr>
        <w:t xml:space="preserve">This is a function used in </w:t>
      </w:r>
      <w:r w:rsidR="00B57DFF" w:rsidRPr="003F11AA">
        <w:rPr>
          <w:rFonts w:ascii="Times New Roman" w:hAnsi="Times New Roman" w:cs="Times New Roman"/>
        </w:rPr>
        <w:t>TT1.m and files that generate sound.</w:t>
      </w:r>
    </w:p>
    <w:p w14:paraId="7B5B4D93" w14:textId="25151981" w:rsidR="00D867DF" w:rsidRDefault="00D867DF" w:rsidP="00260E5E">
      <w:pPr>
        <w:rPr>
          <w:rFonts w:ascii="Times New Roman" w:hAnsi="Times New Roman" w:cs="Times New Roman"/>
        </w:rPr>
      </w:pPr>
    </w:p>
    <w:p w14:paraId="35804367" w14:textId="2FDF925D" w:rsidR="00277FA1" w:rsidRDefault="00277FA1" w:rsidP="00260E5E">
      <w:pPr>
        <w:rPr>
          <w:rFonts w:ascii="Times New Roman" w:hAnsi="Times New Roman" w:cs="Times New Roman"/>
        </w:rPr>
      </w:pPr>
    </w:p>
    <w:p w14:paraId="2EFECF6E" w14:textId="01DF172E" w:rsidR="00277FA1" w:rsidRDefault="00277FA1" w:rsidP="00260E5E">
      <w:pPr>
        <w:rPr>
          <w:rFonts w:ascii="Times New Roman" w:hAnsi="Times New Roman" w:cs="Times New Roman"/>
        </w:rPr>
      </w:pPr>
    </w:p>
    <w:p w14:paraId="6688E9BE" w14:textId="77777777" w:rsidR="00277FA1" w:rsidRDefault="00277FA1" w:rsidP="00260E5E">
      <w:pPr>
        <w:rPr>
          <w:rFonts w:ascii="Times New Roman" w:hAnsi="Times New Roman" w:cs="Times New Roman"/>
        </w:rPr>
      </w:pPr>
    </w:p>
    <w:p w14:paraId="1E939551" w14:textId="49C1D4C9" w:rsidR="00D867DF" w:rsidRDefault="00D867DF" w:rsidP="00260E5E">
      <w:pPr>
        <w:rPr>
          <w:rFonts w:ascii="Times New Roman" w:hAnsi="Times New Roman" w:cs="Times New Roman"/>
        </w:rPr>
      </w:pPr>
    </w:p>
    <w:p w14:paraId="2C0D02C8" w14:textId="77777777" w:rsidR="00D867DF" w:rsidRPr="0094045D" w:rsidRDefault="00D867DF" w:rsidP="00260E5E">
      <w:pPr>
        <w:rPr>
          <w:rFonts w:ascii="Times New Roman" w:hAnsi="Times New Roman" w:cs="Times New Roman"/>
          <w:b/>
        </w:rPr>
      </w:pPr>
    </w:p>
    <w:p w14:paraId="0BF06069" w14:textId="3BE87F40" w:rsidR="00792F9C" w:rsidRDefault="00792F9C" w:rsidP="008F435C">
      <w:pPr>
        <w:jc w:val="center"/>
        <w:rPr>
          <w:rFonts w:ascii="Times New Roman" w:hAnsi="Times New Roman" w:cs="Times New Roman"/>
          <w:b/>
        </w:rPr>
      </w:pPr>
      <w:r w:rsidRPr="0094045D">
        <w:rPr>
          <w:rFonts w:ascii="Times New Roman" w:hAnsi="Times New Roman" w:cs="Times New Roman"/>
          <w:b/>
        </w:rPr>
        <w:lastRenderedPageBreak/>
        <w:t xml:space="preserve">Sound </w:t>
      </w:r>
      <w:r w:rsidR="008F435C" w:rsidRPr="0094045D">
        <w:rPr>
          <w:rFonts w:ascii="Times New Roman" w:hAnsi="Times New Roman" w:cs="Times New Roman"/>
          <w:b/>
        </w:rPr>
        <w:t xml:space="preserve">(.wav) </w:t>
      </w:r>
      <w:r w:rsidRPr="0094045D">
        <w:rPr>
          <w:rFonts w:ascii="Times New Roman" w:hAnsi="Times New Roman" w:cs="Times New Roman"/>
          <w:b/>
        </w:rPr>
        <w:t>Files</w:t>
      </w:r>
    </w:p>
    <w:p w14:paraId="61669B81" w14:textId="77777777" w:rsidR="00D867DF" w:rsidRPr="0094045D" w:rsidRDefault="00D867DF" w:rsidP="008F435C">
      <w:pPr>
        <w:jc w:val="center"/>
        <w:rPr>
          <w:rFonts w:ascii="Times New Roman" w:hAnsi="Times New Roman" w:cs="Times New Roman"/>
          <w:b/>
        </w:rPr>
      </w:pPr>
    </w:p>
    <w:p w14:paraId="4AB6B343" w14:textId="6EF89999" w:rsidR="00584D6A" w:rsidRDefault="00792F9C" w:rsidP="008F435C">
      <w:pPr>
        <w:rPr>
          <w:rFonts w:ascii="Times New Roman" w:hAnsi="Times New Roman" w:cs="Times New Roman"/>
        </w:rPr>
      </w:pPr>
      <w:r w:rsidRPr="0094045D">
        <w:rPr>
          <w:rFonts w:ascii="Times New Roman" w:hAnsi="Times New Roman" w:cs="Times New Roman"/>
        </w:rPr>
        <w:t xml:space="preserve">These are the sound files generated by the six Matlab sound generation files </w:t>
      </w:r>
      <w:r w:rsidR="008F435C" w:rsidRPr="0094045D">
        <w:rPr>
          <w:rFonts w:ascii="Times New Roman" w:hAnsi="Times New Roman" w:cs="Times New Roman"/>
        </w:rPr>
        <w:t>above but then</w:t>
      </w:r>
      <w:r w:rsidRPr="0094045D">
        <w:rPr>
          <w:rFonts w:ascii="Times New Roman" w:hAnsi="Times New Roman" w:cs="Times New Roman"/>
        </w:rPr>
        <w:t xml:space="preserve"> trimmed by Audacity</w:t>
      </w:r>
      <w:r w:rsidR="00CA7BA7">
        <w:rPr>
          <w:rFonts w:ascii="Times New Roman" w:hAnsi="Times New Roman" w:cs="Times New Roman"/>
        </w:rPr>
        <w:t xml:space="preserve">. The number in the filenames such as t0.5, t1, represent the TTC in seconds. 3500, 8500 represent the corresponding </w:t>
      </w:r>
      <w:r w:rsidR="00584D6A">
        <w:rPr>
          <w:rFonts w:ascii="Times New Roman" w:hAnsi="Times New Roman" w:cs="Times New Roman"/>
        </w:rPr>
        <w:t xml:space="preserve">(final) </w:t>
      </w:r>
      <w:r w:rsidR="00CA7BA7">
        <w:rPr>
          <w:rFonts w:ascii="Times New Roman" w:hAnsi="Times New Roman" w:cs="Times New Roman"/>
        </w:rPr>
        <w:t>distance. “Copy” occurs from editing Audacity. The sound files were automatically copied for editing.</w:t>
      </w:r>
      <w:r w:rsidR="008F435C" w:rsidRPr="0094045D">
        <w:rPr>
          <w:rFonts w:ascii="Times New Roman" w:hAnsi="Times New Roman" w:cs="Times New Roman"/>
        </w:rPr>
        <w:t xml:space="preserve"> </w:t>
      </w:r>
      <w:r w:rsidR="00584D6A">
        <w:rPr>
          <w:rFonts w:ascii="Times New Roman" w:hAnsi="Times New Roman" w:cs="Times New Roman"/>
        </w:rPr>
        <w:t>Steps to creating were: Open matlab file for sounds from av1 (e.g., AV1_TTC1.m).Run it to generate a 2 wav files (near, far). Then trim it using Audacity as described below. Then rename starting with tt1.</w:t>
      </w:r>
    </w:p>
    <w:p w14:paraId="24493008" w14:textId="30BC878C"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1t0.5</w:t>
      </w:r>
      <w:r w:rsidR="00F915C3">
        <w:rPr>
          <w:rFonts w:ascii="Times New Roman" w:hAnsi="Times New Roman" w:cs="Times New Roman"/>
        </w:rPr>
        <w:t>n</w:t>
      </w:r>
      <w:r w:rsidR="00792F9C" w:rsidRPr="0094045D">
        <w:rPr>
          <w:rFonts w:ascii="Times New Roman" w:hAnsi="Times New Roman" w:cs="Times New Roman"/>
        </w:rPr>
        <w:t>_3500.wav</w:t>
      </w:r>
      <w:r w:rsidR="00913E49">
        <w:rPr>
          <w:rFonts w:ascii="Times New Roman" w:hAnsi="Times New Roman" w:cs="Times New Roman"/>
        </w:rPr>
        <w:t xml:space="preserve">  </w:t>
      </w:r>
    </w:p>
    <w:p w14:paraId="26C4569C" w14:textId="001EC005"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1t0.5</w:t>
      </w:r>
      <w:r w:rsidR="00F915C3">
        <w:rPr>
          <w:rFonts w:ascii="Times New Roman" w:hAnsi="Times New Roman" w:cs="Times New Roman"/>
        </w:rPr>
        <w:t>f</w:t>
      </w:r>
      <w:r w:rsidR="00792F9C" w:rsidRPr="0094045D">
        <w:rPr>
          <w:rFonts w:ascii="Times New Roman" w:hAnsi="Times New Roman" w:cs="Times New Roman"/>
        </w:rPr>
        <w:t>_8500.wav</w:t>
      </w:r>
      <w:r w:rsidR="00913E49">
        <w:rPr>
          <w:rFonts w:ascii="Times New Roman" w:hAnsi="Times New Roman" w:cs="Times New Roman"/>
        </w:rPr>
        <w:t xml:space="preserve"> </w:t>
      </w:r>
    </w:p>
    <w:p w14:paraId="553B5EE2" w14:textId="7DAA9DBC"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1t1</w:t>
      </w:r>
      <w:r w:rsidR="00F915C3">
        <w:rPr>
          <w:rFonts w:ascii="Times New Roman" w:hAnsi="Times New Roman" w:cs="Times New Roman"/>
        </w:rPr>
        <w:t>n</w:t>
      </w:r>
      <w:r w:rsidR="00792F9C" w:rsidRPr="0094045D">
        <w:rPr>
          <w:rFonts w:ascii="Times New Roman" w:hAnsi="Times New Roman" w:cs="Times New Roman"/>
        </w:rPr>
        <w:t>_3250.wav</w:t>
      </w:r>
      <w:r w:rsidR="00913E49">
        <w:rPr>
          <w:rFonts w:ascii="Times New Roman" w:hAnsi="Times New Roman" w:cs="Times New Roman"/>
        </w:rPr>
        <w:t xml:space="preserve"> </w:t>
      </w:r>
    </w:p>
    <w:p w14:paraId="61B3F77D" w14:textId="16C93CEA"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1t1</w:t>
      </w:r>
      <w:r w:rsidR="00F915C3">
        <w:rPr>
          <w:rFonts w:ascii="Times New Roman" w:hAnsi="Times New Roman" w:cs="Times New Roman"/>
        </w:rPr>
        <w:t>f</w:t>
      </w:r>
      <w:r w:rsidR="00792F9C" w:rsidRPr="0094045D">
        <w:rPr>
          <w:rFonts w:ascii="Times New Roman" w:hAnsi="Times New Roman" w:cs="Times New Roman"/>
        </w:rPr>
        <w:t>_8250.wav</w:t>
      </w:r>
      <w:r w:rsidR="00913E49">
        <w:rPr>
          <w:rFonts w:ascii="Times New Roman" w:hAnsi="Times New Roman" w:cs="Times New Roman"/>
        </w:rPr>
        <w:t xml:space="preserve"> </w:t>
      </w:r>
      <w:r w:rsidR="00913E49">
        <w:rPr>
          <w:rFonts w:ascii="Times New Roman" w:hAnsi="Times New Roman" w:cs="Times New Roman"/>
        </w:rPr>
        <w:tab/>
      </w:r>
    </w:p>
    <w:p w14:paraId="502A6C1F" w14:textId="08C7F863"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1t1.5</w:t>
      </w:r>
      <w:r w:rsidR="00F915C3">
        <w:rPr>
          <w:rFonts w:ascii="Times New Roman" w:hAnsi="Times New Roman" w:cs="Times New Roman"/>
        </w:rPr>
        <w:t>n</w:t>
      </w:r>
      <w:r w:rsidR="00792F9C" w:rsidRPr="0094045D">
        <w:rPr>
          <w:rFonts w:ascii="Times New Roman" w:hAnsi="Times New Roman" w:cs="Times New Roman"/>
        </w:rPr>
        <w:t>_3000.wav</w:t>
      </w:r>
      <w:r w:rsidR="00913E49">
        <w:rPr>
          <w:rFonts w:ascii="Times New Roman" w:hAnsi="Times New Roman" w:cs="Times New Roman"/>
        </w:rPr>
        <w:t xml:space="preserve"> </w:t>
      </w:r>
    </w:p>
    <w:p w14:paraId="0682C8D1" w14:textId="0C8BC8DE"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1t1.5</w:t>
      </w:r>
      <w:r w:rsidR="00F915C3">
        <w:rPr>
          <w:rFonts w:ascii="Times New Roman" w:hAnsi="Times New Roman" w:cs="Times New Roman"/>
        </w:rPr>
        <w:t>f</w:t>
      </w:r>
      <w:r w:rsidR="00792F9C" w:rsidRPr="0094045D">
        <w:rPr>
          <w:rFonts w:ascii="Times New Roman" w:hAnsi="Times New Roman" w:cs="Times New Roman"/>
        </w:rPr>
        <w:t>_8000.wav</w:t>
      </w:r>
      <w:r w:rsidR="00913E49">
        <w:rPr>
          <w:rFonts w:ascii="Times New Roman" w:hAnsi="Times New Roman" w:cs="Times New Roman"/>
        </w:rPr>
        <w:t xml:space="preserve"> </w:t>
      </w:r>
      <w:r w:rsidR="00913E49">
        <w:rPr>
          <w:rFonts w:ascii="Times New Roman" w:hAnsi="Times New Roman" w:cs="Times New Roman"/>
        </w:rPr>
        <w:tab/>
      </w:r>
    </w:p>
    <w:p w14:paraId="625EAE73" w14:textId="312FBD1B"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1t2</w:t>
      </w:r>
      <w:r w:rsidR="00F915C3">
        <w:rPr>
          <w:rFonts w:ascii="Times New Roman" w:hAnsi="Times New Roman" w:cs="Times New Roman"/>
        </w:rPr>
        <w:t>n</w:t>
      </w:r>
      <w:r w:rsidR="00792F9C" w:rsidRPr="0094045D">
        <w:rPr>
          <w:rFonts w:ascii="Times New Roman" w:hAnsi="Times New Roman" w:cs="Times New Roman"/>
        </w:rPr>
        <w:t>_2750.wav</w:t>
      </w:r>
    </w:p>
    <w:p w14:paraId="65575847" w14:textId="0F768B64" w:rsidR="00792F9C" w:rsidRPr="0094045D" w:rsidRDefault="00A9592D" w:rsidP="00AF153A">
      <w:pPr>
        <w:ind w:left="1080"/>
        <w:rPr>
          <w:rFonts w:ascii="Times New Roman" w:hAnsi="Times New Roman" w:cs="Times New Roman"/>
        </w:rPr>
      </w:pPr>
      <w:r>
        <w:rPr>
          <w:rFonts w:ascii="Times New Roman" w:hAnsi="Times New Roman" w:cs="Times New Roman"/>
        </w:rPr>
        <w:t>tt</w:t>
      </w:r>
      <w:r w:rsidR="00792F9C" w:rsidRPr="0094045D">
        <w:rPr>
          <w:rFonts w:ascii="Times New Roman" w:hAnsi="Times New Roman" w:cs="Times New Roman"/>
        </w:rPr>
        <w:t>1t2</w:t>
      </w:r>
      <w:r w:rsidR="00F915C3">
        <w:rPr>
          <w:rFonts w:ascii="Times New Roman" w:hAnsi="Times New Roman" w:cs="Times New Roman"/>
        </w:rPr>
        <w:t>f</w:t>
      </w:r>
      <w:r w:rsidR="00792F9C" w:rsidRPr="0094045D">
        <w:rPr>
          <w:rFonts w:ascii="Times New Roman" w:hAnsi="Times New Roman" w:cs="Times New Roman"/>
        </w:rPr>
        <w:t>_7750.wav</w:t>
      </w:r>
      <w:r w:rsidR="00913E49">
        <w:rPr>
          <w:rFonts w:ascii="Times New Roman" w:hAnsi="Times New Roman" w:cs="Times New Roman"/>
        </w:rPr>
        <w:t xml:space="preserve"> </w:t>
      </w:r>
    </w:p>
    <w:p w14:paraId="62E28836" w14:textId="0FD917A1" w:rsidR="00792F9C" w:rsidRPr="00C24686" w:rsidRDefault="00A9592D" w:rsidP="00AF153A">
      <w:pPr>
        <w:ind w:left="1080"/>
        <w:rPr>
          <w:rFonts w:ascii="Times New Roman" w:hAnsi="Times New Roman" w:cs="Times New Roman"/>
        </w:rPr>
      </w:pPr>
      <w:r w:rsidRPr="00C24686">
        <w:rPr>
          <w:rFonts w:ascii="Times New Roman" w:hAnsi="Times New Roman" w:cs="Times New Roman"/>
        </w:rPr>
        <w:t>tt</w:t>
      </w:r>
      <w:r w:rsidR="00792F9C" w:rsidRPr="00C24686">
        <w:rPr>
          <w:rFonts w:ascii="Times New Roman" w:hAnsi="Times New Roman" w:cs="Times New Roman"/>
        </w:rPr>
        <w:t>1t2.5</w:t>
      </w:r>
      <w:r w:rsidR="00F915C3" w:rsidRPr="00C24686">
        <w:rPr>
          <w:rFonts w:ascii="Times New Roman" w:hAnsi="Times New Roman" w:cs="Times New Roman"/>
        </w:rPr>
        <w:t>n</w:t>
      </w:r>
      <w:r w:rsidR="00792F9C" w:rsidRPr="00C24686">
        <w:rPr>
          <w:rFonts w:ascii="Times New Roman" w:hAnsi="Times New Roman" w:cs="Times New Roman"/>
        </w:rPr>
        <w:t>_2500.wav</w:t>
      </w:r>
    </w:p>
    <w:p w14:paraId="27907974" w14:textId="49DA609A" w:rsidR="00792F9C" w:rsidRPr="00C24686" w:rsidRDefault="00A9592D" w:rsidP="00AF153A">
      <w:pPr>
        <w:ind w:left="1080"/>
        <w:rPr>
          <w:rFonts w:ascii="Times New Roman" w:hAnsi="Times New Roman" w:cs="Times New Roman"/>
        </w:rPr>
      </w:pPr>
      <w:r w:rsidRPr="00C24686">
        <w:rPr>
          <w:rFonts w:ascii="Times New Roman" w:hAnsi="Times New Roman" w:cs="Times New Roman"/>
        </w:rPr>
        <w:t>tt</w:t>
      </w:r>
      <w:r w:rsidR="00792F9C" w:rsidRPr="00C24686">
        <w:rPr>
          <w:rFonts w:ascii="Times New Roman" w:hAnsi="Times New Roman" w:cs="Times New Roman"/>
        </w:rPr>
        <w:t>1t2.5</w:t>
      </w:r>
      <w:r w:rsidR="00F915C3" w:rsidRPr="00C24686">
        <w:rPr>
          <w:rFonts w:ascii="Times New Roman" w:hAnsi="Times New Roman" w:cs="Times New Roman"/>
        </w:rPr>
        <w:t>f</w:t>
      </w:r>
      <w:r w:rsidR="00792F9C" w:rsidRPr="00C24686">
        <w:rPr>
          <w:rFonts w:ascii="Times New Roman" w:hAnsi="Times New Roman" w:cs="Times New Roman"/>
        </w:rPr>
        <w:t>_7500.wav</w:t>
      </w:r>
      <w:r w:rsidR="00913E49" w:rsidRPr="00C24686">
        <w:rPr>
          <w:rFonts w:ascii="Times New Roman" w:hAnsi="Times New Roman" w:cs="Times New Roman"/>
        </w:rPr>
        <w:t xml:space="preserve"> </w:t>
      </w:r>
    </w:p>
    <w:p w14:paraId="6C9017F4" w14:textId="37C14187" w:rsidR="00792F9C" w:rsidRPr="00C24686" w:rsidRDefault="00A9592D" w:rsidP="00AF153A">
      <w:pPr>
        <w:ind w:left="1080"/>
        <w:rPr>
          <w:rFonts w:ascii="Times New Roman" w:hAnsi="Times New Roman" w:cs="Times New Roman"/>
        </w:rPr>
      </w:pPr>
      <w:r w:rsidRPr="00C24686">
        <w:rPr>
          <w:rFonts w:ascii="Times New Roman" w:hAnsi="Times New Roman" w:cs="Times New Roman"/>
        </w:rPr>
        <w:t>tt</w:t>
      </w:r>
      <w:r w:rsidR="00792F9C" w:rsidRPr="00C24686">
        <w:rPr>
          <w:rFonts w:ascii="Times New Roman" w:hAnsi="Times New Roman" w:cs="Times New Roman"/>
        </w:rPr>
        <w:t>1t3</w:t>
      </w:r>
      <w:r w:rsidR="00F915C3" w:rsidRPr="00C24686">
        <w:rPr>
          <w:rFonts w:ascii="Times New Roman" w:hAnsi="Times New Roman" w:cs="Times New Roman"/>
        </w:rPr>
        <w:t>n</w:t>
      </w:r>
      <w:r w:rsidR="00792F9C" w:rsidRPr="00C24686">
        <w:rPr>
          <w:rFonts w:ascii="Times New Roman" w:hAnsi="Times New Roman" w:cs="Times New Roman"/>
        </w:rPr>
        <w:t>_2250.wav</w:t>
      </w:r>
      <w:r w:rsidR="00913E49" w:rsidRPr="00C24686">
        <w:rPr>
          <w:rFonts w:ascii="Times New Roman" w:hAnsi="Times New Roman" w:cs="Times New Roman"/>
        </w:rPr>
        <w:t xml:space="preserve"> </w:t>
      </w:r>
    </w:p>
    <w:p w14:paraId="6EF3CA0C" w14:textId="385F4515" w:rsidR="00792F9C" w:rsidRPr="00C24686" w:rsidRDefault="00A9592D" w:rsidP="00AF153A">
      <w:pPr>
        <w:ind w:left="1080"/>
        <w:rPr>
          <w:rFonts w:ascii="Times New Roman" w:hAnsi="Times New Roman" w:cs="Times New Roman"/>
        </w:rPr>
      </w:pPr>
      <w:r w:rsidRPr="00C24686">
        <w:rPr>
          <w:rFonts w:ascii="Times New Roman" w:hAnsi="Times New Roman" w:cs="Times New Roman"/>
        </w:rPr>
        <w:t>tt</w:t>
      </w:r>
      <w:r w:rsidR="00792F9C" w:rsidRPr="00C24686">
        <w:rPr>
          <w:rFonts w:ascii="Times New Roman" w:hAnsi="Times New Roman" w:cs="Times New Roman"/>
        </w:rPr>
        <w:t>1t3</w:t>
      </w:r>
      <w:r w:rsidR="00F915C3" w:rsidRPr="00C24686">
        <w:rPr>
          <w:rFonts w:ascii="Times New Roman" w:hAnsi="Times New Roman" w:cs="Times New Roman"/>
        </w:rPr>
        <w:t>f</w:t>
      </w:r>
      <w:r w:rsidR="00792F9C" w:rsidRPr="00C24686">
        <w:rPr>
          <w:rFonts w:ascii="Times New Roman" w:hAnsi="Times New Roman" w:cs="Times New Roman"/>
        </w:rPr>
        <w:t>_7250.wav</w:t>
      </w:r>
      <w:r w:rsidR="00913E49" w:rsidRPr="00C24686">
        <w:rPr>
          <w:rFonts w:ascii="Times New Roman" w:hAnsi="Times New Roman" w:cs="Times New Roman"/>
        </w:rPr>
        <w:t xml:space="preserve"> </w:t>
      </w:r>
      <w:r w:rsidR="00913E49" w:rsidRPr="00C24686">
        <w:rPr>
          <w:rFonts w:ascii="Times New Roman" w:hAnsi="Times New Roman" w:cs="Times New Roman"/>
        </w:rPr>
        <w:tab/>
      </w:r>
    </w:p>
    <w:p w14:paraId="7A88D518" w14:textId="5AD169E1" w:rsidR="00913E49" w:rsidRPr="00C24686" w:rsidRDefault="00A9592D" w:rsidP="00AF153A">
      <w:pPr>
        <w:ind w:left="1080"/>
        <w:rPr>
          <w:rFonts w:ascii="Times New Roman" w:hAnsi="Times New Roman" w:cs="Times New Roman"/>
        </w:rPr>
      </w:pPr>
      <w:r w:rsidRPr="00C24686">
        <w:rPr>
          <w:rFonts w:ascii="Times New Roman" w:hAnsi="Times New Roman" w:cs="Times New Roman"/>
        </w:rPr>
        <w:t>tt</w:t>
      </w:r>
      <w:r w:rsidR="00913E49" w:rsidRPr="00C24686">
        <w:rPr>
          <w:rFonts w:ascii="Times New Roman" w:hAnsi="Times New Roman" w:cs="Times New Roman"/>
        </w:rPr>
        <w:t>1t6</w:t>
      </w:r>
      <w:r w:rsidR="00F915C3" w:rsidRPr="00C24686">
        <w:rPr>
          <w:rFonts w:ascii="Times New Roman" w:hAnsi="Times New Roman" w:cs="Times New Roman"/>
        </w:rPr>
        <w:t>n</w:t>
      </w:r>
      <w:r w:rsidR="00913E49" w:rsidRPr="00C24686">
        <w:rPr>
          <w:rFonts w:ascii="Times New Roman" w:hAnsi="Times New Roman" w:cs="Times New Roman"/>
        </w:rPr>
        <w:t>_</w:t>
      </w:r>
      <w:r w:rsidR="00F37392" w:rsidRPr="00C24686">
        <w:rPr>
          <w:rFonts w:ascii="Times New Roman" w:hAnsi="Times New Roman" w:cs="Times New Roman"/>
        </w:rPr>
        <w:t>750</w:t>
      </w:r>
      <w:r w:rsidR="00913E49" w:rsidRPr="00C24686">
        <w:rPr>
          <w:rFonts w:ascii="Times New Roman" w:hAnsi="Times New Roman" w:cs="Times New Roman"/>
        </w:rPr>
        <w:t xml:space="preserve">.wav </w:t>
      </w:r>
      <w:r w:rsidR="00913E49" w:rsidRPr="00C24686">
        <w:rPr>
          <w:rFonts w:ascii="Times New Roman" w:hAnsi="Times New Roman" w:cs="Times New Roman"/>
        </w:rPr>
        <w:tab/>
      </w:r>
    </w:p>
    <w:p w14:paraId="24F1B52A" w14:textId="3B547ADA" w:rsidR="00CA7BA7" w:rsidRPr="00306D9A" w:rsidRDefault="00A9592D" w:rsidP="00AF153A">
      <w:pPr>
        <w:ind w:left="1080"/>
        <w:rPr>
          <w:rFonts w:ascii="Times New Roman" w:hAnsi="Times New Roman" w:cs="Times New Roman"/>
        </w:rPr>
      </w:pPr>
      <w:r w:rsidRPr="00C24686">
        <w:rPr>
          <w:rFonts w:ascii="Times New Roman" w:hAnsi="Times New Roman" w:cs="Times New Roman"/>
        </w:rPr>
        <w:t>tt</w:t>
      </w:r>
      <w:r w:rsidR="00913E49" w:rsidRPr="00C24686">
        <w:rPr>
          <w:rFonts w:ascii="Times New Roman" w:hAnsi="Times New Roman" w:cs="Times New Roman"/>
        </w:rPr>
        <w:t>1t6</w:t>
      </w:r>
      <w:r w:rsidR="00F915C3" w:rsidRPr="00C24686">
        <w:rPr>
          <w:rFonts w:ascii="Times New Roman" w:hAnsi="Times New Roman" w:cs="Times New Roman"/>
        </w:rPr>
        <w:t>f</w:t>
      </w:r>
      <w:r w:rsidR="00913E49" w:rsidRPr="00C24686">
        <w:rPr>
          <w:rFonts w:ascii="Times New Roman" w:hAnsi="Times New Roman" w:cs="Times New Roman"/>
        </w:rPr>
        <w:t>_</w:t>
      </w:r>
      <w:r w:rsidR="00F37392" w:rsidRPr="00C24686">
        <w:rPr>
          <w:rFonts w:ascii="Times New Roman" w:hAnsi="Times New Roman" w:cs="Times New Roman"/>
        </w:rPr>
        <w:t>5750</w:t>
      </w:r>
      <w:r w:rsidR="00913E49" w:rsidRPr="00C24686">
        <w:rPr>
          <w:rFonts w:ascii="Times New Roman" w:hAnsi="Times New Roman" w:cs="Times New Roman"/>
        </w:rPr>
        <w:t xml:space="preserve">.wav </w:t>
      </w:r>
      <w:r w:rsidR="00913E49" w:rsidRPr="00C24686">
        <w:rPr>
          <w:rFonts w:ascii="Times New Roman" w:hAnsi="Times New Roman" w:cs="Times New Roman"/>
        </w:rPr>
        <w:tab/>
      </w:r>
    </w:p>
    <w:p w14:paraId="1648C0B4" w14:textId="77777777" w:rsidR="000C6C25" w:rsidRDefault="000C6C25" w:rsidP="00CA7BA7">
      <w:pPr>
        <w:rPr>
          <w:rFonts w:ascii="Times New Roman" w:hAnsi="Times New Roman" w:cs="Times New Roman"/>
          <w:b/>
        </w:rPr>
      </w:pPr>
    </w:p>
    <w:p w14:paraId="21140DC7" w14:textId="2964ACDF" w:rsidR="00CA7BA7" w:rsidRPr="0094045D" w:rsidRDefault="00CA7BA7" w:rsidP="00CA7BA7">
      <w:pPr>
        <w:rPr>
          <w:rFonts w:ascii="Times New Roman" w:hAnsi="Times New Roman" w:cs="Times New Roman"/>
          <w:b/>
        </w:rPr>
      </w:pPr>
      <w:r>
        <w:rPr>
          <w:rFonts w:ascii="Times New Roman" w:hAnsi="Times New Roman" w:cs="Times New Roman"/>
          <w:b/>
        </w:rPr>
        <w:t>maxvib</w:t>
      </w:r>
      <w:r w:rsidRPr="0094045D">
        <w:rPr>
          <w:rFonts w:ascii="Times New Roman" w:hAnsi="Times New Roman" w:cs="Times New Roman"/>
          <w:b/>
        </w:rPr>
        <w:t>.wav</w:t>
      </w:r>
    </w:p>
    <w:p w14:paraId="196151E1" w14:textId="77777777" w:rsidR="00CA7BA7" w:rsidRDefault="00CA7BA7" w:rsidP="00CA7BA7">
      <w:pPr>
        <w:rPr>
          <w:rFonts w:ascii="Times New Roman" w:hAnsi="Times New Roman" w:cs="Times New Roman"/>
        </w:rPr>
      </w:pPr>
      <w:r w:rsidRPr="0094045D">
        <w:rPr>
          <w:rFonts w:ascii="Times New Roman" w:hAnsi="Times New Roman" w:cs="Times New Roman"/>
        </w:rPr>
        <w:t>This is the maximum vibration sound file generated by the max</w:t>
      </w:r>
      <w:r>
        <w:rPr>
          <w:rFonts w:ascii="Times New Roman" w:hAnsi="Times New Roman" w:cs="Times New Roman"/>
        </w:rPr>
        <w:t>v</w:t>
      </w:r>
      <w:r w:rsidRPr="0094045D">
        <w:rPr>
          <w:rFonts w:ascii="Times New Roman" w:hAnsi="Times New Roman" w:cs="Times New Roman"/>
        </w:rPr>
        <w:t>ib.m Matlab file and trimmed by Audacity</w:t>
      </w:r>
      <w:r>
        <w:rPr>
          <w:rFonts w:ascii="Times New Roman" w:hAnsi="Times New Roman" w:cs="Times New Roman"/>
        </w:rPr>
        <w:t>. This file will be presented to subject at the beginning of experiment for comparison.</w:t>
      </w:r>
    </w:p>
    <w:p w14:paraId="458EDC43" w14:textId="77777777" w:rsidR="00CA7BA7" w:rsidRDefault="00CA7BA7" w:rsidP="00CA7BA7">
      <w:pPr>
        <w:rPr>
          <w:rFonts w:ascii="Times New Roman" w:hAnsi="Times New Roman" w:cs="Times New Roman"/>
        </w:rPr>
      </w:pPr>
    </w:p>
    <w:p w14:paraId="14A4C0AC" w14:textId="77777777" w:rsidR="00CA7BA7" w:rsidRPr="00C807CD" w:rsidRDefault="00CA7BA7" w:rsidP="00CA7BA7">
      <w:pPr>
        <w:rPr>
          <w:rFonts w:ascii="Times New Roman" w:hAnsi="Times New Roman" w:cs="Times New Roman"/>
          <w:b/>
        </w:rPr>
      </w:pPr>
      <w:r w:rsidRPr="00C807CD">
        <w:rPr>
          <w:rFonts w:ascii="Times New Roman" w:hAnsi="Times New Roman" w:cs="Times New Roman"/>
          <w:b/>
        </w:rPr>
        <w:t>lowvib.wav</w:t>
      </w:r>
    </w:p>
    <w:p w14:paraId="0F804128" w14:textId="77777777" w:rsidR="00CA7BA7" w:rsidRDefault="00CA7BA7" w:rsidP="00CA7BA7">
      <w:pPr>
        <w:rPr>
          <w:rFonts w:ascii="Times New Roman" w:hAnsi="Times New Roman" w:cs="Times New Roman"/>
        </w:rPr>
      </w:pPr>
      <w:r w:rsidRPr="0094045D">
        <w:rPr>
          <w:rFonts w:ascii="Times New Roman" w:hAnsi="Times New Roman" w:cs="Times New Roman"/>
        </w:rPr>
        <w:t xml:space="preserve">This is the </w:t>
      </w:r>
      <w:r>
        <w:rPr>
          <w:rFonts w:ascii="Times New Roman" w:hAnsi="Times New Roman" w:cs="Times New Roman"/>
        </w:rPr>
        <w:t>minimum</w:t>
      </w:r>
      <w:r w:rsidRPr="0094045D">
        <w:rPr>
          <w:rFonts w:ascii="Times New Roman" w:hAnsi="Times New Roman" w:cs="Times New Roman"/>
        </w:rPr>
        <w:t xml:space="preserve"> vibration sound file </w:t>
      </w:r>
      <w:r>
        <w:rPr>
          <w:rFonts w:ascii="Times New Roman" w:hAnsi="Times New Roman" w:cs="Times New Roman"/>
        </w:rPr>
        <w:t>that will be used in this experiment. This file will be presented to subject at the beginning of experiment for comparison.</w:t>
      </w:r>
    </w:p>
    <w:p w14:paraId="465057A0" w14:textId="77777777" w:rsidR="00CA7BA7" w:rsidRDefault="00CA7BA7" w:rsidP="00CA7BA7">
      <w:pPr>
        <w:rPr>
          <w:rFonts w:ascii="Times New Roman" w:hAnsi="Times New Roman" w:cs="Times New Roman"/>
        </w:rPr>
      </w:pPr>
    </w:p>
    <w:p w14:paraId="133E6287" w14:textId="77777777" w:rsidR="00CA7BA7" w:rsidRPr="00C807CD" w:rsidRDefault="00CA7BA7" w:rsidP="00CA7BA7">
      <w:pPr>
        <w:rPr>
          <w:rFonts w:ascii="Times New Roman" w:hAnsi="Times New Roman" w:cs="Times New Roman"/>
          <w:b/>
        </w:rPr>
      </w:pPr>
      <w:r w:rsidRPr="00C807CD">
        <w:rPr>
          <w:rFonts w:ascii="Times New Roman" w:hAnsi="Times New Roman" w:cs="Times New Roman"/>
          <w:b/>
        </w:rPr>
        <w:t>halfvib.wav</w:t>
      </w:r>
    </w:p>
    <w:p w14:paraId="5B56A0DE" w14:textId="40097C86" w:rsidR="00CA7BA7" w:rsidRDefault="00CA7BA7" w:rsidP="00CA7BA7">
      <w:pPr>
        <w:rPr>
          <w:rFonts w:ascii="Times New Roman" w:hAnsi="Times New Roman" w:cs="Times New Roman"/>
        </w:rPr>
      </w:pPr>
      <w:r>
        <w:rPr>
          <w:rFonts w:ascii="Times New Roman" w:hAnsi="Times New Roman" w:cs="Times New Roman"/>
        </w:rPr>
        <w:t xml:space="preserve">This </w:t>
      </w:r>
      <w:r w:rsidRPr="0094045D">
        <w:rPr>
          <w:rFonts w:ascii="Times New Roman" w:hAnsi="Times New Roman" w:cs="Times New Roman"/>
        </w:rPr>
        <w:t xml:space="preserve">is the </w:t>
      </w:r>
      <w:r>
        <w:rPr>
          <w:rFonts w:ascii="Times New Roman" w:hAnsi="Times New Roman" w:cs="Times New Roman"/>
        </w:rPr>
        <w:t>medium</w:t>
      </w:r>
      <w:r w:rsidRPr="0094045D">
        <w:rPr>
          <w:rFonts w:ascii="Times New Roman" w:hAnsi="Times New Roman" w:cs="Times New Roman"/>
        </w:rPr>
        <w:t xml:space="preserve"> vibration sound file </w:t>
      </w:r>
      <w:r>
        <w:rPr>
          <w:rFonts w:ascii="Times New Roman" w:hAnsi="Times New Roman" w:cs="Times New Roman"/>
        </w:rPr>
        <w:t>that will be used in this experiment. This file will be presented to subject at the beginning of experiment for comparison.</w:t>
      </w:r>
    </w:p>
    <w:p w14:paraId="46FB0203" w14:textId="203CA79F" w:rsidR="00D44B1A" w:rsidRDefault="00D44B1A" w:rsidP="00CA7BA7">
      <w:pPr>
        <w:rPr>
          <w:rFonts w:ascii="Times New Roman" w:hAnsi="Times New Roman" w:cs="Times New Roman"/>
        </w:rPr>
      </w:pPr>
    </w:p>
    <w:p w14:paraId="51F73097" w14:textId="5F35464D" w:rsidR="00D44B1A" w:rsidRDefault="00D44B1A" w:rsidP="00CA7BA7">
      <w:pPr>
        <w:rPr>
          <w:rFonts w:ascii="Times New Roman" w:hAnsi="Times New Roman" w:cs="Times New Roman"/>
        </w:rPr>
      </w:pPr>
      <w:r>
        <w:rPr>
          <w:rFonts w:ascii="Times New Roman" w:hAnsi="Times New Roman" w:cs="Times New Roman"/>
        </w:rPr>
        <w:t>The demo vibrations are all 3s in duration.</w:t>
      </w:r>
    </w:p>
    <w:p w14:paraId="7C85C06C" w14:textId="77777777" w:rsidR="00CA7BA7" w:rsidRDefault="00CA7BA7" w:rsidP="0054468C">
      <w:pPr>
        <w:rPr>
          <w:rFonts w:ascii="Times New Roman" w:hAnsi="Times New Roman" w:cs="Times New Roman"/>
        </w:rPr>
      </w:pPr>
    </w:p>
    <w:p w14:paraId="525A1D1D" w14:textId="77777777" w:rsidR="007F20C4" w:rsidRPr="0094045D" w:rsidRDefault="007F20C4" w:rsidP="007F20C4">
      <w:pPr>
        <w:rPr>
          <w:rFonts w:ascii="Times New Roman" w:hAnsi="Times New Roman" w:cs="Times New Roman"/>
        </w:rPr>
      </w:pPr>
    </w:p>
    <w:p w14:paraId="60BA594B" w14:textId="77777777" w:rsidR="00CA7BA7" w:rsidRPr="0094045D" w:rsidRDefault="00CA7BA7" w:rsidP="00CA7BA7">
      <w:pPr>
        <w:jc w:val="center"/>
        <w:rPr>
          <w:rFonts w:ascii="Times New Roman" w:hAnsi="Times New Roman" w:cs="Times New Roman"/>
        </w:rPr>
      </w:pPr>
      <w:r w:rsidRPr="0094045D">
        <w:rPr>
          <w:rFonts w:ascii="Times New Roman" w:hAnsi="Times New Roman" w:cs="Times New Roman"/>
          <w:b/>
        </w:rPr>
        <w:t>Image Files</w:t>
      </w:r>
    </w:p>
    <w:p w14:paraId="68006A49" w14:textId="77777777" w:rsidR="00CA7BA7" w:rsidRPr="0094045D" w:rsidRDefault="00CA7BA7" w:rsidP="00CA7BA7">
      <w:pPr>
        <w:rPr>
          <w:rFonts w:ascii="Times New Roman" w:hAnsi="Times New Roman" w:cs="Times New Roman"/>
          <w:i/>
        </w:rPr>
      </w:pPr>
      <w:r w:rsidRPr="0094045D">
        <w:rPr>
          <w:rFonts w:ascii="Times New Roman" w:hAnsi="Times New Roman" w:cs="Times New Roman"/>
        </w:rPr>
        <w:t xml:space="preserve">These are the images that we used within </w:t>
      </w:r>
      <w:r w:rsidRPr="003F11AA">
        <w:rPr>
          <w:rFonts w:ascii="Times New Roman" w:hAnsi="Times New Roman" w:cs="Times New Roman"/>
          <w:i/>
        </w:rPr>
        <w:t>TT1.m</w:t>
      </w:r>
      <w:r w:rsidRPr="0094045D">
        <w:rPr>
          <w:rFonts w:ascii="Times New Roman" w:hAnsi="Times New Roman" w:cs="Times New Roman"/>
        </w:rPr>
        <w:t xml:space="preserve"> to display to participants during instructions.</w:t>
      </w:r>
    </w:p>
    <w:p w14:paraId="53B4378E" w14:textId="17938AED" w:rsidR="002F7BDB" w:rsidRDefault="002F7BDB" w:rsidP="00CA7BA7">
      <w:pPr>
        <w:rPr>
          <w:rFonts w:ascii="Times New Roman" w:hAnsi="Times New Roman" w:cs="Times New Roman"/>
        </w:rPr>
      </w:pPr>
    </w:p>
    <w:p w14:paraId="24A663A2" w14:textId="1196071C" w:rsidR="00E266B3" w:rsidRPr="00E266B3" w:rsidRDefault="00E266B3" w:rsidP="00CA7BA7">
      <w:pPr>
        <w:rPr>
          <w:rFonts w:ascii="Times New Roman" w:hAnsi="Times New Roman" w:cs="Times New Roman"/>
          <w:b/>
        </w:rPr>
      </w:pPr>
      <w:r>
        <w:rPr>
          <w:rFonts w:ascii="Times New Roman" w:hAnsi="Times New Roman" w:cs="Times New Roman"/>
          <w:b/>
        </w:rPr>
        <w:t xml:space="preserve">arrow.png; cross.png; endpractice.png; highvib.png; instruction.png; intro.png; lowvib.png; midvib.png; ready.png; </w:t>
      </w:r>
      <w:r w:rsidR="006F6860">
        <w:rPr>
          <w:rFonts w:ascii="Times New Roman" w:hAnsi="Times New Roman" w:cs="Times New Roman"/>
          <w:b/>
        </w:rPr>
        <w:t>startpractice.png; startreal.png; thankyou.png</w:t>
      </w:r>
    </w:p>
    <w:p w14:paraId="22720D73" w14:textId="77777777" w:rsidR="00D867DF" w:rsidRDefault="00D867DF" w:rsidP="00762B97">
      <w:pPr>
        <w:jc w:val="center"/>
        <w:rPr>
          <w:rFonts w:ascii="Times New Roman" w:hAnsi="Times New Roman" w:cs="Times New Roman"/>
          <w:b/>
        </w:rPr>
      </w:pPr>
    </w:p>
    <w:p w14:paraId="43C4171B" w14:textId="036A5CAD" w:rsidR="00792F9C" w:rsidRDefault="007F20C4" w:rsidP="00762B97">
      <w:pPr>
        <w:jc w:val="center"/>
        <w:rPr>
          <w:rFonts w:ascii="Times New Roman" w:hAnsi="Times New Roman" w:cs="Times New Roman"/>
          <w:b/>
        </w:rPr>
      </w:pPr>
      <w:r w:rsidRPr="0094045D">
        <w:rPr>
          <w:rFonts w:ascii="Times New Roman" w:hAnsi="Times New Roman" w:cs="Times New Roman"/>
          <w:b/>
        </w:rPr>
        <w:t>Text Files</w:t>
      </w:r>
    </w:p>
    <w:p w14:paraId="54B73C73" w14:textId="77777777" w:rsidR="00E75564" w:rsidRDefault="00E75564" w:rsidP="00E75564">
      <w:pPr>
        <w:rPr>
          <w:rFonts w:ascii="Times New Roman" w:hAnsi="Times New Roman" w:cs="Times New Roman"/>
          <w:b/>
        </w:rPr>
      </w:pPr>
    </w:p>
    <w:p w14:paraId="1496F939" w14:textId="77777777" w:rsidR="00E75564" w:rsidRPr="003F11AA" w:rsidRDefault="00E75564" w:rsidP="00E75564">
      <w:pPr>
        <w:ind w:left="720" w:hanging="720"/>
        <w:rPr>
          <w:rFonts w:ascii="Times New Roman" w:hAnsi="Times New Roman" w:cs="Times New Roman"/>
        </w:rPr>
      </w:pPr>
      <w:r w:rsidRPr="003F11AA">
        <w:rPr>
          <w:rFonts w:ascii="Times New Roman" w:hAnsi="Times New Roman" w:cs="Times New Roman"/>
        </w:rPr>
        <w:t xml:space="preserve">There are </w:t>
      </w:r>
      <w:r w:rsidR="00184244" w:rsidRPr="003F11AA">
        <w:rPr>
          <w:rFonts w:ascii="Times New Roman" w:hAnsi="Times New Roman" w:cs="Times New Roman"/>
        </w:rPr>
        <w:t>two</w:t>
      </w:r>
      <w:r w:rsidRPr="003F11AA">
        <w:rPr>
          <w:rFonts w:ascii="Times New Roman" w:hAnsi="Times New Roman" w:cs="Times New Roman"/>
        </w:rPr>
        <w:t xml:space="preserve"> </w:t>
      </w:r>
      <w:r w:rsidR="00184244" w:rsidRPr="003F11AA">
        <w:rPr>
          <w:rFonts w:ascii="Times New Roman" w:hAnsi="Times New Roman" w:cs="Times New Roman"/>
        </w:rPr>
        <w:t>methods</w:t>
      </w:r>
      <w:r w:rsidRPr="003F11AA">
        <w:rPr>
          <w:rFonts w:ascii="Times New Roman" w:hAnsi="Times New Roman" w:cs="Times New Roman"/>
        </w:rPr>
        <w:t xml:space="preserve"> to run tactors. One way is to input sound parameters and generate vibration from them. </w:t>
      </w:r>
    </w:p>
    <w:p w14:paraId="7EE3B354" w14:textId="77777777" w:rsidR="00E85106" w:rsidRPr="003F11AA" w:rsidRDefault="00184244" w:rsidP="00E85106">
      <w:pPr>
        <w:ind w:left="720" w:hanging="720"/>
        <w:rPr>
          <w:rFonts w:ascii="Times New Roman" w:hAnsi="Times New Roman" w:cs="Times New Roman"/>
        </w:rPr>
      </w:pPr>
      <w:r w:rsidRPr="003F11AA">
        <w:rPr>
          <w:rFonts w:ascii="Times New Roman" w:hAnsi="Times New Roman" w:cs="Times New Roman"/>
        </w:rPr>
        <w:t xml:space="preserve">The second way is to read sound files directly with Matlab and generate vibration from them. </w:t>
      </w:r>
      <w:r w:rsidR="00E85106" w:rsidRPr="003F11AA">
        <w:rPr>
          <w:rFonts w:ascii="Times New Roman" w:hAnsi="Times New Roman" w:cs="Times New Roman"/>
        </w:rPr>
        <w:t xml:space="preserve">We </w:t>
      </w:r>
      <w:r w:rsidRPr="003F11AA">
        <w:rPr>
          <w:rFonts w:ascii="Times New Roman" w:hAnsi="Times New Roman" w:cs="Times New Roman"/>
        </w:rPr>
        <w:t xml:space="preserve">will only be </w:t>
      </w:r>
    </w:p>
    <w:p w14:paraId="0063A37E" w14:textId="77777777" w:rsidR="00184244" w:rsidRPr="003F11AA" w:rsidRDefault="00184244" w:rsidP="00CA7BA7">
      <w:pPr>
        <w:rPr>
          <w:rFonts w:ascii="Times New Roman" w:hAnsi="Times New Roman" w:cs="Times New Roman"/>
        </w:rPr>
      </w:pPr>
      <w:r w:rsidRPr="003F11AA">
        <w:rPr>
          <w:rFonts w:ascii="Times New Roman" w:hAnsi="Times New Roman" w:cs="Times New Roman"/>
        </w:rPr>
        <w:t>using the second method</w:t>
      </w:r>
      <w:r w:rsidR="00E85106" w:rsidRPr="003F11AA">
        <w:rPr>
          <w:rFonts w:ascii="Times New Roman" w:hAnsi="Times New Roman" w:cs="Times New Roman"/>
        </w:rPr>
        <w:t xml:space="preserve"> in this experiment</w:t>
      </w:r>
      <w:r w:rsidRPr="003F11AA">
        <w:rPr>
          <w:rFonts w:ascii="Times New Roman" w:hAnsi="Times New Roman" w:cs="Times New Roman"/>
        </w:rPr>
        <w:t xml:space="preserve">, that is to generate vibrations directly from sound files.  </w:t>
      </w:r>
    </w:p>
    <w:p w14:paraId="1EF213ED" w14:textId="41887F67" w:rsidR="007F20C4" w:rsidRPr="0094045D" w:rsidRDefault="00161B98" w:rsidP="00814037">
      <w:pPr>
        <w:rPr>
          <w:rFonts w:ascii="Times New Roman" w:hAnsi="Times New Roman" w:cs="Times New Roman"/>
          <w:b/>
        </w:rPr>
      </w:pPr>
      <w:r>
        <w:rPr>
          <w:rFonts w:ascii="Times New Roman" w:hAnsi="Times New Roman" w:cs="Times New Roman"/>
          <w:b/>
        </w:rPr>
        <w:lastRenderedPageBreak/>
        <w:t>tt1</w:t>
      </w:r>
      <w:r w:rsidR="007F20C4" w:rsidRPr="0094045D">
        <w:rPr>
          <w:rFonts w:ascii="Times New Roman" w:hAnsi="Times New Roman" w:cs="Times New Roman"/>
          <w:b/>
        </w:rPr>
        <w:t>sound.txt</w:t>
      </w:r>
    </w:p>
    <w:p w14:paraId="47F33E2F" w14:textId="24E3E3F2" w:rsidR="002F7BDB" w:rsidRDefault="00184244" w:rsidP="00814037">
      <w:pPr>
        <w:rPr>
          <w:rFonts w:ascii="Times New Roman" w:hAnsi="Times New Roman" w:cs="Times New Roman"/>
        </w:rPr>
      </w:pPr>
      <w:r>
        <w:rPr>
          <w:rFonts w:ascii="Times New Roman" w:hAnsi="Times New Roman" w:cs="Times New Roman"/>
        </w:rPr>
        <w:t xml:space="preserve">This txt </w:t>
      </w:r>
      <w:r w:rsidR="00E85106">
        <w:rPr>
          <w:rFonts w:ascii="Times New Roman" w:hAnsi="Times New Roman" w:cs="Times New Roman"/>
        </w:rPr>
        <w:t xml:space="preserve">file </w:t>
      </w:r>
      <w:r w:rsidR="00D137F6">
        <w:rPr>
          <w:rFonts w:ascii="Times New Roman" w:hAnsi="Times New Roman" w:cs="Times New Roman"/>
        </w:rPr>
        <w:t xml:space="preserve">contains names </w:t>
      </w:r>
      <w:r>
        <w:rPr>
          <w:rFonts w:ascii="Times New Roman" w:hAnsi="Times New Roman" w:cs="Times New Roman"/>
        </w:rPr>
        <w:t>of sound files to be played in</w:t>
      </w:r>
      <w:r w:rsidR="007F20C4" w:rsidRPr="0094045D">
        <w:rPr>
          <w:rFonts w:ascii="Times New Roman" w:hAnsi="Times New Roman" w:cs="Times New Roman"/>
        </w:rPr>
        <w:t xml:space="preserve"> </w:t>
      </w:r>
      <w:r w:rsidR="003F11AA" w:rsidRPr="003F11AA">
        <w:rPr>
          <w:rFonts w:ascii="Times New Roman" w:hAnsi="Times New Roman" w:cs="Times New Roman"/>
          <w:i/>
        </w:rPr>
        <w:t>TT1</w:t>
      </w:r>
      <w:r w:rsidR="007F20C4" w:rsidRPr="003F11AA">
        <w:rPr>
          <w:rFonts w:ascii="Times New Roman" w:hAnsi="Times New Roman" w:cs="Times New Roman"/>
          <w:i/>
        </w:rPr>
        <w:t>.m</w:t>
      </w:r>
      <w:r w:rsidRPr="003F11AA">
        <w:rPr>
          <w:rFonts w:ascii="Times New Roman" w:hAnsi="Times New Roman" w:cs="Times New Roman"/>
          <w:i/>
        </w:rPr>
        <w:t>.</w:t>
      </w:r>
    </w:p>
    <w:p w14:paraId="59A56C86" w14:textId="5B23B6C5" w:rsidR="00E85106" w:rsidRDefault="00E85106" w:rsidP="00814037">
      <w:pPr>
        <w:rPr>
          <w:rFonts w:ascii="Times New Roman" w:hAnsi="Times New Roman" w:cs="Times New Roman"/>
        </w:rPr>
      </w:pPr>
    </w:p>
    <w:p w14:paraId="5B51CC15" w14:textId="646A67DF" w:rsidR="00D137F6" w:rsidRPr="0094045D" w:rsidRDefault="00D137F6" w:rsidP="00D137F6">
      <w:pPr>
        <w:rPr>
          <w:rFonts w:ascii="Times New Roman" w:hAnsi="Times New Roman" w:cs="Times New Roman"/>
          <w:b/>
        </w:rPr>
      </w:pPr>
      <w:r>
        <w:rPr>
          <w:rFonts w:ascii="Times New Roman" w:hAnsi="Times New Roman" w:cs="Times New Roman"/>
          <w:b/>
        </w:rPr>
        <w:t>tt1</w:t>
      </w:r>
      <w:r w:rsidRPr="0094045D">
        <w:rPr>
          <w:rFonts w:ascii="Times New Roman" w:hAnsi="Times New Roman" w:cs="Times New Roman"/>
          <w:b/>
        </w:rPr>
        <w:t>sound</w:t>
      </w:r>
      <w:r>
        <w:rPr>
          <w:rFonts w:ascii="Times New Roman" w:hAnsi="Times New Roman" w:cs="Times New Roman"/>
          <w:b/>
        </w:rPr>
        <w:t>practice</w:t>
      </w:r>
      <w:r w:rsidRPr="0094045D">
        <w:rPr>
          <w:rFonts w:ascii="Times New Roman" w:hAnsi="Times New Roman" w:cs="Times New Roman"/>
          <w:b/>
        </w:rPr>
        <w:t>.txt</w:t>
      </w:r>
    </w:p>
    <w:p w14:paraId="6C0F2B0D" w14:textId="64EC9D0A" w:rsidR="00D137F6" w:rsidRDefault="00D137F6" w:rsidP="00D137F6">
      <w:pPr>
        <w:rPr>
          <w:rFonts w:ascii="Times New Roman" w:hAnsi="Times New Roman" w:cs="Times New Roman"/>
        </w:rPr>
      </w:pPr>
      <w:r>
        <w:rPr>
          <w:rFonts w:ascii="Times New Roman" w:hAnsi="Times New Roman" w:cs="Times New Roman"/>
        </w:rPr>
        <w:t>This txt file contains name of sound files to be played in</w:t>
      </w:r>
      <w:r w:rsidR="00365F93">
        <w:rPr>
          <w:rFonts w:ascii="Times New Roman" w:hAnsi="Times New Roman" w:cs="Times New Roman"/>
        </w:rPr>
        <w:t xml:space="preserve"> the</w:t>
      </w:r>
      <w:r>
        <w:rPr>
          <w:rFonts w:ascii="Times New Roman" w:hAnsi="Times New Roman" w:cs="Times New Roman"/>
        </w:rPr>
        <w:t xml:space="preserve"> </w:t>
      </w:r>
      <w:r w:rsidR="00365F93">
        <w:rPr>
          <w:rFonts w:ascii="Times New Roman" w:hAnsi="Times New Roman" w:cs="Times New Roman"/>
        </w:rPr>
        <w:t>practice part of</w:t>
      </w:r>
      <w:r w:rsidR="00365F93" w:rsidRPr="0094045D">
        <w:rPr>
          <w:rFonts w:ascii="Times New Roman" w:hAnsi="Times New Roman" w:cs="Times New Roman"/>
        </w:rPr>
        <w:t xml:space="preserve"> </w:t>
      </w:r>
      <w:r w:rsidRPr="003F11AA">
        <w:rPr>
          <w:rFonts w:ascii="Times New Roman" w:hAnsi="Times New Roman" w:cs="Times New Roman"/>
          <w:i/>
        </w:rPr>
        <w:t>TT1.m.</w:t>
      </w:r>
    </w:p>
    <w:p w14:paraId="32CE650F" w14:textId="3D25D1E5" w:rsidR="00D137F6" w:rsidRDefault="00D137F6" w:rsidP="00814037">
      <w:pPr>
        <w:rPr>
          <w:rFonts w:ascii="Times New Roman" w:hAnsi="Times New Roman" w:cs="Times New Roman"/>
        </w:rPr>
      </w:pPr>
    </w:p>
    <w:p w14:paraId="3A4131F0" w14:textId="09B8D7B4" w:rsidR="00A04D16" w:rsidRDefault="00E75564" w:rsidP="00814037">
      <w:pPr>
        <w:rPr>
          <w:rFonts w:ascii="Times New Roman" w:hAnsi="Times New Roman" w:cs="Times New Roman"/>
          <w:b/>
        </w:rPr>
      </w:pPr>
      <w:r>
        <w:rPr>
          <w:rFonts w:ascii="Times New Roman" w:hAnsi="Times New Roman" w:cs="Times New Roman"/>
          <w:b/>
        </w:rPr>
        <w:t>o</w:t>
      </w:r>
      <w:r w:rsidR="00A04D16">
        <w:rPr>
          <w:rFonts w:ascii="Times New Roman" w:hAnsi="Times New Roman" w:cs="Times New Roman"/>
          <w:b/>
        </w:rPr>
        <w:t>rder</w:t>
      </w:r>
      <w:r>
        <w:rPr>
          <w:rFonts w:ascii="Times New Roman" w:hAnsi="Times New Roman" w:cs="Times New Roman"/>
          <w:b/>
        </w:rPr>
        <w:t>.txt</w:t>
      </w:r>
      <w:r w:rsidR="000F7B10">
        <w:rPr>
          <w:rFonts w:ascii="Times New Roman" w:hAnsi="Times New Roman" w:cs="Times New Roman"/>
          <w:b/>
        </w:rPr>
        <w:t xml:space="preserve"> &amp; orderpractice.txt</w:t>
      </w:r>
    </w:p>
    <w:p w14:paraId="7225952F" w14:textId="079301CE" w:rsidR="00E75564" w:rsidRPr="00E75564" w:rsidRDefault="000F7B10" w:rsidP="00814037">
      <w:pPr>
        <w:rPr>
          <w:rFonts w:ascii="Times New Roman" w:hAnsi="Times New Roman" w:cs="Times New Roman"/>
        </w:rPr>
      </w:pPr>
      <w:r>
        <w:rPr>
          <w:rFonts w:ascii="Times New Roman" w:hAnsi="Times New Roman" w:cs="Times New Roman"/>
        </w:rPr>
        <w:t>The</w:t>
      </w:r>
      <w:r w:rsidR="00E75564">
        <w:rPr>
          <w:rFonts w:ascii="Times New Roman" w:hAnsi="Times New Roman" w:cs="Times New Roman"/>
        </w:rPr>
        <w:t>s</w:t>
      </w:r>
      <w:r>
        <w:rPr>
          <w:rFonts w:ascii="Times New Roman" w:hAnsi="Times New Roman" w:cs="Times New Roman"/>
        </w:rPr>
        <w:t>e</w:t>
      </w:r>
      <w:r w:rsidR="00E75564">
        <w:rPr>
          <w:rFonts w:ascii="Times New Roman" w:hAnsi="Times New Roman" w:cs="Times New Roman"/>
        </w:rPr>
        <w:t xml:space="preserve"> </w:t>
      </w:r>
      <w:r w:rsidR="00E85106">
        <w:rPr>
          <w:rFonts w:ascii="Times New Roman" w:hAnsi="Times New Roman" w:cs="Times New Roman"/>
        </w:rPr>
        <w:t>txt file</w:t>
      </w:r>
      <w:r>
        <w:rPr>
          <w:rFonts w:ascii="Times New Roman" w:hAnsi="Times New Roman" w:cs="Times New Roman"/>
        </w:rPr>
        <w:t>s contain</w:t>
      </w:r>
      <w:r w:rsidR="00E75564">
        <w:rPr>
          <w:rFonts w:ascii="Times New Roman" w:hAnsi="Times New Roman" w:cs="Times New Roman"/>
        </w:rPr>
        <w:t xml:space="preserve"> the parameter input</w:t>
      </w:r>
      <w:r w:rsidR="00C66AFF">
        <w:rPr>
          <w:rFonts w:ascii="Times New Roman" w:hAnsi="Times New Roman" w:cs="Times New Roman"/>
        </w:rPr>
        <w:t xml:space="preserve"> for method 3) discussed above</w:t>
      </w:r>
      <w:r w:rsidR="00E85106">
        <w:rPr>
          <w:rFonts w:ascii="Times New Roman" w:hAnsi="Times New Roman" w:cs="Times New Roman"/>
        </w:rPr>
        <w:t xml:space="preserve">. </w:t>
      </w:r>
      <w:r w:rsidR="004A7B62">
        <w:rPr>
          <w:rFonts w:ascii="Times New Roman" w:hAnsi="Times New Roman" w:cs="Times New Roman"/>
        </w:rPr>
        <w:t xml:space="preserve"> By parameters, we mean the stimulus properties such as TTC and velocity. </w:t>
      </w:r>
      <w:r w:rsidR="00737051">
        <w:rPr>
          <w:rFonts w:ascii="Times New Roman" w:hAnsi="Times New Roman" w:cs="Times New Roman"/>
        </w:rPr>
        <w:t>These</w:t>
      </w:r>
      <w:r w:rsidR="00E85106">
        <w:rPr>
          <w:rFonts w:ascii="Times New Roman" w:hAnsi="Times New Roman" w:cs="Times New Roman"/>
        </w:rPr>
        <w:t xml:space="preserve"> file</w:t>
      </w:r>
      <w:r w:rsidR="00737051">
        <w:rPr>
          <w:rFonts w:ascii="Times New Roman" w:hAnsi="Times New Roman" w:cs="Times New Roman"/>
        </w:rPr>
        <w:t>s</w:t>
      </w:r>
      <w:r w:rsidR="00E85106">
        <w:rPr>
          <w:rFonts w:ascii="Times New Roman" w:hAnsi="Times New Roman" w:cs="Times New Roman"/>
        </w:rPr>
        <w:t xml:space="preserve"> will not be modified in this experiment.</w:t>
      </w:r>
    </w:p>
    <w:p w14:paraId="26D9137A" w14:textId="77777777" w:rsidR="00A04D16" w:rsidRPr="0094045D" w:rsidRDefault="00A04D16" w:rsidP="00814037">
      <w:pPr>
        <w:rPr>
          <w:rFonts w:ascii="Times New Roman" w:hAnsi="Times New Roman" w:cs="Times New Roman"/>
        </w:rPr>
      </w:pPr>
    </w:p>
    <w:p w14:paraId="70CCFC45" w14:textId="77777777" w:rsidR="00E85106" w:rsidRDefault="007F20C4" w:rsidP="00814037">
      <w:pPr>
        <w:rPr>
          <w:rFonts w:ascii="Times New Roman" w:hAnsi="Times New Roman" w:cs="Times New Roman"/>
          <w:b/>
        </w:rPr>
      </w:pPr>
      <w:r w:rsidRPr="0094045D">
        <w:rPr>
          <w:rFonts w:ascii="Times New Roman" w:hAnsi="Times New Roman" w:cs="Times New Roman"/>
          <w:b/>
        </w:rPr>
        <w:t>config.txt</w:t>
      </w:r>
    </w:p>
    <w:p w14:paraId="02F6D1D1" w14:textId="77777777" w:rsidR="007F20C4" w:rsidRPr="00E85106" w:rsidRDefault="00E85106" w:rsidP="00814037">
      <w:pPr>
        <w:rPr>
          <w:rFonts w:ascii="Times New Roman" w:hAnsi="Times New Roman" w:cs="Times New Roman"/>
          <w:b/>
        </w:rPr>
      </w:pPr>
      <w:r w:rsidRPr="003F11AA">
        <w:rPr>
          <w:rFonts w:ascii="Times New Roman" w:hAnsi="Times New Roman" w:cs="Times New Roman"/>
        </w:rPr>
        <w:t>This t</w:t>
      </w:r>
      <w:r w:rsidR="003E09FB" w:rsidRPr="003F11AA">
        <w:rPr>
          <w:rFonts w:ascii="Times New Roman" w:hAnsi="Times New Roman" w:cs="Times New Roman"/>
        </w:rPr>
        <w:t>xt file informs Matlab of which methods to run. Default was set to run with sound file</w:t>
      </w:r>
      <w:r w:rsidR="003F11AA">
        <w:rPr>
          <w:rFonts w:ascii="Times New Roman" w:hAnsi="Times New Roman" w:cs="Times New Roman"/>
        </w:rPr>
        <w:t>s</w:t>
      </w:r>
      <w:r w:rsidR="003E09FB" w:rsidRPr="003F11AA">
        <w:rPr>
          <w:rFonts w:ascii="Times New Roman" w:hAnsi="Times New Roman" w:cs="Times New Roman"/>
        </w:rPr>
        <w:t xml:space="preserve"> in this experiment and it will not be modified in this experiment. </w:t>
      </w:r>
    </w:p>
    <w:p w14:paraId="51DBDE05" w14:textId="77777777" w:rsidR="007F20C4" w:rsidRPr="0094045D" w:rsidRDefault="007F20C4" w:rsidP="007F20C4">
      <w:pPr>
        <w:rPr>
          <w:rFonts w:ascii="Times New Roman" w:hAnsi="Times New Roman" w:cs="Times New Roman"/>
        </w:rPr>
      </w:pPr>
    </w:p>
    <w:p w14:paraId="7AE14E44" w14:textId="0EFF7FD4" w:rsidR="007F20C4" w:rsidRPr="0094045D" w:rsidRDefault="007F20C4" w:rsidP="007F20C4">
      <w:pPr>
        <w:rPr>
          <w:rFonts w:ascii="Times New Roman" w:hAnsi="Times New Roman" w:cs="Times New Roman"/>
          <w:b/>
        </w:rPr>
      </w:pPr>
      <w:r w:rsidRPr="0094045D">
        <w:rPr>
          <w:rFonts w:ascii="Times New Roman" w:hAnsi="Times New Roman" w:cs="Times New Roman"/>
          <w:b/>
        </w:rPr>
        <w:t>Other Files</w:t>
      </w:r>
    </w:p>
    <w:p w14:paraId="30847F7D" w14:textId="1305E4B5" w:rsidR="007F20C4" w:rsidRDefault="00282A67" w:rsidP="007B52DC">
      <w:pPr>
        <w:rPr>
          <w:rFonts w:ascii="Times New Roman" w:hAnsi="Times New Roman" w:cs="Times New Roman"/>
        </w:rPr>
      </w:pPr>
      <w:r w:rsidRPr="003F11AA">
        <w:rPr>
          <w:rFonts w:ascii="Times New Roman" w:hAnsi="Times New Roman" w:cs="Times New Roman"/>
        </w:rPr>
        <w:t>There is a folder called “data”, and all the data from experiment are saved here. Saved data are named as “tt1dat_X.txt”. X is th</w:t>
      </w:r>
      <w:r w:rsidR="007B52DC" w:rsidRPr="003F11AA">
        <w:rPr>
          <w:rFonts w:ascii="Times New Roman" w:hAnsi="Times New Roman" w:cs="Times New Roman"/>
        </w:rPr>
        <w:t>e participant number, and each participant will have his/her own data file in txt.</w:t>
      </w:r>
    </w:p>
    <w:p w14:paraId="6423B60F" w14:textId="77777777" w:rsidR="00DB10EE" w:rsidRPr="0094045D" w:rsidRDefault="00DB10EE" w:rsidP="007B52DC">
      <w:pPr>
        <w:rPr>
          <w:rFonts w:ascii="Times New Roman" w:hAnsi="Times New Roman" w:cs="Times New Roman"/>
          <w:b/>
        </w:rPr>
      </w:pPr>
    </w:p>
    <w:p w14:paraId="661BB0C1" w14:textId="77777777" w:rsidR="00265EDE" w:rsidRPr="0094045D" w:rsidRDefault="00265EDE" w:rsidP="00265EDE">
      <w:pPr>
        <w:suppressAutoHyphens/>
        <w:spacing w:line="240" w:lineRule="atLeast"/>
        <w:rPr>
          <w:rFonts w:ascii="Times New Roman" w:hAnsi="Times New Roman" w:cs="Times New Roman"/>
          <w:b/>
        </w:rPr>
      </w:pPr>
    </w:p>
    <w:p w14:paraId="4F58CDDB" w14:textId="20B23110" w:rsidR="00265EDE" w:rsidRDefault="00265EDE" w:rsidP="002F7BDB">
      <w:pPr>
        <w:suppressAutoHyphens/>
        <w:spacing w:line="240" w:lineRule="atLeast"/>
        <w:jc w:val="center"/>
        <w:rPr>
          <w:rFonts w:ascii="Times New Roman" w:hAnsi="Times New Roman" w:cs="Times New Roman"/>
          <w:b/>
          <w:i/>
        </w:rPr>
      </w:pPr>
      <w:r w:rsidRPr="003F11AA">
        <w:rPr>
          <w:rFonts w:ascii="Times New Roman" w:hAnsi="Times New Roman" w:cs="Times New Roman"/>
          <w:b/>
        </w:rPr>
        <w:t xml:space="preserve">How to generate </w:t>
      </w:r>
      <w:r w:rsidR="002F7BDB" w:rsidRPr="003F11AA">
        <w:rPr>
          <w:rFonts w:ascii="Times New Roman" w:hAnsi="Times New Roman" w:cs="Times New Roman"/>
          <w:b/>
        </w:rPr>
        <w:t xml:space="preserve">sound </w:t>
      </w:r>
      <w:r w:rsidRPr="003F11AA">
        <w:rPr>
          <w:rFonts w:ascii="Times New Roman" w:hAnsi="Times New Roman" w:cs="Times New Roman"/>
          <w:b/>
        </w:rPr>
        <w:t>files using</w:t>
      </w:r>
      <w:r w:rsidR="00C66AFF">
        <w:rPr>
          <w:rFonts w:ascii="Times New Roman" w:hAnsi="Times New Roman" w:cs="Times New Roman"/>
          <w:b/>
        </w:rPr>
        <w:t xml:space="preserve"> </w:t>
      </w:r>
      <w:r w:rsidR="00876A0C">
        <w:rPr>
          <w:rFonts w:ascii="Times New Roman" w:hAnsi="Times New Roman" w:cs="Times New Roman"/>
          <w:b/>
          <w:i/>
        </w:rPr>
        <w:t>tt</w:t>
      </w:r>
      <w:r w:rsidR="00A11491" w:rsidRPr="003F11AA">
        <w:rPr>
          <w:rFonts w:ascii="Times New Roman" w:hAnsi="Times New Roman" w:cs="Times New Roman"/>
          <w:b/>
          <w:i/>
        </w:rPr>
        <w:t>1_TTC1.m</w:t>
      </w:r>
    </w:p>
    <w:p w14:paraId="1CDE1A0F" w14:textId="77777777" w:rsidR="00265EDE" w:rsidRPr="003F11AA" w:rsidRDefault="008714A2" w:rsidP="008714A2">
      <w:pPr>
        <w:numPr>
          <w:ilvl w:val="0"/>
          <w:numId w:val="5"/>
        </w:numPr>
        <w:rPr>
          <w:rFonts w:ascii="Times New Roman" w:hAnsi="Times New Roman" w:cs="Times New Roman"/>
        </w:rPr>
      </w:pPr>
      <w:r w:rsidRPr="003F11AA">
        <w:rPr>
          <w:rFonts w:ascii="Times New Roman" w:hAnsi="Times New Roman" w:cs="Times New Roman"/>
        </w:rPr>
        <w:t xml:space="preserve">Find </w:t>
      </w:r>
      <w:r w:rsidR="00265EDE" w:rsidRPr="003F11AA">
        <w:rPr>
          <w:rFonts w:ascii="Times New Roman" w:hAnsi="Times New Roman" w:cs="Times New Roman"/>
        </w:rPr>
        <w:t>Matlab</w:t>
      </w:r>
      <w:r w:rsidRPr="003F11AA">
        <w:rPr>
          <w:rFonts w:ascii="Times New Roman" w:hAnsi="Times New Roman" w:cs="Times New Roman"/>
        </w:rPr>
        <w:t xml:space="preserve"> on taskbar, or at</w:t>
      </w:r>
      <w:r w:rsidR="00265EDE" w:rsidRPr="003F11AA">
        <w:rPr>
          <w:rFonts w:ascii="Times New Roman" w:hAnsi="Times New Roman" w:cs="Times New Roman"/>
        </w:rPr>
        <w:t xml:space="preserve"> </w:t>
      </w:r>
      <w:r w:rsidRPr="003F11AA">
        <w:rPr>
          <w:rFonts w:ascii="Times New Roman" w:hAnsi="Times New Roman" w:cs="Times New Roman"/>
        </w:rPr>
        <w:t>"C:\Program Files\MATLAB\R2018a\bin\matlab</w:t>
      </w:r>
      <w:r w:rsidR="00265EDE" w:rsidRPr="003F11AA">
        <w:rPr>
          <w:rFonts w:ascii="Times New Roman" w:hAnsi="Times New Roman" w:cs="Times New Roman"/>
        </w:rPr>
        <w:t>.exe"</w:t>
      </w:r>
      <w:r w:rsidRPr="003F11AA">
        <w:rPr>
          <w:rFonts w:ascii="Times New Roman" w:hAnsi="Times New Roman" w:cs="Times New Roman"/>
        </w:rPr>
        <w:t>.</w:t>
      </w:r>
    </w:p>
    <w:p w14:paraId="0F9A8094" w14:textId="77777777" w:rsidR="008714A2" w:rsidRPr="003F11AA" w:rsidRDefault="008714A2" w:rsidP="008714A2">
      <w:pPr>
        <w:numPr>
          <w:ilvl w:val="0"/>
          <w:numId w:val="5"/>
        </w:numPr>
        <w:rPr>
          <w:rFonts w:ascii="Times New Roman" w:hAnsi="Times New Roman" w:cs="Times New Roman"/>
        </w:rPr>
      </w:pPr>
      <w:r w:rsidRPr="003F11AA">
        <w:rPr>
          <w:rFonts w:ascii="Times New Roman" w:hAnsi="Times New Roman" w:cs="Times New Roman"/>
        </w:rPr>
        <w:t>Right click Matlab icon and select “Run as administrator”.</w:t>
      </w:r>
    </w:p>
    <w:p w14:paraId="35435A0D" w14:textId="2D04AA6A" w:rsidR="00265EDE" w:rsidRPr="003F11AA" w:rsidRDefault="00265EDE" w:rsidP="00737051">
      <w:pPr>
        <w:numPr>
          <w:ilvl w:val="0"/>
          <w:numId w:val="5"/>
        </w:numPr>
        <w:rPr>
          <w:rFonts w:ascii="Times New Roman" w:hAnsi="Times New Roman" w:cs="Times New Roman"/>
        </w:rPr>
      </w:pPr>
      <w:r w:rsidRPr="003F11AA">
        <w:rPr>
          <w:rFonts w:ascii="Times New Roman" w:hAnsi="Times New Roman" w:cs="Times New Roman"/>
        </w:rPr>
        <w:t xml:space="preserve">In Matlab, navigate to </w:t>
      </w:r>
      <w:r w:rsidR="008714A2" w:rsidRPr="003F11AA">
        <w:rPr>
          <w:rFonts w:ascii="Times New Roman" w:hAnsi="Times New Roman" w:cs="Times New Roman"/>
        </w:rPr>
        <w:t>“\\</w:t>
      </w:r>
      <w:r w:rsidR="00737051" w:rsidRPr="00737051">
        <w:rPr>
          <w:rFonts w:ascii="Times New Roman" w:hAnsi="Times New Roman" w:cs="Times New Roman"/>
        </w:rPr>
        <w:t>C:\Users\Public\Documents\DeLuciaTactileTTC\TT1Final\data</w:t>
      </w:r>
      <w:r w:rsidR="00466BB5" w:rsidRPr="003F11AA">
        <w:rPr>
          <w:rFonts w:ascii="Times New Roman" w:hAnsi="Times New Roman" w:cs="Times New Roman"/>
        </w:rPr>
        <w:t>”</w:t>
      </w:r>
    </w:p>
    <w:p w14:paraId="73E2659C" w14:textId="17D53466" w:rsidR="00265EDE" w:rsidRPr="003F11AA" w:rsidRDefault="00265EDE" w:rsidP="002A18A2">
      <w:pPr>
        <w:numPr>
          <w:ilvl w:val="0"/>
          <w:numId w:val="5"/>
        </w:numPr>
        <w:rPr>
          <w:rFonts w:ascii="Times New Roman" w:hAnsi="Times New Roman" w:cs="Times New Roman"/>
        </w:rPr>
      </w:pPr>
      <w:r w:rsidRPr="003F11AA">
        <w:rPr>
          <w:rFonts w:ascii="Times New Roman" w:hAnsi="Times New Roman" w:cs="Times New Roman"/>
        </w:rPr>
        <w:t xml:space="preserve">Double click </w:t>
      </w:r>
      <w:r w:rsidR="00876A0C">
        <w:rPr>
          <w:rFonts w:ascii="Times New Roman" w:hAnsi="Times New Roman" w:cs="Times New Roman"/>
          <w:i/>
        </w:rPr>
        <w:t>tt</w:t>
      </w:r>
      <w:r w:rsidR="002A18A2" w:rsidRPr="003F11AA">
        <w:rPr>
          <w:rFonts w:ascii="Times New Roman" w:hAnsi="Times New Roman" w:cs="Times New Roman"/>
          <w:i/>
        </w:rPr>
        <w:t>1_TTC1</w:t>
      </w:r>
      <w:r w:rsidRPr="003F11AA">
        <w:rPr>
          <w:rFonts w:ascii="Times New Roman" w:hAnsi="Times New Roman" w:cs="Times New Roman"/>
          <w:i/>
        </w:rPr>
        <w:t>.m</w:t>
      </w:r>
      <w:r w:rsidRPr="003F11AA">
        <w:rPr>
          <w:rFonts w:ascii="Times New Roman" w:hAnsi="Times New Roman" w:cs="Times New Roman"/>
        </w:rPr>
        <w:t xml:space="preserve"> to open the file in the Matlab editor</w:t>
      </w:r>
      <w:r w:rsidR="002A18A2" w:rsidRPr="003F11AA">
        <w:rPr>
          <w:rFonts w:ascii="Times New Roman" w:hAnsi="Times New Roman" w:cs="Times New Roman"/>
        </w:rPr>
        <w:t>.</w:t>
      </w:r>
    </w:p>
    <w:p w14:paraId="4F60F70D" w14:textId="1FEC8B43" w:rsidR="00265EDE" w:rsidRPr="000C6C25" w:rsidRDefault="002A18A2" w:rsidP="002A18A2">
      <w:pPr>
        <w:numPr>
          <w:ilvl w:val="0"/>
          <w:numId w:val="5"/>
        </w:numPr>
        <w:rPr>
          <w:rFonts w:ascii="Times New Roman" w:hAnsi="Times New Roman" w:cs="Times New Roman"/>
        </w:rPr>
      </w:pPr>
      <w:r w:rsidRPr="003F11AA">
        <w:rPr>
          <w:rFonts w:ascii="Times New Roman" w:hAnsi="Times New Roman" w:cs="Times New Roman"/>
        </w:rPr>
        <w:t xml:space="preserve">Press F5 or click Run button on top of the script, and two WAV sound files will be generated. The name should </w:t>
      </w:r>
      <w:r w:rsidRPr="000C6C25">
        <w:rPr>
          <w:rFonts w:ascii="Times New Roman" w:hAnsi="Times New Roman" w:cs="Times New Roman"/>
        </w:rPr>
        <w:t xml:space="preserve">be </w:t>
      </w:r>
      <w:r w:rsidR="00AF153A" w:rsidRPr="000C6C25">
        <w:rPr>
          <w:rFonts w:ascii="Times New Roman" w:hAnsi="Times New Roman" w:cs="Times New Roman"/>
        </w:rPr>
        <w:t>tt</w:t>
      </w:r>
      <w:r w:rsidRPr="000C6C25">
        <w:rPr>
          <w:rFonts w:ascii="Times New Roman" w:hAnsi="Times New Roman" w:cs="Times New Roman"/>
        </w:rPr>
        <w:t xml:space="preserve">1t0.5_3250.wav and </w:t>
      </w:r>
      <w:r w:rsidR="00AF153A" w:rsidRPr="000C6C25">
        <w:rPr>
          <w:rFonts w:ascii="Times New Roman" w:hAnsi="Times New Roman" w:cs="Times New Roman"/>
        </w:rPr>
        <w:t>tt</w:t>
      </w:r>
      <w:r w:rsidRPr="000C6C25">
        <w:rPr>
          <w:rFonts w:ascii="Times New Roman" w:hAnsi="Times New Roman" w:cs="Times New Roman"/>
        </w:rPr>
        <w:t>1t0.5_8250.wav.</w:t>
      </w:r>
    </w:p>
    <w:p w14:paraId="55F27E6B" w14:textId="276AA952" w:rsidR="002A18A2" w:rsidRPr="000C6C25" w:rsidRDefault="00A11491" w:rsidP="00A11491">
      <w:pPr>
        <w:numPr>
          <w:ilvl w:val="0"/>
          <w:numId w:val="5"/>
        </w:numPr>
        <w:rPr>
          <w:rFonts w:ascii="Times New Roman" w:hAnsi="Times New Roman" w:cs="Times New Roman"/>
        </w:rPr>
      </w:pPr>
      <w:r w:rsidRPr="000C6C25">
        <w:rPr>
          <w:rFonts w:ascii="Times New Roman" w:hAnsi="Times New Roman" w:cs="Times New Roman"/>
        </w:rPr>
        <w:t xml:space="preserve">There are currently </w:t>
      </w:r>
      <w:r w:rsidR="00A9592D" w:rsidRPr="000C6C25">
        <w:rPr>
          <w:rFonts w:ascii="Times New Roman" w:hAnsi="Times New Roman" w:cs="Times New Roman"/>
        </w:rPr>
        <w:t>seven</w:t>
      </w:r>
      <w:r w:rsidRPr="000C6C25">
        <w:rPr>
          <w:rFonts w:ascii="Times New Roman" w:hAnsi="Times New Roman" w:cs="Times New Roman"/>
        </w:rPr>
        <w:t xml:space="preserve"> Matlab scripts, named as </w:t>
      </w:r>
      <w:r w:rsidR="00876A0C" w:rsidRPr="000C6C25">
        <w:rPr>
          <w:rFonts w:ascii="Times New Roman" w:hAnsi="Times New Roman" w:cs="Times New Roman"/>
          <w:i/>
        </w:rPr>
        <w:t>tt</w:t>
      </w:r>
      <w:r w:rsidRPr="000C6C25">
        <w:rPr>
          <w:rFonts w:ascii="Times New Roman" w:hAnsi="Times New Roman" w:cs="Times New Roman"/>
          <w:i/>
        </w:rPr>
        <w:t xml:space="preserve">1_TTC1.m, </w:t>
      </w:r>
      <w:r w:rsidR="00876A0C" w:rsidRPr="000C6C25">
        <w:rPr>
          <w:rFonts w:ascii="Times New Roman" w:hAnsi="Times New Roman" w:cs="Times New Roman"/>
          <w:i/>
        </w:rPr>
        <w:t>tt</w:t>
      </w:r>
      <w:r w:rsidRPr="000C6C25">
        <w:rPr>
          <w:rFonts w:ascii="Times New Roman" w:hAnsi="Times New Roman" w:cs="Times New Roman"/>
          <w:i/>
        </w:rPr>
        <w:t xml:space="preserve">1_TTC2.m, </w:t>
      </w:r>
      <w:r w:rsidR="00876A0C" w:rsidRPr="000C6C25">
        <w:rPr>
          <w:rFonts w:ascii="Times New Roman" w:hAnsi="Times New Roman" w:cs="Times New Roman"/>
          <w:i/>
        </w:rPr>
        <w:t>tt</w:t>
      </w:r>
      <w:r w:rsidRPr="000C6C25">
        <w:rPr>
          <w:rFonts w:ascii="Times New Roman" w:hAnsi="Times New Roman" w:cs="Times New Roman"/>
          <w:i/>
        </w:rPr>
        <w:t xml:space="preserve">1_TTC3.m, </w:t>
      </w:r>
      <w:r w:rsidR="00876A0C" w:rsidRPr="000C6C25">
        <w:rPr>
          <w:rFonts w:ascii="Times New Roman" w:hAnsi="Times New Roman" w:cs="Times New Roman"/>
          <w:i/>
        </w:rPr>
        <w:t>tt</w:t>
      </w:r>
      <w:r w:rsidRPr="000C6C25">
        <w:rPr>
          <w:rFonts w:ascii="Times New Roman" w:hAnsi="Times New Roman" w:cs="Times New Roman"/>
          <w:i/>
        </w:rPr>
        <w:t xml:space="preserve">1_TTC15.m, </w:t>
      </w:r>
      <w:r w:rsidR="00876A0C" w:rsidRPr="000C6C25">
        <w:rPr>
          <w:rFonts w:ascii="Times New Roman" w:hAnsi="Times New Roman" w:cs="Times New Roman"/>
          <w:i/>
        </w:rPr>
        <w:t>tt</w:t>
      </w:r>
      <w:r w:rsidRPr="000C6C25">
        <w:rPr>
          <w:rFonts w:ascii="Times New Roman" w:hAnsi="Times New Roman" w:cs="Times New Roman"/>
          <w:i/>
        </w:rPr>
        <w:t xml:space="preserve">1_TTC25.m, </w:t>
      </w:r>
      <w:r w:rsidR="00876A0C" w:rsidRPr="000C6C25">
        <w:rPr>
          <w:rFonts w:ascii="Times New Roman" w:hAnsi="Times New Roman" w:cs="Times New Roman"/>
          <w:i/>
        </w:rPr>
        <w:t>tt</w:t>
      </w:r>
      <w:r w:rsidRPr="000C6C25">
        <w:rPr>
          <w:rFonts w:ascii="Times New Roman" w:hAnsi="Times New Roman" w:cs="Times New Roman"/>
          <w:i/>
        </w:rPr>
        <w:t>1_TTCp5.m</w:t>
      </w:r>
      <w:r w:rsidR="00876A0C" w:rsidRPr="000C6C25">
        <w:rPr>
          <w:rFonts w:ascii="Times New Roman" w:hAnsi="Times New Roman" w:cs="Times New Roman"/>
          <w:i/>
        </w:rPr>
        <w:t>, tt1_TTC6.m</w:t>
      </w:r>
      <w:r w:rsidRPr="000C6C25">
        <w:rPr>
          <w:rFonts w:ascii="Times New Roman" w:hAnsi="Times New Roman" w:cs="Times New Roman"/>
          <w:i/>
        </w:rPr>
        <w:t xml:space="preserve"> </w:t>
      </w:r>
      <w:r w:rsidRPr="000C6C25">
        <w:rPr>
          <w:rFonts w:ascii="Times New Roman" w:hAnsi="Times New Roman" w:cs="Times New Roman"/>
        </w:rPr>
        <w:t>Repeat the procedures above to generate a total of 1</w:t>
      </w:r>
      <w:r w:rsidR="00B15720" w:rsidRPr="000C6C25">
        <w:rPr>
          <w:rFonts w:ascii="Times New Roman" w:hAnsi="Times New Roman" w:cs="Times New Roman"/>
        </w:rPr>
        <w:t>4</w:t>
      </w:r>
      <w:r w:rsidRPr="000C6C25">
        <w:rPr>
          <w:rFonts w:ascii="Times New Roman" w:hAnsi="Times New Roman" w:cs="Times New Roman"/>
        </w:rPr>
        <w:t xml:space="preserve"> sound files.</w:t>
      </w:r>
    </w:p>
    <w:p w14:paraId="52E8C0C3" w14:textId="7E861863" w:rsidR="00265EDE" w:rsidRPr="000C6C25" w:rsidRDefault="00A11491" w:rsidP="00265EDE">
      <w:pPr>
        <w:numPr>
          <w:ilvl w:val="0"/>
          <w:numId w:val="5"/>
        </w:numPr>
        <w:rPr>
          <w:rFonts w:ascii="Times New Roman" w:hAnsi="Times New Roman" w:cs="Times New Roman"/>
        </w:rPr>
      </w:pPr>
      <w:r w:rsidRPr="000C6C25">
        <w:rPr>
          <w:rFonts w:ascii="Times New Roman" w:hAnsi="Times New Roman" w:cs="Times New Roman"/>
        </w:rPr>
        <w:t>There will be some zero</w:t>
      </w:r>
      <w:r w:rsidR="007B52DC" w:rsidRPr="000C6C25">
        <w:rPr>
          <w:rFonts w:ascii="Times New Roman" w:hAnsi="Times New Roman" w:cs="Times New Roman"/>
        </w:rPr>
        <w:t>s as</w:t>
      </w:r>
      <w:r w:rsidRPr="000C6C25">
        <w:rPr>
          <w:rFonts w:ascii="Times New Roman" w:hAnsi="Times New Roman" w:cs="Times New Roman"/>
        </w:rPr>
        <w:t xml:space="preserve"> paddings added to the beginning and end of the </w:t>
      </w:r>
      <w:r w:rsidR="00265EDE" w:rsidRPr="000C6C25">
        <w:rPr>
          <w:rFonts w:ascii="Times New Roman" w:hAnsi="Times New Roman" w:cs="Times New Roman"/>
        </w:rPr>
        <w:t>sounds</w:t>
      </w:r>
      <w:r w:rsidRPr="000C6C25">
        <w:rPr>
          <w:rFonts w:ascii="Times New Roman" w:hAnsi="Times New Roman" w:cs="Times New Roman"/>
        </w:rPr>
        <w:t xml:space="preserve"> (~1</w:t>
      </w:r>
      <w:r w:rsidR="00F1068C" w:rsidRPr="000C6C25">
        <w:rPr>
          <w:rFonts w:ascii="Times New Roman" w:hAnsi="Times New Roman" w:cs="Times New Roman"/>
        </w:rPr>
        <w:t>.2</w:t>
      </w:r>
      <w:r w:rsidRPr="000C6C25">
        <w:rPr>
          <w:rFonts w:ascii="Times New Roman" w:hAnsi="Times New Roman" w:cs="Times New Roman"/>
        </w:rPr>
        <w:t xml:space="preserve"> second)</w:t>
      </w:r>
      <w:r w:rsidR="00E8363A" w:rsidRPr="000C6C25">
        <w:rPr>
          <w:rFonts w:ascii="Times New Roman" w:hAnsi="Times New Roman" w:cs="Times New Roman"/>
        </w:rPr>
        <w:t xml:space="preserve"> to avoid problems generated from clicks due to "lost" samples and Windows problem</w:t>
      </w:r>
      <w:r w:rsidR="00265EDE" w:rsidRPr="000C6C25">
        <w:rPr>
          <w:rFonts w:ascii="Times New Roman" w:hAnsi="Times New Roman" w:cs="Times New Roman"/>
        </w:rPr>
        <w:t xml:space="preserve">, </w:t>
      </w:r>
      <w:r w:rsidRPr="000C6C25">
        <w:rPr>
          <w:rFonts w:ascii="Times New Roman" w:hAnsi="Times New Roman" w:cs="Times New Roman"/>
        </w:rPr>
        <w:t>and we will trim them off from the generated sound files, which is what will be done in the next step.</w:t>
      </w:r>
    </w:p>
    <w:p w14:paraId="4637D646" w14:textId="77777777" w:rsidR="00265EDE" w:rsidRPr="000C6C25" w:rsidRDefault="00265EDE" w:rsidP="00265EDE">
      <w:pPr>
        <w:rPr>
          <w:rFonts w:ascii="Times New Roman" w:hAnsi="Times New Roman" w:cs="Times New Roman"/>
        </w:rPr>
      </w:pPr>
    </w:p>
    <w:p w14:paraId="672428AC" w14:textId="77777777" w:rsidR="00A11491" w:rsidRPr="000C6C25" w:rsidRDefault="00A11491" w:rsidP="002F7BDB">
      <w:pPr>
        <w:suppressAutoHyphens/>
        <w:spacing w:line="240" w:lineRule="atLeast"/>
        <w:jc w:val="center"/>
        <w:rPr>
          <w:rFonts w:ascii="Times New Roman" w:hAnsi="Times New Roman" w:cs="Times New Roman"/>
          <w:b/>
          <w:i/>
        </w:rPr>
      </w:pPr>
      <w:r w:rsidRPr="000C6C25">
        <w:rPr>
          <w:rFonts w:ascii="Times New Roman" w:hAnsi="Times New Roman" w:cs="Times New Roman"/>
          <w:b/>
        </w:rPr>
        <w:t xml:space="preserve">How to trim </w:t>
      </w:r>
      <w:r w:rsidR="002F7BDB" w:rsidRPr="000C6C25">
        <w:rPr>
          <w:rFonts w:ascii="Times New Roman" w:hAnsi="Times New Roman" w:cs="Times New Roman"/>
          <w:b/>
        </w:rPr>
        <w:t>sound</w:t>
      </w:r>
      <w:r w:rsidRPr="000C6C25">
        <w:rPr>
          <w:rFonts w:ascii="Times New Roman" w:hAnsi="Times New Roman" w:cs="Times New Roman"/>
          <w:b/>
        </w:rPr>
        <w:t xml:space="preserve"> files using </w:t>
      </w:r>
      <w:r w:rsidRPr="000C6C25">
        <w:rPr>
          <w:rFonts w:ascii="Times New Roman" w:hAnsi="Times New Roman" w:cs="Times New Roman"/>
          <w:b/>
          <w:i/>
        </w:rPr>
        <w:t>Audacity</w:t>
      </w:r>
    </w:p>
    <w:p w14:paraId="7139483D" w14:textId="77777777" w:rsidR="007F066A" w:rsidRPr="000C6C25" w:rsidRDefault="007F066A" w:rsidP="00265EDE">
      <w:pPr>
        <w:numPr>
          <w:ilvl w:val="0"/>
          <w:numId w:val="5"/>
        </w:numPr>
        <w:rPr>
          <w:rFonts w:ascii="Times New Roman" w:hAnsi="Times New Roman" w:cs="Times New Roman"/>
        </w:rPr>
      </w:pPr>
      <w:r w:rsidRPr="000C6C25">
        <w:rPr>
          <w:rFonts w:ascii="Times New Roman" w:hAnsi="Times New Roman" w:cs="Times New Roman"/>
        </w:rPr>
        <w:t xml:space="preserve">Trimming can be done through either Matlab or Audacity. </w:t>
      </w:r>
      <w:r w:rsidR="002D50AA" w:rsidRPr="000C6C25">
        <w:rPr>
          <w:rFonts w:ascii="Times New Roman" w:hAnsi="Times New Roman" w:cs="Times New Roman"/>
        </w:rPr>
        <w:t>We used Audacity.</w:t>
      </w:r>
    </w:p>
    <w:p w14:paraId="3D9552BB" w14:textId="77777777" w:rsidR="00A11491" w:rsidRPr="0094045D" w:rsidRDefault="00A11491" w:rsidP="00466BB5">
      <w:pPr>
        <w:numPr>
          <w:ilvl w:val="0"/>
          <w:numId w:val="5"/>
        </w:numPr>
        <w:rPr>
          <w:rFonts w:ascii="Times New Roman" w:hAnsi="Times New Roman" w:cs="Times New Roman"/>
        </w:rPr>
      </w:pPr>
      <w:r w:rsidRPr="000C6C25">
        <w:rPr>
          <w:rFonts w:ascii="Times New Roman" w:hAnsi="Times New Roman" w:cs="Times New Roman"/>
        </w:rPr>
        <w:t xml:space="preserve">Find </w:t>
      </w:r>
      <w:r w:rsidR="00466BB5" w:rsidRPr="000C6C25">
        <w:rPr>
          <w:rFonts w:ascii="Times New Roman" w:hAnsi="Times New Roman" w:cs="Times New Roman"/>
        </w:rPr>
        <w:t>Audacity</w:t>
      </w:r>
      <w:r w:rsidRPr="000C6C25">
        <w:rPr>
          <w:rFonts w:ascii="Times New Roman" w:hAnsi="Times New Roman" w:cs="Times New Roman"/>
        </w:rPr>
        <w:t xml:space="preserve"> on taskbar, or at "</w:t>
      </w:r>
      <w:r w:rsidR="00466BB5" w:rsidRPr="000C6C25">
        <w:rPr>
          <w:rFonts w:ascii="Times New Roman" w:hAnsi="Times New Roman" w:cs="Times New Roman"/>
        </w:rPr>
        <w:t>C</w:t>
      </w:r>
      <w:r w:rsidR="00466BB5" w:rsidRPr="0094045D">
        <w:rPr>
          <w:rFonts w:ascii="Times New Roman" w:hAnsi="Times New Roman" w:cs="Times New Roman"/>
        </w:rPr>
        <w:t>:\Program Files (x86)\Audacity\audacity.exe"</w:t>
      </w:r>
      <w:r w:rsidRPr="0094045D">
        <w:rPr>
          <w:rFonts w:ascii="Times New Roman" w:hAnsi="Times New Roman" w:cs="Times New Roman"/>
        </w:rPr>
        <w:t>.</w:t>
      </w:r>
    </w:p>
    <w:p w14:paraId="2493B277" w14:textId="6BCA9F55" w:rsidR="004E15BF" w:rsidRPr="003F11AA" w:rsidRDefault="00466BB5" w:rsidP="0021101E">
      <w:pPr>
        <w:numPr>
          <w:ilvl w:val="0"/>
          <w:numId w:val="5"/>
        </w:numPr>
        <w:rPr>
          <w:rFonts w:ascii="Times New Roman" w:hAnsi="Times New Roman" w:cs="Times New Roman"/>
        </w:rPr>
      </w:pPr>
      <w:r w:rsidRPr="003F11AA">
        <w:rPr>
          <w:rFonts w:ascii="Times New Roman" w:hAnsi="Times New Roman" w:cs="Times New Roman"/>
        </w:rPr>
        <w:t xml:space="preserve">Go to File -&gt; </w:t>
      </w:r>
      <w:r w:rsidRPr="000C6C25">
        <w:rPr>
          <w:rFonts w:ascii="Times New Roman" w:hAnsi="Times New Roman" w:cs="Times New Roman"/>
        </w:rPr>
        <w:t>Open -&gt;</w:t>
      </w:r>
      <w:r w:rsidR="007F066A" w:rsidRPr="000C6C25">
        <w:rPr>
          <w:rFonts w:ascii="Times New Roman" w:hAnsi="Times New Roman" w:cs="Times New Roman"/>
        </w:rPr>
        <w:t xml:space="preserve"> </w:t>
      </w:r>
      <w:r w:rsidR="00D05E39" w:rsidRPr="000C6C25">
        <w:rPr>
          <w:rFonts w:ascii="Times New Roman" w:hAnsi="Times New Roman"/>
        </w:rPr>
        <w:t>tt</w:t>
      </w:r>
      <w:r w:rsidR="007F066A" w:rsidRPr="000C6C25">
        <w:rPr>
          <w:rFonts w:ascii="Times New Roman" w:hAnsi="Times New Roman"/>
        </w:rPr>
        <w:t>1</w:t>
      </w:r>
      <w:r w:rsidR="007F066A" w:rsidRPr="000C6C25">
        <w:rPr>
          <w:rFonts w:ascii="Times New Roman" w:hAnsi="Times New Roman" w:cs="Times New Roman"/>
        </w:rPr>
        <w:t>t0.5_3250</w:t>
      </w:r>
      <w:r w:rsidR="00C12629" w:rsidRPr="003F11AA">
        <w:rPr>
          <w:rFonts w:ascii="Times New Roman" w:hAnsi="Times New Roman" w:cs="Times New Roman"/>
        </w:rPr>
        <w:t xml:space="preserve">. </w:t>
      </w:r>
    </w:p>
    <w:p w14:paraId="51325399" w14:textId="3CA94C3E" w:rsidR="007F066A" w:rsidRPr="004E15BF" w:rsidRDefault="007F066A" w:rsidP="0021101E">
      <w:pPr>
        <w:numPr>
          <w:ilvl w:val="0"/>
          <w:numId w:val="5"/>
        </w:numPr>
        <w:rPr>
          <w:rFonts w:ascii="Times New Roman" w:hAnsi="Times New Roman" w:cs="Times New Roman"/>
        </w:rPr>
      </w:pPr>
      <w:r w:rsidRPr="004E15BF">
        <w:rPr>
          <w:rFonts w:ascii="Times New Roman" w:hAnsi="Times New Roman" w:cs="Times New Roman"/>
        </w:rPr>
        <w:t xml:space="preserve">Then a sound wave should be displayed, which lasts 2.2 seconds. The first and last 0.6 seconds </w:t>
      </w:r>
      <w:r w:rsidR="00C12629" w:rsidRPr="004E15BF">
        <w:rPr>
          <w:rFonts w:ascii="Times New Roman" w:hAnsi="Times New Roman" w:cs="Times New Roman"/>
        </w:rPr>
        <w:t>are</w:t>
      </w:r>
      <w:r w:rsidRPr="004E15BF">
        <w:rPr>
          <w:rFonts w:ascii="Times New Roman" w:hAnsi="Times New Roman" w:cs="Times New Roman"/>
        </w:rPr>
        <w:t xml:space="preserve"> </w:t>
      </w:r>
      <w:r w:rsidR="000C6C25">
        <w:rPr>
          <w:rFonts w:ascii="Times New Roman" w:hAnsi="Times New Roman" w:cs="Times New Roman"/>
        </w:rPr>
        <w:t xml:space="preserve">to </w:t>
      </w:r>
      <w:r w:rsidRPr="004E15BF">
        <w:rPr>
          <w:rFonts w:ascii="Times New Roman" w:hAnsi="Times New Roman" w:cs="Times New Roman"/>
        </w:rPr>
        <w:t>be 0s</w:t>
      </w:r>
      <w:r w:rsidR="00C12629" w:rsidRPr="004E15BF">
        <w:rPr>
          <w:rFonts w:ascii="Times New Roman" w:hAnsi="Times New Roman" w:cs="Times New Roman"/>
        </w:rPr>
        <w:t xml:space="preserve"> because we padded them when generating the sounds</w:t>
      </w:r>
      <w:r w:rsidR="00C66AFF">
        <w:rPr>
          <w:rFonts w:ascii="Times New Roman" w:hAnsi="Times New Roman" w:cs="Times New Roman"/>
        </w:rPr>
        <w:t xml:space="preserve"> from Matlab</w:t>
      </w:r>
      <w:r w:rsidR="00C12629" w:rsidRPr="004E15BF">
        <w:rPr>
          <w:rFonts w:ascii="Times New Roman" w:hAnsi="Times New Roman" w:cs="Times New Roman"/>
        </w:rPr>
        <w:t>.</w:t>
      </w:r>
    </w:p>
    <w:p w14:paraId="12BE02A8" w14:textId="573C4A0C" w:rsidR="00CE3EDE" w:rsidRPr="0094045D" w:rsidRDefault="007F066A" w:rsidP="00CE3EDE">
      <w:pPr>
        <w:numPr>
          <w:ilvl w:val="0"/>
          <w:numId w:val="5"/>
        </w:numPr>
        <w:rPr>
          <w:rFonts w:ascii="Times New Roman" w:hAnsi="Times New Roman" w:cs="Times New Roman"/>
        </w:rPr>
      </w:pPr>
      <w:r w:rsidRPr="0094045D">
        <w:rPr>
          <w:rFonts w:ascii="Times New Roman" w:hAnsi="Times New Roman" w:cs="Times New Roman"/>
        </w:rPr>
        <w:t>Select the first 0.6 second. Select edit on top of Audacity and click delete. Repeat for the last 0.6 seconds. The remaining 1 second is the trimmed sound file without paddings.</w:t>
      </w:r>
      <w:r w:rsidR="00CE3EDE" w:rsidRPr="0094045D">
        <w:rPr>
          <w:rFonts w:ascii="Times New Roman" w:hAnsi="Times New Roman" w:cs="Times New Roman"/>
        </w:rPr>
        <w:t xml:space="preserve"> See example figures below.</w:t>
      </w:r>
      <w:r w:rsidR="000C6C25">
        <w:rPr>
          <w:rFonts w:ascii="Times New Roman" w:hAnsi="Times New Roman" w:cs="Times New Roman"/>
        </w:rPr>
        <w:t xml:space="preserve"> In other words, the duration of the vibration is 1 s. This step takes out the 1.2 s padding that was present in the av1 files.</w:t>
      </w:r>
    </w:p>
    <w:p w14:paraId="1E7893FE" w14:textId="36C64E29" w:rsidR="007F066A" w:rsidRPr="0094045D" w:rsidRDefault="007F066A" w:rsidP="007F066A">
      <w:pPr>
        <w:numPr>
          <w:ilvl w:val="0"/>
          <w:numId w:val="5"/>
        </w:numPr>
        <w:rPr>
          <w:rFonts w:ascii="Times New Roman" w:hAnsi="Times New Roman" w:cs="Times New Roman"/>
        </w:rPr>
      </w:pPr>
      <w:r w:rsidRPr="0094045D">
        <w:rPr>
          <w:rFonts w:ascii="Times New Roman" w:hAnsi="Times New Roman" w:cs="Times New Roman"/>
        </w:rPr>
        <w:t xml:space="preserve">Repeat procedure for the rest </w:t>
      </w:r>
      <w:r w:rsidR="00737051">
        <w:rPr>
          <w:rFonts w:ascii="Times New Roman" w:hAnsi="Times New Roman" w:cs="Times New Roman"/>
        </w:rPr>
        <w:t>of the sound files. There are 14</w:t>
      </w:r>
      <w:r w:rsidRPr="0094045D">
        <w:rPr>
          <w:rFonts w:ascii="Times New Roman" w:hAnsi="Times New Roman" w:cs="Times New Roman"/>
        </w:rPr>
        <w:t xml:space="preserve"> sound files in total. </w:t>
      </w:r>
    </w:p>
    <w:p w14:paraId="12D22A27" w14:textId="77777777" w:rsidR="00CE3EDE" w:rsidRPr="0094045D" w:rsidRDefault="00CE3EDE" w:rsidP="007F066A">
      <w:pPr>
        <w:numPr>
          <w:ilvl w:val="0"/>
          <w:numId w:val="5"/>
        </w:numPr>
        <w:rPr>
          <w:rFonts w:ascii="Times New Roman" w:hAnsi="Times New Roman" w:cs="Times New Roman"/>
        </w:rPr>
      </w:pPr>
      <w:r w:rsidRPr="0094045D">
        <w:rPr>
          <w:rFonts w:ascii="Times New Roman" w:hAnsi="Times New Roman" w:cs="Times New Roman"/>
        </w:rPr>
        <w:t xml:space="preserve">All </w:t>
      </w:r>
      <w:r w:rsidR="00225965" w:rsidRPr="0094045D">
        <w:rPr>
          <w:rFonts w:ascii="Times New Roman" w:hAnsi="Times New Roman" w:cs="Times New Roman"/>
        </w:rPr>
        <w:t xml:space="preserve">sound </w:t>
      </w:r>
      <w:r w:rsidRPr="0094045D">
        <w:rPr>
          <w:rFonts w:ascii="Times New Roman" w:hAnsi="Times New Roman" w:cs="Times New Roman"/>
        </w:rPr>
        <w:t xml:space="preserve">files </w:t>
      </w:r>
      <w:r w:rsidR="00225965" w:rsidRPr="0094045D">
        <w:rPr>
          <w:rFonts w:ascii="Times New Roman" w:hAnsi="Times New Roman" w:cs="Times New Roman"/>
        </w:rPr>
        <w:t>for this experiment are</w:t>
      </w:r>
      <w:r w:rsidRPr="0094045D">
        <w:rPr>
          <w:rFonts w:ascii="Times New Roman" w:hAnsi="Times New Roman" w:cs="Times New Roman"/>
        </w:rPr>
        <w:t xml:space="preserve"> </w:t>
      </w:r>
      <w:r w:rsidR="002D50AA" w:rsidRPr="0094045D">
        <w:rPr>
          <w:rFonts w:ascii="Times New Roman" w:hAnsi="Times New Roman" w:cs="Times New Roman"/>
        </w:rPr>
        <w:t>trimmed</w:t>
      </w:r>
      <w:r w:rsidRPr="0094045D">
        <w:rPr>
          <w:rFonts w:ascii="Times New Roman" w:hAnsi="Times New Roman" w:cs="Times New Roman"/>
        </w:rPr>
        <w:t xml:space="preserve"> already. </w:t>
      </w:r>
    </w:p>
    <w:p w14:paraId="23A7DA75" w14:textId="77777777" w:rsidR="00297F98" w:rsidRPr="0094045D" w:rsidRDefault="00297F98" w:rsidP="00297F98">
      <w:pPr>
        <w:rPr>
          <w:rFonts w:ascii="Times New Roman" w:hAnsi="Times New Roman" w:cs="Times New Roman"/>
        </w:rPr>
      </w:pPr>
    </w:p>
    <w:p w14:paraId="79748E7F" w14:textId="77777777" w:rsidR="00297F98" w:rsidRPr="0094045D" w:rsidRDefault="00297F98" w:rsidP="00297F98">
      <w:pPr>
        <w:rPr>
          <w:rFonts w:ascii="Times New Roman" w:hAnsi="Times New Roman" w:cs="Times New Roman"/>
        </w:rPr>
      </w:pPr>
    </w:p>
    <w:p w14:paraId="078B8FBB" w14:textId="79D5F350" w:rsidR="007F066A" w:rsidRPr="0094045D" w:rsidRDefault="00CA7BA7" w:rsidP="007F066A">
      <w:pPr>
        <w:rPr>
          <w:rFonts w:ascii="Times New Roman" w:hAnsi="Times New Roman" w:cs="Times New Roman"/>
        </w:rPr>
      </w:pPr>
      <w:r w:rsidRPr="0094045D">
        <w:rPr>
          <w:rFonts w:ascii="Times New Roman" w:hAnsi="Times New Roman" w:cs="Times New Roman"/>
          <w:noProof/>
        </w:rPr>
        <w:lastRenderedPageBreak/>
        <w:drawing>
          <wp:inline distT="0" distB="0" distL="0" distR="0" wp14:anchorId="15D65E96" wp14:editId="5BB996AB">
            <wp:extent cx="6391275" cy="2181225"/>
            <wp:effectExtent l="0" t="0" r="0" b="0"/>
            <wp:docPr id="5" name="Picture 5" descr="t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i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1275" cy="2181225"/>
                    </a:xfrm>
                    <a:prstGeom prst="rect">
                      <a:avLst/>
                    </a:prstGeom>
                    <a:noFill/>
                    <a:ln>
                      <a:noFill/>
                    </a:ln>
                  </pic:spPr>
                </pic:pic>
              </a:graphicData>
            </a:graphic>
          </wp:inline>
        </w:drawing>
      </w:r>
    </w:p>
    <w:p w14:paraId="1015BA80" w14:textId="187F8A3C" w:rsidR="00A11491" w:rsidRPr="0094045D" w:rsidRDefault="00CA7BA7" w:rsidP="00265EDE">
      <w:pPr>
        <w:rPr>
          <w:rFonts w:ascii="Times New Roman" w:hAnsi="Times New Roman" w:cs="Times New Roman"/>
        </w:rPr>
      </w:pPr>
      <w:r w:rsidRPr="0094045D">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5BF76F8A" wp14:editId="7675991B">
                <wp:simplePos x="0" y="0"/>
                <wp:positionH relativeFrom="column">
                  <wp:posOffset>2504440</wp:posOffset>
                </wp:positionH>
                <wp:positionV relativeFrom="paragraph">
                  <wp:posOffset>114935</wp:posOffset>
                </wp:positionV>
                <wp:extent cx="2449195" cy="7226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722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4C6205" w14:textId="77777777" w:rsidR="004771DE" w:rsidRPr="007D0ED6" w:rsidRDefault="004771DE" w:rsidP="003343AB">
                            <w:pPr>
                              <w:rPr>
                                <w:rFonts w:ascii="Times New Roman" w:hAnsi="Times New Roman" w:cs="Times New Roman"/>
                              </w:rPr>
                            </w:pPr>
                            <w:r>
                              <w:rPr>
                                <w:rFonts w:ascii="Times New Roman" w:hAnsi="Times New Roman" w:cs="Times New Roman"/>
                              </w:rPr>
                              <w:t>Sound File Trimming in Audacity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F76F8A" id="Text Box 2" o:spid="_x0000_s1027" type="#_x0000_t202" style="position:absolute;margin-left:197.2pt;margin-top:9.05pt;width:192.85pt;height:56.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cHhQIAABY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" stroked="f">
                <v:textbox>
                  <w:txbxContent>
                    <w:p w14:paraId="584C6205" w14:textId="77777777" w:rsidR="004771DE" w:rsidRPr="007D0ED6" w:rsidRDefault="004771DE" w:rsidP="003343AB">
                      <w:pPr>
                        <w:rPr>
                          <w:rFonts w:ascii="Times New Roman" w:hAnsi="Times New Roman" w:cs="Times New Roman"/>
                        </w:rPr>
                      </w:pPr>
                      <w:r>
                        <w:rPr>
                          <w:rFonts w:ascii="Times New Roman" w:hAnsi="Times New Roman" w:cs="Times New Roman"/>
                        </w:rPr>
                        <w:t>Sound File Trimming in Audacity</w:t>
                      </w:r>
                    </w:p>
                  </w:txbxContent>
                </v:textbox>
              </v:shape>
            </w:pict>
          </mc:Fallback>
        </mc:AlternateContent>
      </w:r>
    </w:p>
    <w:p w14:paraId="2CA07181" w14:textId="77777777" w:rsidR="00A11491" w:rsidRPr="0094045D" w:rsidRDefault="00A11491" w:rsidP="00265EDE">
      <w:pPr>
        <w:rPr>
          <w:rFonts w:ascii="Times New Roman" w:hAnsi="Times New Roman" w:cs="Times New Roman"/>
        </w:rPr>
      </w:pPr>
    </w:p>
    <w:p w14:paraId="222F33C3" w14:textId="77777777" w:rsidR="003343AB" w:rsidRPr="0094045D" w:rsidRDefault="003343AB" w:rsidP="003343AB">
      <w:pPr>
        <w:rPr>
          <w:rFonts w:ascii="Times New Roman" w:hAnsi="Times New Roman" w:cs="Times New Roman"/>
          <w:u w:val="single"/>
        </w:rPr>
      </w:pPr>
    </w:p>
    <w:p w14:paraId="1F506DE3" w14:textId="07E74229" w:rsidR="00CA7BA7" w:rsidRPr="0094045D" w:rsidRDefault="00CA7BA7" w:rsidP="00CA7BA7">
      <w:pPr>
        <w:pStyle w:val="Heading1"/>
        <w:rPr>
          <w:rFonts w:cs="Times New Roman"/>
          <w:szCs w:val="24"/>
        </w:rPr>
      </w:pPr>
      <w:r w:rsidRPr="0094045D">
        <w:rPr>
          <w:rFonts w:cs="Times New Roman"/>
          <w:szCs w:val="24"/>
        </w:rPr>
        <w:t>Design for TT1</w:t>
      </w:r>
    </w:p>
    <w:p w14:paraId="37F4310E" w14:textId="77777777" w:rsidR="00CA7BA7" w:rsidRPr="003F11AA" w:rsidRDefault="00CA7BA7" w:rsidP="00CA7BA7">
      <w:pPr>
        <w:suppressAutoHyphens/>
        <w:spacing w:line="240" w:lineRule="atLeast"/>
        <w:rPr>
          <w:rFonts w:ascii="Times New Roman" w:hAnsi="Times New Roman" w:cs="Times New Roman"/>
          <w:b/>
          <w:spacing w:val="-2"/>
        </w:rPr>
      </w:pPr>
      <w:r w:rsidRPr="003F11AA">
        <w:rPr>
          <w:rFonts w:ascii="Times New Roman" w:hAnsi="Times New Roman" w:cs="Times New Roman"/>
          <w:spacing w:val="-2"/>
        </w:rPr>
        <w:t>There are two variables in this experiment</w:t>
      </w:r>
      <w:r w:rsidRPr="003F11AA">
        <w:rPr>
          <w:rFonts w:ascii="Times New Roman" w:hAnsi="Times New Roman" w:cs="Times New Roman"/>
          <w:b/>
          <w:spacing w:val="-2"/>
        </w:rPr>
        <w:t>.</w:t>
      </w:r>
    </w:p>
    <w:p w14:paraId="2E0AB224" w14:textId="77777777" w:rsidR="00CA7BA7" w:rsidRPr="003F11AA" w:rsidRDefault="00CA7BA7" w:rsidP="00CA7BA7">
      <w:pPr>
        <w:suppressAutoHyphens/>
        <w:spacing w:line="240" w:lineRule="atLeast"/>
        <w:rPr>
          <w:rFonts w:ascii="Times New Roman" w:hAnsi="Times New Roman" w:cs="Times New Roman"/>
          <w:spacing w:val="-2"/>
        </w:rPr>
      </w:pPr>
      <w:r w:rsidRPr="003F11AA">
        <w:rPr>
          <w:rFonts w:ascii="Times New Roman" w:hAnsi="Times New Roman" w:cs="Times New Roman"/>
          <w:b/>
          <w:spacing w:val="-2"/>
        </w:rPr>
        <w:t>Actual TTC when tactor stimulus ended (</w:t>
      </w:r>
      <w:r>
        <w:rPr>
          <w:rFonts w:ascii="Times New Roman" w:hAnsi="Times New Roman" w:cs="Times New Roman"/>
          <w:b/>
          <w:spacing w:val="-2"/>
        </w:rPr>
        <w:t>7</w:t>
      </w:r>
      <w:r w:rsidRPr="003F11AA">
        <w:rPr>
          <w:rFonts w:ascii="Times New Roman" w:hAnsi="Times New Roman" w:cs="Times New Roman"/>
          <w:b/>
          <w:spacing w:val="-2"/>
        </w:rPr>
        <w:t xml:space="preserve">, within): </w:t>
      </w:r>
      <w:r w:rsidRPr="003F11AA">
        <w:rPr>
          <w:rFonts w:ascii="Times New Roman" w:hAnsi="Times New Roman" w:cs="Times New Roman"/>
          <w:spacing w:val="-2"/>
        </w:rPr>
        <w:t>0.5s, 1s, 1.5s, 2s, 2.5s, 3s</w:t>
      </w:r>
      <w:r>
        <w:rPr>
          <w:rFonts w:ascii="Times New Roman" w:hAnsi="Times New Roman" w:cs="Times New Roman"/>
          <w:spacing w:val="-2"/>
        </w:rPr>
        <w:t>, 6s</w:t>
      </w:r>
    </w:p>
    <w:p w14:paraId="6B60D090" w14:textId="77777777" w:rsidR="00CA7BA7" w:rsidRPr="0094045D" w:rsidRDefault="00CA7BA7" w:rsidP="00CA7BA7">
      <w:pPr>
        <w:suppressAutoHyphens/>
        <w:spacing w:line="240" w:lineRule="atLeast"/>
        <w:rPr>
          <w:rFonts w:ascii="Times New Roman" w:hAnsi="Times New Roman" w:cs="Times New Roman"/>
          <w:spacing w:val="-2"/>
        </w:rPr>
      </w:pPr>
      <w:r w:rsidRPr="003F11AA">
        <w:rPr>
          <w:rFonts w:ascii="Times New Roman" w:hAnsi="Times New Roman" w:cs="Times New Roman"/>
          <w:b/>
          <w:spacing w:val="-2"/>
        </w:rPr>
        <w:t xml:space="preserve">Final distance (2, within): </w:t>
      </w:r>
      <w:r w:rsidRPr="003F11AA">
        <w:rPr>
          <w:rFonts w:ascii="Times New Roman" w:hAnsi="Times New Roman" w:cs="Times New Roman"/>
          <w:spacing w:val="-2"/>
        </w:rPr>
        <w:t>Near, Far</w:t>
      </w:r>
    </w:p>
    <w:p w14:paraId="7C2E1B12" w14:textId="77777777" w:rsidR="00CA7BA7" w:rsidRPr="0094045D" w:rsidRDefault="00CA7BA7" w:rsidP="00CA7BA7">
      <w:pPr>
        <w:suppressAutoHyphens/>
        <w:spacing w:line="240" w:lineRule="atLeast"/>
        <w:rPr>
          <w:rFonts w:ascii="Times New Roman" w:hAnsi="Times New Roman" w:cs="Times New Roman"/>
          <w:spacing w:val="-2"/>
        </w:rPr>
      </w:pPr>
    </w:p>
    <w:p w14:paraId="053E68D4" w14:textId="30AA0472" w:rsidR="00040128" w:rsidRPr="0094045D" w:rsidRDefault="00CA7BA7" w:rsidP="00CA7BA7">
      <w:pPr>
        <w:suppressAutoHyphens/>
        <w:spacing w:line="240" w:lineRule="atLeast"/>
        <w:rPr>
          <w:rFonts w:ascii="Times New Roman" w:hAnsi="Times New Roman" w:cs="Times New Roman"/>
          <w:spacing w:val="-2"/>
        </w:rPr>
      </w:pPr>
      <w:r w:rsidRPr="0094045D">
        <w:rPr>
          <w:rFonts w:ascii="Times New Roman" w:hAnsi="Times New Roman" w:cs="Times New Roman"/>
          <w:spacing w:val="-2"/>
        </w:rPr>
        <w:t>NOTE</w:t>
      </w:r>
      <w:r w:rsidR="00040128">
        <w:rPr>
          <w:rFonts w:ascii="Times New Roman" w:hAnsi="Times New Roman" w:cs="Times New Roman"/>
          <w:spacing w:val="-2"/>
        </w:rPr>
        <w:t>S</w:t>
      </w:r>
      <w:r w:rsidRPr="0094045D">
        <w:rPr>
          <w:rFonts w:ascii="Times New Roman" w:hAnsi="Times New Roman" w:cs="Times New Roman"/>
          <w:spacing w:val="-2"/>
        </w:rPr>
        <w:t xml:space="preserve">: </w:t>
      </w:r>
      <w:r w:rsidR="00040128">
        <w:rPr>
          <w:rFonts w:ascii="Times New Roman" w:hAnsi="Times New Roman" w:cs="Times New Roman"/>
          <w:spacing w:val="-2"/>
        </w:rPr>
        <w:t xml:space="preserve">1. </w:t>
      </w:r>
      <w:r w:rsidRPr="0094045D">
        <w:rPr>
          <w:rFonts w:ascii="Times New Roman" w:hAnsi="Times New Roman" w:cs="Times New Roman"/>
          <w:spacing w:val="-2"/>
        </w:rPr>
        <w:t>The far distance has a higher velocity than the near distance</w:t>
      </w:r>
      <w:r>
        <w:rPr>
          <w:rFonts w:ascii="Times New Roman" w:hAnsi="Times New Roman" w:cs="Times New Roman"/>
          <w:spacing w:val="-2"/>
        </w:rPr>
        <w:t xml:space="preserve">, therefore there are </w:t>
      </w:r>
      <w:r w:rsidRPr="002F622E">
        <w:rPr>
          <w:rFonts w:ascii="Times New Roman" w:hAnsi="Times New Roman" w:cs="Times New Roman"/>
          <w:spacing w:val="-2"/>
        </w:rPr>
        <w:t xml:space="preserve">2*7 = 14 different speeds, which are </w:t>
      </w:r>
      <w:r>
        <w:rPr>
          <w:rFonts w:ascii="Times New Roman" w:hAnsi="Times New Roman" w:cs="Times New Roman"/>
          <w:spacing w:val="-2"/>
        </w:rPr>
        <w:t xml:space="preserve">140 &amp; 340, </w:t>
      </w:r>
      <w:r w:rsidRPr="002F622E">
        <w:rPr>
          <w:rFonts w:ascii="Times New Roman" w:hAnsi="Times New Roman" w:cs="Times New Roman"/>
          <w:spacing w:val="-2"/>
        </w:rPr>
        <w:t>130 &amp; 330,</w:t>
      </w:r>
      <w:r>
        <w:rPr>
          <w:rFonts w:ascii="Times New Roman" w:hAnsi="Times New Roman" w:cs="Times New Roman"/>
          <w:spacing w:val="-2"/>
        </w:rPr>
        <w:t xml:space="preserve"> 120 &amp; 320, 110 &amp; 310, 100 &amp; 300, 90 &amp; 290,</w:t>
      </w:r>
      <w:r w:rsidR="00DB743B">
        <w:rPr>
          <w:rFonts w:ascii="Times New Roman" w:hAnsi="Times New Roman" w:cs="Times New Roman"/>
          <w:spacing w:val="-2"/>
        </w:rPr>
        <w:t xml:space="preserve"> and 30 &amp; 230 ft/s for the 7 scenes listed above, respectively.</w:t>
      </w:r>
      <w:r w:rsidR="00040128">
        <w:rPr>
          <w:rFonts w:ascii="Times New Roman" w:hAnsi="Times New Roman" w:cs="Times New Roman"/>
          <w:spacing w:val="-2"/>
        </w:rPr>
        <w:t xml:space="preserve"> 2.</w:t>
      </w:r>
      <w:bookmarkStart w:id="0" w:name="_GoBack"/>
      <w:bookmarkEnd w:id="0"/>
      <w:r w:rsidR="00040128">
        <w:rPr>
          <w:rFonts w:ascii="Times New Roman" w:hAnsi="Times New Roman" w:cs="Times New Roman"/>
          <w:spacing w:val="-2"/>
        </w:rPr>
        <w:t xml:space="preserve"> The 6-s TTC was created by looking at the pattern of velocities in the other scenes; an increase of 1 s in TTC resulted in a drop in velocity of 20 units</w:t>
      </w:r>
    </w:p>
    <w:p w14:paraId="7B452F4B" w14:textId="77777777" w:rsidR="00040128" w:rsidRDefault="00040128" w:rsidP="00B71E0F">
      <w:pPr>
        <w:jc w:val="center"/>
        <w:rPr>
          <w:rFonts w:ascii="Times New Roman" w:hAnsi="Times New Roman" w:cs="Times New Roman"/>
          <w:b/>
          <w:bCs/>
        </w:rPr>
      </w:pPr>
    </w:p>
    <w:p w14:paraId="61086C08" w14:textId="38AA6082" w:rsidR="00265EDE" w:rsidRPr="0094045D" w:rsidRDefault="00D7149C" w:rsidP="00B71E0F">
      <w:pPr>
        <w:jc w:val="center"/>
        <w:rPr>
          <w:rFonts w:ascii="Times New Roman" w:hAnsi="Times New Roman" w:cs="Times New Roman"/>
          <w:b/>
          <w:bCs/>
        </w:rPr>
      </w:pPr>
      <w:r w:rsidRPr="0094045D">
        <w:rPr>
          <w:rFonts w:ascii="Times New Roman" w:hAnsi="Times New Roman" w:cs="Times New Roman"/>
          <w:b/>
          <w:bCs/>
        </w:rPr>
        <w:t>P</w:t>
      </w:r>
      <w:r w:rsidR="00265EDE" w:rsidRPr="0094045D">
        <w:rPr>
          <w:rFonts w:ascii="Times New Roman" w:hAnsi="Times New Roman" w:cs="Times New Roman"/>
          <w:b/>
          <w:bCs/>
        </w:rPr>
        <w:t>re-experiment Maneuvers</w:t>
      </w:r>
    </w:p>
    <w:p w14:paraId="1B2558C8" w14:textId="77777777" w:rsidR="00D7149C" w:rsidRPr="0094045D" w:rsidRDefault="00D7149C" w:rsidP="00D7149C">
      <w:pPr>
        <w:tabs>
          <w:tab w:val="left" w:pos="0"/>
          <w:tab w:val="left" w:pos="720"/>
          <w:tab w:val="left" w:pos="1080"/>
          <w:tab w:val="left" w:pos="1440"/>
        </w:tabs>
        <w:suppressAutoHyphens/>
        <w:spacing w:line="240" w:lineRule="atLeast"/>
        <w:jc w:val="center"/>
        <w:rPr>
          <w:rFonts w:ascii="Times New Roman" w:hAnsi="Times New Roman" w:cs="Times New Roman"/>
          <w:b/>
          <w:bCs/>
        </w:rPr>
      </w:pPr>
    </w:p>
    <w:p w14:paraId="02CBBD63" w14:textId="77777777" w:rsidR="00D7149C" w:rsidRPr="0094045D" w:rsidRDefault="00D7149C" w:rsidP="00D7149C">
      <w:pPr>
        <w:rPr>
          <w:rFonts w:ascii="Times New Roman" w:hAnsi="Times New Roman" w:cs="Times New Roman"/>
          <w:b/>
          <w:color w:val="000000"/>
        </w:rPr>
      </w:pPr>
      <w:r w:rsidRPr="0094045D">
        <w:rPr>
          <w:rFonts w:ascii="Times New Roman" w:hAnsi="Times New Roman" w:cs="Times New Roman"/>
          <w:b/>
          <w:color w:val="000000"/>
        </w:rPr>
        <w:t>Experimetrix (derived from approved IRB)</w:t>
      </w:r>
    </w:p>
    <w:p w14:paraId="5D2D3270" w14:textId="001C1276" w:rsidR="00D7149C" w:rsidRPr="0094045D" w:rsidRDefault="00D7149C" w:rsidP="00D7149C">
      <w:pPr>
        <w:ind w:firstLine="360"/>
        <w:rPr>
          <w:rFonts w:ascii="Times New Roman" w:hAnsi="Times New Roman" w:cs="Times New Roman"/>
          <w:color w:val="000000"/>
          <w:shd w:val="clear" w:color="auto" w:fill="FFFFFF"/>
        </w:rPr>
      </w:pPr>
      <w:r w:rsidRPr="0094045D">
        <w:rPr>
          <w:rFonts w:ascii="Times New Roman" w:hAnsi="Times New Roman" w:cs="Times New Roman"/>
          <w:b/>
          <w:color w:val="000000"/>
        </w:rPr>
        <w:t>Criteria</w:t>
      </w:r>
      <w:r w:rsidR="00A56CF3">
        <w:rPr>
          <w:rFonts w:ascii="Times New Roman" w:hAnsi="Times New Roman" w:cs="Times New Roman"/>
          <w:b/>
          <w:color w:val="000000"/>
        </w:rPr>
        <w:t xml:space="preserve"> (put in experimetrix)</w:t>
      </w:r>
      <w:r w:rsidRPr="0094045D">
        <w:rPr>
          <w:rFonts w:ascii="Times New Roman" w:hAnsi="Times New Roman" w:cs="Times New Roman"/>
          <w:b/>
          <w:color w:val="000000"/>
        </w:rPr>
        <w:t xml:space="preserve">. </w:t>
      </w:r>
      <w:r w:rsidRPr="0094045D">
        <w:rPr>
          <w:rFonts w:ascii="Times New Roman" w:hAnsi="Times New Roman" w:cs="Times New Roman"/>
          <w:color w:val="000000"/>
          <w:shd w:val="clear" w:color="auto" w:fill="FFFFFF"/>
        </w:rPr>
        <w:t xml:space="preserve">Participants must be 18 and have normal or corrected-to-normal vision, no color blindness or other visual deficiencies. Participants must have normal hearing and normal motor control. </w:t>
      </w:r>
    </w:p>
    <w:p w14:paraId="29F4EABA" w14:textId="015A46BB" w:rsidR="00D7149C" w:rsidRPr="0094045D" w:rsidRDefault="00D7149C" w:rsidP="00D7149C">
      <w:pPr>
        <w:ind w:firstLine="360"/>
        <w:rPr>
          <w:rFonts w:ascii="Times New Roman" w:hAnsi="Times New Roman" w:cs="Times New Roman"/>
          <w:i/>
          <w:color w:val="000000"/>
          <w:shd w:val="clear" w:color="auto" w:fill="FFFFFF"/>
        </w:rPr>
      </w:pPr>
      <w:r w:rsidRPr="0094045D">
        <w:rPr>
          <w:rFonts w:ascii="Times New Roman" w:hAnsi="Times New Roman" w:cs="Times New Roman"/>
          <w:b/>
          <w:color w:val="000000"/>
          <w:shd w:val="clear" w:color="auto" w:fill="FFFFFF"/>
        </w:rPr>
        <w:t>Time.</w:t>
      </w:r>
      <w:r w:rsidRPr="0094045D">
        <w:rPr>
          <w:rFonts w:ascii="Times New Roman" w:hAnsi="Times New Roman" w:cs="Times New Roman"/>
          <w:color w:val="000000"/>
          <w:shd w:val="clear" w:color="auto" w:fill="FFFFFF"/>
        </w:rPr>
        <w:t xml:space="preserve"> TT1 will take about</w:t>
      </w:r>
      <w:r w:rsidR="00CA7BA7">
        <w:rPr>
          <w:rFonts w:ascii="Times New Roman" w:hAnsi="Times New Roman" w:cs="Times New Roman"/>
          <w:color w:val="000000"/>
          <w:shd w:val="clear" w:color="auto" w:fill="FFFFFF"/>
        </w:rPr>
        <w:t xml:space="preserve"> </w:t>
      </w:r>
      <w:r w:rsidR="00765D85">
        <w:rPr>
          <w:rFonts w:ascii="Times New Roman" w:hAnsi="Times New Roman" w:cs="Times New Roman"/>
          <w:color w:val="000000"/>
          <w:shd w:val="clear" w:color="auto" w:fill="FFFFFF"/>
        </w:rPr>
        <w:t xml:space="preserve">20 minutes. Schedule slots every </w:t>
      </w:r>
      <w:r w:rsidR="00CA7BA7">
        <w:rPr>
          <w:rFonts w:ascii="Times New Roman" w:hAnsi="Times New Roman" w:cs="Times New Roman"/>
          <w:color w:val="000000"/>
          <w:shd w:val="clear" w:color="auto" w:fill="FFFFFF"/>
        </w:rPr>
        <w:t>30 minutes.</w:t>
      </w:r>
      <w:r w:rsidRPr="0094045D">
        <w:rPr>
          <w:rFonts w:ascii="Times New Roman" w:hAnsi="Times New Roman" w:cs="Times New Roman"/>
          <w:color w:val="000000"/>
          <w:shd w:val="clear" w:color="auto" w:fill="FFFFFF"/>
        </w:rPr>
        <w:t xml:space="preserve"> </w:t>
      </w:r>
    </w:p>
    <w:p w14:paraId="717240FD" w14:textId="77777777" w:rsidR="004A7B62" w:rsidRDefault="004A7B62" w:rsidP="00265EDE">
      <w:pPr>
        <w:tabs>
          <w:tab w:val="left" w:pos="0"/>
          <w:tab w:val="left" w:pos="720"/>
          <w:tab w:val="left" w:pos="1080"/>
          <w:tab w:val="left" w:pos="1440"/>
        </w:tabs>
        <w:suppressAutoHyphens/>
        <w:spacing w:line="240" w:lineRule="atLeast"/>
        <w:rPr>
          <w:rFonts w:ascii="Times New Roman" w:hAnsi="Times New Roman" w:cs="Times New Roman"/>
          <w:b/>
        </w:rPr>
      </w:pPr>
    </w:p>
    <w:p w14:paraId="5A0CF81A" w14:textId="268FB07C" w:rsidR="00262BD6" w:rsidRPr="0094045D" w:rsidRDefault="00262BD6" w:rsidP="00265EDE">
      <w:pPr>
        <w:tabs>
          <w:tab w:val="left" w:pos="0"/>
          <w:tab w:val="left" w:pos="720"/>
          <w:tab w:val="left" w:pos="1080"/>
          <w:tab w:val="left" w:pos="1440"/>
        </w:tabs>
        <w:suppressAutoHyphens/>
        <w:spacing w:line="240" w:lineRule="atLeast"/>
        <w:rPr>
          <w:rFonts w:ascii="Times New Roman" w:hAnsi="Times New Roman" w:cs="Times New Roman"/>
          <w:b/>
        </w:rPr>
      </w:pPr>
      <w:r w:rsidRPr="0094045D">
        <w:rPr>
          <w:rFonts w:ascii="Times New Roman" w:hAnsi="Times New Roman" w:cs="Times New Roman"/>
          <w:b/>
        </w:rPr>
        <w:t>Materials needed</w:t>
      </w:r>
    </w:p>
    <w:p w14:paraId="3E96F063" w14:textId="289E9DAE" w:rsidR="00262BD6" w:rsidRPr="000C6C25" w:rsidRDefault="0093447C" w:rsidP="00265EDE">
      <w:pPr>
        <w:tabs>
          <w:tab w:val="left" w:pos="0"/>
          <w:tab w:val="left" w:pos="720"/>
          <w:tab w:val="left" w:pos="1080"/>
          <w:tab w:val="left" w:pos="1440"/>
        </w:tabs>
        <w:suppressAutoHyphens/>
        <w:spacing w:line="240" w:lineRule="atLeast"/>
        <w:rPr>
          <w:rFonts w:ascii="Times New Roman" w:hAnsi="Times New Roman" w:cs="Times New Roman"/>
        </w:rPr>
      </w:pPr>
      <w:r w:rsidRPr="0094045D">
        <w:rPr>
          <w:rFonts w:ascii="Times New Roman" w:hAnsi="Times New Roman" w:cs="Times New Roman"/>
        </w:rPr>
        <w:t xml:space="preserve">1. </w:t>
      </w:r>
      <w:r w:rsidR="00262BD6" w:rsidRPr="000C6C25">
        <w:rPr>
          <w:rFonts w:ascii="Times New Roman" w:hAnsi="Times New Roman" w:cs="Times New Roman"/>
        </w:rPr>
        <w:t xml:space="preserve">This protocol, consent form (including blanks), run table, and survey (open word doc </w:t>
      </w:r>
      <w:r w:rsidR="00C2002E" w:rsidRPr="000C6C25">
        <w:rPr>
          <w:rFonts w:ascii="Times New Roman" w:hAnsi="Times New Roman" w:cs="Times New Roman"/>
        </w:rPr>
        <w:t>that has qualtrics</w:t>
      </w:r>
      <w:r w:rsidR="00262BD6" w:rsidRPr="000C6C25">
        <w:rPr>
          <w:rFonts w:ascii="Times New Roman" w:hAnsi="Times New Roman" w:cs="Times New Roman"/>
        </w:rPr>
        <w:t xml:space="preserve"> survey links)</w:t>
      </w:r>
    </w:p>
    <w:p w14:paraId="3F90D1DE" w14:textId="77777777" w:rsidR="00262BD6" w:rsidRPr="0094045D" w:rsidRDefault="00262BD6" w:rsidP="00265EDE">
      <w:pPr>
        <w:tabs>
          <w:tab w:val="left" w:pos="0"/>
          <w:tab w:val="left" w:pos="720"/>
          <w:tab w:val="left" w:pos="1080"/>
          <w:tab w:val="left" w:pos="1440"/>
        </w:tabs>
        <w:suppressAutoHyphens/>
        <w:spacing w:line="240" w:lineRule="atLeast"/>
        <w:rPr>
          <w:rFonts w:ascii="Times New Roman" w:hAnsi="Times New Roman" w:cs="Times New Roman"/>
        </w:rPr>
      </w:pPr>
      <w:r w:rsidRPr="000C6C25">
        <w:rPr>
          <w:rFonts w:ascii="Times New Roman" w:hAnsi="Times New Roman" w:cs="Times New Roman"/>
        </w:rPr>
        <w:t>2. Pen</w:t>
      </w:r>
    </w:p>
    <w:p w14:paraId="31D00B90" w14:textId="77777777" w:rsidR="009C2600" w:rsidRDefault="00CB23E5" w:rsidP="00265EDE">
      <w:pPr>
        <w:tabs>
          <w:tab w:val="left" w:pos="0"/>
          <w:tab w:val="left" w:pos="720"/>
          <w:tab w:val="left" w:pos="1080"/>
          <w:tab w:val="left" w:pos="1440"/>
        </w:tabs>
        <w:suppressAutoHyphens/>
        <w:spacing w:line="240" w:lineRule="atLeast"/>
        <w:rPr>
          <w:rFonts w:ascii="Times New Roman" w:hAnsi="Times New Roman" w:cs="Times New Roman"/>
        </w:rPr>
      </w:pPr>
      <w:r w:rsidRPr="0094045D">
        <w:rPr>
          <w:rFonts w:ascii="Times New Roman" w:hAnsi="Times New Roman" w:cs="Times New Roman"/>
        </w:rPr>
        <w:t>3. One</w:t>
      </w:r>
      <w:r w:rsidR="009C2600" w:rsidRPr="0094045D">
        <w:rPr>
          <w:rFonts w:ascii="Times New Roman" w:hAnsi="Times New Roman" w:cs="Times New Roman"/>
        </w:rPr>
        <w:t xml:space="preserve"> C-2 tactor connected to sound card and amplifier</w:t>
      </w:r>
    </w:p>
    <w:p w14:paraId="15586BF5" w14:textId="77777777" w:rsidR="002F0FD8" w:rsidRDefault="00FE0A0B" w:rsidP="00265EDE">
      <w:pPr>
        <w:tabs>
          <w:tab w:val="left" w:pos="0"/>
          <w:tab w:val="left" w:pos="720"/>
          <w:tab w:val="left" w:pos="1080"/>
          <w:tab w:val="left" w:pos="1440"/>
        </w:tabs>
        <w:suppressAutoHyphens/>
        <w:spacing w:line="240" w:lineRule="atLeast"/>
        <w:rPr>
          <w:rFonts w:ascii="Times New Roman" w:hAnsi="Times New Roman" w:cs="Times New Roman"/>
        </w:rPr>
      </w:pPr>
      <w:r>
        <w:rPr>
          <w:rFonts w:ascii="Times New Roman" w:hAnsi="Times New Roman" w:cs="Times New Roman"/>
        </w:rPr>
        <w:t>4. Goggles or glasses that occlude vision</w:t>
      </w:r>
    </w:p>
    <w:p w14:paraId="7C3244E8" w14:textId="77777777" w:rsidR="00FE0A0B" w:rsidRDefault="00FE0A0B" w:rsidP="00265EDE">
      <w:pPr>
        <w:tabs>
          <w:tab w:val="left" w:pos="0"/>
          <w:tab w:val="left" w:pos="720"/>
          <w:tab w:val="left" w:pos="1080"/>
          <w:tab w:val="left" w:pos="1440"/>
        </w:tabs>
        <w:suppressAutoHyphens/>
        <w:spacing w:line="240" w:lineRule="atLeast"/>
        <w:rPr>
          <w:rFonts w:ascii="Times New Roman" w:hAnsi="Times New Roman" w:cs="Times New Roman"/>
        </w:rPr>
      </w:pPr>
      <w:r>
        <w:rPr>
          <w:rFonts w:ascii="Times New Roman" w:hAnsi="Times New Roman" w:cs="Times New Roman"/>
        </w:rPr>
        <w:t>5. Sound damping headphones</w:t>
      </w:r>
    </w:p>
    <w:p w14:paraId="2F8A6D3F" w14:textId="55A516EC" w:rsidR="00FE0A0B" w:rsidRDefault="00FE0A0B" w:rsidP="00265EDE">
      <w:pPr>
        <w:tabs>
          <w:tab w:val="left" w:pos="0"/>
          <w:tab w:val="left" w:pos="720"/>
          <w:tab w:val="left" w:pos="1080"/>
          <w:tab w:val="left" w:pos="1440"/>
        </w:tabs>
        <w:suppressAutoHyphens/>
        <w:spacing w:line="240" w:lineRule="atLeast"/>
        <w:rPr>
          <w:rFonts w:ascii="Times New Roman" w:hAnsi="Times New Roman" w:cs="Times New Roman"/>
        </w:rPr>
      </w:pPr>
      <w:r>
        <w:rPr>
          <w:rFonts w:ascii="Times New Roman" w:hAnsi="Times New Roman" w:cs="Times New Roman"/>
        </w:rPr>
        <w:t>6. Sound damping box for tactor</w:t>
      </w:r>
    </w:p>
    <w:p w14:paraId="396D4B27" w14:textId="06E1662D" w:rsidR="00A56CF3" w:rsidRPr="0094045D" w:rsidRDefault="00A56CF3" w:rsidP="00265EDE">
      <w:pPr>
        <w:tabs>
          <w:tab w:val="left" w:pos="0"/>
          <w:tab w:val="left" w:pos="720"/>
          <w:tab w:val="left" w:pos="1080"/>
          <w:tab w:val="left" w:pos="1440"/>
        </w:tabs>
        <w:suppressAutoHyphens/>
        <w:spacing w:line="240" w:lineRule="atLeast"/>
        <w:rPr>
          <w:rFonts w:ascii="Times New Roman" w:hAnsi="Times New Roman" w:cs="Times New Roman"/>
        </w:rPr>
      </w:pPr>
      <w:r>
        <w:rPr>
          <w:rFonts w:ascii="Times New Roman" w:hAnsi="Times New Roman" w:cs="Times New Roman"/>
        </w:rPr>
        <w:t>7. Baby wipes</w:t>
      </w:r>
    </w:p>
    <w:p w14:paraId="6C8DD231" w14:textId="77777777" w:rsidR="00262BD6" w:rsidRPr="0094045D" w:rsidRDefault="00262BD6" w:rsidP="00265EDE">
      <w:pPr>
        <w:tabs>
          <w:tab w:val="left" w:pos="0"/>
          <w:tab w:val="left" w:pos="720"/>
          <w:tab w:val="left" w:pos="1080"/>
          <w:tab w:val="left" w:pos="1440"/>
        </w:tabs>
        <w:suppressAutoHyphens/>
        <w:spacing w:line="240" w:lineRule="atLeast"/>
        <w:rPr>
          <w:rFonts w:ascii="Times New Roman" w:hAnsi="Times New Roman" w:cs="Times New Roman"/>
        </w:rPr>
      </w:pPr>
    </w:p>
    <w:p w14:paraId="17C58682" w14:textId="77777777" w:rsidR="00CB23E5" w:rsidRPr="0094045D" w:rsidRDefault="00CB23E5" w:rsidP="00CB23E5">
      <w:pPr>
        <w:tabs>
          <w:tab w:val="left" w:pos="0"/>
          <w:tab w:val="left" w:pos="1080"/>
          <w:tab w:val="left" w:pos="1440"/>
        </w:tabs>
        <w:suppressAutoHyphens/>
        <w:spacing w:line="240" w:lineRule="atLeast"/>
        <w:rPr>
          <w:rFonts w:ascii="Times New Roman" w:hAnsi="Times New Roman" w:cs="Times New Roman"/>
          <w:b/>
        </w:rPr>
      </w:pPr>
      <w:r w:rsidRPr="0094045D">
        <w:rPr>
          <w:rFonts w:ascii="Times New Roman" w:hAnsi="Times New Roman" w:cs="Times New Roman"/>
          <w:b/>
        </w:rPr>
        <w:t>Before Subject Arrives</w:t>
      </w:r>
    </w:p>
    <w:p w14:paraId="13F33EA4" w14:textId="7738F9F0" w:rsidR="00A56CF3" w:rsidRDefault="00A56CF3" w:rsidP="00A56CF3">
      <w:pPr>
        <w:pStyle w:val="ListParagraph"/>
        <w:numPr>
          <w:ilvl w:val="0"/>
          <w:numId w:val="26"/>
        </w:numPr>
        <w:tabs>
          <w:tab w:val="left" w:pos="0"/>
          <w:tab w:val="left" w:pos="1080"/>
          <w:tab w:val="left" w:pos="1440"/>
        </w:tabs>
        <w:suppressAutoHyphens/>
        <w:spacing w:line="240" w:lineRule="atLeast"/>
      </w:pPr>
      <w:r w:rsidRPr="00A56CF3">
        <w:t>Wipe earphones and goggles with baby wipes</w:t>
      </w:r>
      <w:r>
        <w:t>. Wipe tactor with dry cloth/napkin.</w:t>
      </w:r>
    </w:p>
    <w:p w14:paraId="0FC5E180" w14:textId="4389AE5F" w:rsidR="00CB23E5" w:rsidRPr="00A56CF3" w:rsidRDefault="00265EDE" w:rsidP="00A56CF3">
      <w:pPr>
        <w:pStyle w:val="ListParagraph"/>
        <w:numPr>
          <w:ilvl w:val="0"/>
          <w:numId w:val="26"/>
        </w:numPr>
        <w:tabs>
          <w:tab w:val="left" w:pos="0"/>
          <w:tab w:val="left" w:pos="1080"/>
          <w:tab w:val="left" w:pos="1440"/>
        </w:tabs>
        <w:suppressAutoHyphens/>
        <w:spacing w:line="240" w:lineRule="atLeast"/>
      </w:pPr>
      <w:r w:rsidRPr="00A56CF3">
        <w:t xml:space="preserve">Fill in Subj #, Date, etc on </w:t>
      </w:r>
      <w:r w:rsidR="00CB23E5" w:rsidRPr="00A56CF3">
        <w:t>run table.</w:t>
      </w:r>
    </w:p>
    <w:p w14:paraId="3568AEC9" w14:textId="398D70BB" w:rsidR="00CB23E5" w:rsidRPr="0094045D" w:rsidRDefault="00A56CF3" w:rsidP="00CB23E5">
      <w:pPr>
        <w:tabs>
          <w:tab w:val="left" w:pos="0"/>
          <w:tab w:val="left" w:pos="1080"/>
          <w:tab w:val="left" w:pos="1440"/>
        </w:tabs>
        <w:suppressAutoHyphens/>
        <w:spacing w:line="240" w:lineRule="atLeast"/>
        <w:rPr>
          <w:rFonts w:ascii="Times New Roman" w:hAnsi="Times New Roman" w:cs="Times New Roman"/>
        </w:rPr>
      </w:pPr>
      <w:r>
        <w:rPr>
          <w:rFonts w:ascii="Times New Roman" w:hAnsi="Times New Roman" w:cs="Times New Roman"/>
          <w:color w:val="000000"/>
        </w:rPr>
        <w:t>3</w:t>
      </w:r>
      <w:r w:rsidR="00CB23E5" w:rsidRPr="0094045D">
        <w:rPr>
          <w:rFonts w:ascii="Times New Roman" w:hAnsi="Times New Roman" w:cs="Times New Roman"/>
          <w:color w:val="000000"/>
        </w:rPr>
        <w:t>. Turn on power supply then computer.</w:t>
      </w:r>
    </w:p>
    <w:p w14:paraId="0C063335" w14:textId="73CC94BA" w:rsidR="00CB23E5" w:rsidRPr="0094045D" w:rsidRDefault="00A56CF3" w:rsidP="00CB23E5">
      <w:pPr>
        <w:pStyle w:val="ListParagraph"/>
        <w:widowControl w:val="0"/>
        <w:contextualSpacing/>
        <w:rPr>
          <w:color w:val="000000"/>
        </w:rPr>
      </w:pPr>
      <w:r>
        <w:rPr>
          <w:color w:val="000000"/>
        </w:rPr>
        <w:t>4</w:t>
      </w:r>
      <w:r w:rsidR="00CB23E5" w:rsidRPr="0094045D">
        <w:rPr>
          <w:color w:val="000000"/>
        </w:rPr>
        <w:t>. Log into computer with Rice ID</w:t>
      </w:r>
    </w:p>
    <w:p w14:paraId="64E73817" w14:textId="74C16DE6" w:rsidR="00CB23E5" w:rsidRPr="0094045D" w:rsidRDefault="00A56CF3" w:rsidP="00CB23E5">
      <w:pPr>
        <w:pStyle w:val="ListParagraph"/>
        <w:widowControl w:val="0"/>
        <w:contextualSpacing/>
      </w:pPr>
      <w:r>
        <w:t>5</w:t>
      </w:r>
      <w:r w:rsidR="00CB23E5" w:rsidRPr="0094045D">
        <w:t>. Check run table for condition</w:t>
      </w:r>
    </w:p>
    <w:p w14:paraId="155FC145" w14:textId="25AAA5A0" w:rsidR="00CB23E5" w:rsidRPr="0094045D" w:rsidRDefault="00A56CF3" w:rsidP="00CB23E5">
      <w:pPr>
        <w:pStyle w:val="ListParagraph"/>
        <w:widowControl w:val="0"/>
        <w:contextualSpacing/>
      </w:pPr>
      <w:r>
        <w:lastRenderedPageBreak/>
        <w:t>6</w:t>
      </w:r>
      <w:r w:rsidR="00CB23E5" w:rsidRPr="0094045D">
        <w:t xml:space="preserve">. Go to </w:t>
      </w:r>
      <w:r w:rsidR="00CB23E5" w:rsidRPr="0094045D">
        <w:rPr>
          <w:b/>
        </w:rPr>
        <w:t>c:\users\public\publicdocuments\DeLuciaTactileTTC\TT1Final</w:t>
      </w:r>
    </w:p>
    <w:p w14:paraId="158631A9" w14:textId="26CFCCF6" w:rsidR="00CB23E5" w:rsidRPr="0094045D" w:rsidRDefault="00A56CF3" w:rsidP="00CB23E5">
      <w:pPr>
        <w:pStyle w:val="ListParagraph"/>
        <w:widowControl w:val="0"/>
        <w:tabs>
          <w:tab w:val="left" w:pos="0"/>
          <w:tab w:val="left" w:pos="1080"/>
          <w:tab w:val="left" w:pos="1440"/>
        </w:tabs>
        <w:suppressAutoHyphens/>
        <w:spacing w:line="240" w:lineRule="atLeast"/>
        <w:contextualSpacing/>
      </w:pPr>
      <w:r>
        <w:t>7</w:t>
      </w:r>
      <w:r w:rsidR="00CB23E5" w:rsidRPr="000A163D">
        <w:t>. Set</w:t>
      </w:r>
      <w:r w:rsidR="00265EDE" w:rsidRPr="000A163D">
        <w:t xml:space="preserve"> windows volume level </w:t>
      </w:r>
      <w:r w:rsidR="00CB23E5" w:rsidRPr="000A163D">
        <w:t xml:space="preserve">in </w:t>
      </w:r>
      <w:r w:rsidR="000A163D">
        <w:t xml:space="preserve">the </w:t>
      </w:r>
      <w:r w:rsidR="00CB23E5" w:rsidRPr="000A163D">
        <w:t>lower right corner of desktop</w:t>
      </w:r>
      <w:r w:rsidR="00265EDE" w:rsidRPr="000A163D">
        <w:t xml:space="preserve"> to </w:t>
      </w:r>
      <w:r w:rsidR="00265EDE" w:rsidRPr="000A163D">
        <w:rPr>
          <w:b/>
        </w:rPr>
        <w:t xml:space="preserve">100 </w:t>
      </w:r>
      <w:r w:rsidR="00265EDE" w:rsidRPr="000A163D">
        <w:t>(MAX)</w:t>
      </w:r>
    </w:p>
    <w:p w14:paraId="582BDFB5" w14:textId="5A00AC6E" w:rsidR="00265EDE" w:rsidRPr="0094045D" w:rsidRDefault="00A56CF3" w:rsidP="00CB23E5">
      <w:pPr>
        <w:pStyle w:val="ListParagraph"/>
        <w:widowControl w:val="0"/>
        <w:tabs>
          <w:tab w:val="left" w:pos="0"/>
          <w:tab w:val="left" w:pos="1080"/>
          <w:tab w:val="left" w:pos="1440"/>
        </w:tabs>
        <w:suppressAutoHyphens/>
        <w:spacing w:line="240" w:lineRule="atLeast"/>
        <w:contextualSpacing/>
      </w:pPr>
      <w:r>
        <w:t>8</w:t>
      </w:r>
      <w:r w:rsidR="00CB23E5" w:rsidRPr="0094045D">
        <w:t xml:space="preserve">. </w:t>
      </w:r>
      <w:r w:rsidR="0093447C" w:rsidRPr="0094045D">
        <w:t xml:space="preserve">Run Matlab </w:t>
      </w:r>
      <w:r w:rsidR="0093447C" w:rsidRPr="0094045D">
        <w:rPr>
          <w:b/>
        </w:rPr>
        <w:t>as administrator</w:t>
      </w:r>
      <w:r w:rsidR="0093447C" w:rsidRPr="0094045D">
        <w:t xml:space="preserve"> by right clicking Matlab on task bar.</w:t>
      </w:r>
    </w:p>
    <w:p w14:paraId="3483C69C" w14:textId="3C2C1D71" w:rsidR="004A7B62" w:rsidRPr="0094045D" w:rsidRDefault="00A56CF3" w:rsidP="004A7B62">
      <w:pPr>
        <w:pStyle w:val="ListParagraph"/>
        <w:widowControl w:val="0"/>
        <w:contextualSpacing/>
      </w:pPr>
      <w:r>
        <w:t>9</w:t>
      </w:r>
      <w:r w:rsidR="00CB23E5" w:rsidRPr="000A163D">
        <w:t>. Once i</w:t>
      </w:r>
      <w:r w:rsidR="00265EDE" w:rsidRPr="000A163D">
        <w:t xml:space="preserve">n Matlab, navigate to </w:t>
      </w:r>
      <w:r w:rsidR="004A7B62" w:rsidRPr="0094045D">
        <w:rPr>
          <w:b/>
        </w:rPr>
        <w:t>c:\users\public\publicdocuments\DeLuciaTactileTTC\TT1Final</w:t>
      </w:r>
    </w:p>
    <w:p w14:paraId="697FE4B0" w14:textId="39906ABB" w:rsidR="00265EDE" w:rsidRPr="0094045D" w:rsidRDefault="00A56CF3" w:rsidP="00CB23E5">
      <w:pPr>
        <w:rPr>
          <w:rFonts w:ascii="Times New Roman" w:hAnsi="Times New Roman" w:cs="Times New Roman"/>
        </w:rPr>
      </w:pPr>
      <w:r>
        <w:rPr>
          <w:rFonts w:ascii="Times New Roman" w:hAnsi="Times New Roman" w:cs="Times New Roman"/>
        </w:rPr>
        <w:t>10</w:t>
      </w:r>
      <w:r w:rsidR="00CB23E5" w:rsidRPr="000A163D">
        <w:rPr>
          <w:rFonts w:ascii="Times New Roman" w:hAnsi="Times New Roman" w:cs="Times New Roman"/>
        </w:rPr>
        <w:t xml:space="preserve">. </w:t>
      </w:r>
      <w:r w:rsidR="00265EDE" w:rsidRPr="000A163D">
        <w:rPr>
          <w:rFonts w:ascii="Times New Roman" w:hAnsi="Times New Roman" w:cs="Times New Roman"/>
        </w:rPr>
        <w:t xml:space="preserve">Double click </w:t>
      </w:r>
      <w:r w:rsidR="00E8363A" w:rsidRPr="000A163D">
        <w:rPr>
          <w:rFonts w:ascii="Times New Roman" w:hAnsi="Times New Roman" w:cs="Times New Roman"/>
          <w:i/>
        </w:rPr>
        <w:t>TT1</w:t>
      </w:r>
      <w:r w:rsidR="00265EDE" w:rsidRPr="000A163D">
        <w:rPr>
          <w:rFonts w:ascii="Times New Roman" w:hAnsi="Times New Roman" w:cs="Times New Roman"/>
          <w:i/>
        </w:rPr>
        <w:t xml:space="preserve">.m </w:t>
      </w:r>
      <w:r w:rsidR="00265EDE" w:rsidRPr="000A163D">
        <w:rPr>
          <w:rFonts w:ascii="Times New Roman" w:hAnsi="Times New Roman" w:cs="Times New Roman"/>
        </w:rPr>
        <w:t>to open the file in the Matlab editor</w:t>
      </w:r>
      <w:r w:rsidR="00923680">
        <w:rPr>
          <w:rFonts w:ascii="Times New Roman" w:hAnsi="Times New Roman" w:cs="Times New Roman"/>
        </w:rPr>
        <w:t>.</w:t>
      </w:r>
    </w:p>
    <w:p w14:paraId="6A7516FE" w14:textId="05EB81B0" w:rsidR="00265EDE" w:rsidRPr="0094045D" w:rsidRDefault="00A56CF3" w:rsidP="00CB23E5">
      <w:pPr>
        <w:rPr>
          <w:rFonts w:ascii="Times New Roman" w:hAnsi="Times New Roman" w:cs="Times New Roman"/>
        </w:rPr>
      </w:pPr>
      <w:r>
        <w:rPr>
          <w:rFonts w:ascii="Times New Roman" w:hAnsi="Times New Roman" w:cs="Times New Roman"/>
        </w:rPr>
        <w:t>11</w:t>
      </w:r>
      <w:r w:rsidR="00CB23E5" w:rsidRPr="0094045D">
        <w:rPr>
          <w:rFonts w:ascii="Times New Roman" w:hAnsi="Times New Roman" w:cs="Times New Roman"/>
        </w:rPr>
        <w:t xml:space="preserve">. </w:t>
      </w:r>
      <w:r w:rsidR="0093447C" w:rsidRPr="0094045D">
        <w:rPr>
          <w:rFonts w:ascii="Times New Roman" w:hAnsi="Times New Roman" w:cs="Times New Roman"/>
        </w:rPr>
        <w:t>Press F5</w:t>
      </w:r>
      <w:r w:rsidR="00265EDE" w:rsidRPr="0094045D">
        <w:rPr>
          <w:rFonts w:ascii="Times New Roman" w:hAnsi="Times New Roman" w:cs="Times New Roman"/>
        </w:rPr>
        <w:t xml:space="preserve"> to </w:t>
      </w:r>
      <w:r w:rsidR="00B70E13" w:rsidRPr="0094045D">
        <w:rPr>
          <w:rFonts w:ascii="Times New Roman" w:hAnsi="Times New Roman" w:cs="Times New Roman"/>
        </w:rPr>
        <w:t>start</w:t>
      </w:r>
      <w:r w:rsidR="00265EDE" w:rsidRPr="0094045D">
        <w:rPr>
          <w:rFonts w:ascii="Times New Roman" w:hAnsi="Times New Roman" w:cs="Times New Roman"/>
        </w:rPr>
        <w:t xml:space="preserve"> the experiment.</w:t>
      </w:r>
    </w:p>
    <w:p w14:paraId="28FFED0F" w14:textId="141A1ED5" w:rsidR="00265EDE" w:rsidRPr="00AD3D6D" w:rsidRDefault="00A56CF3" w:rsidP="00CB23E5">
      <w:pPr>
        <w:tabs>
          <w:tab w:val="left" w:pos="0"/>
          <w:tab w:val="left" w:pos="1080"/>
          <w:tab w:val="left" w:pos="1440"/>
        </w:tabs>
        <w:suppressAutoHyphens/>
        <w:spacing w:line="240" w:lineRule="atLeast"/>
        <w:rPr>
          <w:rFonts w:ascii="Times New Roman" w:hAnsi="Times New Roman" w:cs="Times New Roman"/>
        </w:rPr>
      </w:pPr>
      <w:r w:rsidRPr="00AD3D6D">
        <w:rPr>
          <w:rFonts w:ascii="Times New Roman" w:hAnsi="Times New Roman" w:cs="Times New Roman"/>
        </w:rPr>
        <w:t>12</w:t>
      </w:r>
      <w:r w:rsidR="00CB23E5" w:rsidRPr="00AD3D6D">
        <w:rPr>
          <w:rFonts w:ascii="Times New Roman" w:hAnsi="Times New Roman" w:cs="Times New Roman"/>
        </w:rPr>
        <w:t xml:space="preserve">. </w:t>
      </w:r>
      <w:r w:rsidR="0093447C" w:rsidRPr="00AD3D6D">
        <w:rPr>
          <w:rFonts w:ascii="Times New Roman" w:hAnsi="Times New Roman" w:cs="Times New Roman"/>
        </w:rPr>
        <w:t xml:space="preserve">Put </w:t>
      </w:r>
      <w:r w:rsidR="00265EDE" w:rsidRPr="00AD3D6D">
        <w:rPr>
          <w:rFonts w:ascii="Times New Roman" w:hAnsi="Times New Roman" w:cs="Times New Roman"/>
        </w:rPr>
        <w:t xml:space="preserve">"Experiment in progress" sign on outside of door. </w:t>
      </w:r>
    </w:p>
    <w:p w14:paraId="7D3629AB" w14:textId="5D8774B4" w:rsidR="00265EDE" w:rsidRPr="00AD3D6D" w:rsidRDefault="00AD3D6D" w:rsidP="00265EDE">
      <w:pPr>
        <w:tabs>
          <w:tab w:val="left" w:pos="0"/>
          <w:tab w:val="left" w:pos="720"/>
          <w:tab w:val="left" w:pos="1080"/>
          <w:tab w:val="left" w:pos="1440"/>
        </w:tabs>
        <w:suppressAutoHyphens/>
        <w:spacing w:line="240" w:lineRule="atLeast"/>
        <w:rPr>
          <w:rFonts w:ascii="Times New Roman" w:hAnsi="Times New Roman" w:cs="Times New Roman"/>
          <w:color w:val="000000"/>
        </w:rPr>
      </w:pPr>
      <w:r w:rsidRPr="00AD3D6D">
        <w:rPr>
          <w:rFonts w:ascii="Times New Roman" w:hAnsi="Times New Roman" w:cs="Times New Roman"/>
          <w:color w:val="000000"/>
        </w:rPr>
        <w:t>13. Optional—use white cabinet lamp to help light the keyboard if needed.</w:t>
      </w:r>
    </w:p>
    <w:p w14:paraId="30950A43" w14:textId="77777777" w:rsidR="00AD3D6D" w:rsidRPr="0094045D" w:rsidRDefault="00AD3D6D" w:rsidP="00265EDE">
      <w:pPr>
        <w:tabs>
          <w:tab w:val="left" w:pos="0"/>
          <w:tab w:val="left" w:pos="720"/>
          <w:tab w:val="left" w:pos="1080"/>
          <w:tab w:val="left" w:pos="1440"/>
        </w:tabs>
        <w:suppressAutoHyphens/>
        <w:spacing w:line="240" w:lineRule="atLeast"/>
        <w:rPr>
          <w:rFonts w:ascii="Times New Roman" w:hAnsi="Times New Roman" w:cs="Times New Roman"/>
          <w:color w:val="000000"/>
          <w:highlight w:val="yellow"/>
        </w:rPr>
      </w:pPr>
    </w:p>
    <w:p w14:paraId="21E9816E" w14:textId="77777777" w:rsidR="00265EDE" w:rsidRPr="0094045D" w:rsidRDefault="00B70E13" w:rsidP="00265EDE">
      <w:pPr>
        <w:tabs>
          <w:tab w:val="left" w:pos="0"/>
          <w:tab w:val="left" w:pos="720"/>
          <w:tab w:val="left" w:pos="1080"/>
          <w:tab w:val="left" w:pos="1440"/>
        </w:tabs>
        <w:suppressAutoHyphens/>
        <w:spacing w:line="240" w:lineRule="atLeast"/>
        <w:rPr>
          <w:rFonts w:ascii="Times New Roman" w:hAnsi="Times New Roman" w:cs="Times New Roman"/>
          <w:color w:val="000000"/>
        </w:rPr>
      </w:pPr>
      <w:r w:rsidRPr="0094045D">
        <w:rPr>
          <w:rFonts w:ascii="Times New Roman" w:hAnsi="Times New Roman" w:cs="Times New Roman"/>
          <w:b/>
          <w:color w:val="000000"/>
        </w:rPr>
        <w:t>When Subject Arrives</w:t>
      </w:r>
    </w:p>
    <w:p w14:paraId="161719A0" w14:textId="67DDC5D6" w:rsidR="00B70E13" w:rsidRPr="0094045D" w:rsidRDefault="00C82DA5" w:rsidP="00C82DA5">
      <w:pPr>
        <w:pStyle w:val="ListParagraph"/>
        <w:widowControl w:val="0"/>
        <w:contextualSpacing/>
      </w:pPr>
      <w:r w:rsidRPr="0094045D">
        <w:t xml:space="preserve">1. </w:t>
      </w:r>
      <w:r w:rsidR="00B70E13" w:rsidRPr="0094045D">
        <w:t>Greet participant and close door.</w:t>
      </w:r>
      <w:r w:rsidR="00D40B25">
        <w:t xml:space="preserve"> Ask them for their phone to put on the table.</w:t>
      </w:r>
    </w:p>
    <w:p w14:paraId="0F3EDF9A" w14:textId="08EE5401" w:rsidR="00B70E13" w:rsidRPr="00DA0D35" w:rsidRDefault="00C82DA5" w:rsidP="00C82DA5">
      <w:pPr>
        <w:pStyle w:val="ListParagraph"/>
        <w:widowControl w:val="0"/>
        <w:contextualSpacing/>
      </w:pPr>
      <w:r w:rsidRPr="00DA0D35">
        <w:t xml:space="preserve">2. </w:t>
      </w:r>
      <w:r w:rsidR="004754F1" w:rsidRPr="00DA0D35">
        <w:t xml:space="preserve">Tell them to </w:t>
      </w:r>
      <w:r w:rsidR="00B70E13" w:rsidRPr="00DA0D35">
        <w:t>“Please read and sign the consent form.” (</w:t>
      </w:r>
      <w:r w:rsidR="00923680" w:rsidRPr="00DA0D35">
        <w:t>Make</w:t>
      </w:r>
      <w:r w:rsidR="00B70E13" w:rsidRPr="00DA0D35">
        <w:t xml:space="preserve"> sure they read before signing)</w:t>
      </w:r>
    </w:p>
    <w:p w14:paraId="113046EE" w14:textId="77777777" w:rsidR="00DA0D35" w:rsidRDefault="00C82DA5" w:rsidP="00DA0D35">
      <w:pPr>
        <w:widowControl/>
        <w:shd w:val="clear" w:color="auto" w:fill="FFFFFF"/>
        <w:autoSpaceDE/>
        <w:autoSpaceDN/>
        <w:adjustRightInd/>
        <w:rPr>
          <w:rFonts w:ascii="Times New Roman" w:hAnsi="Times New Roman" w:cs="Times New Roman"/>
        </w:rPr>
      </w:pPr>
      <w:r w:rsidRPr="00DA0D35">
        <w:rPr>
          <w:rFonts w:ascii="Times New Roman" w:hAnsi="Times New Roman" w:cs="Times New Roman"/>
        </w:rPr>
        <w:t xml:space="preserve">3. </w:t>
      </w:r>
      <w:r w:rsidR="00B70E13" w:rsidRPr="00DA0D35">
        <w:rPr>
          <w:rFonts w:ascii="Times New Roman" w:hAnsi="Times New Roman" w:cs="Times New Roman"/>
        </w:rPr>
        <w:t>Ask subject questions</w:t>
      </w:r>
      <w:r w:rsidR="00DA0D35" w:rsidRPr="00DA0D35">
        <w:rPr>
          <w:rFonts w:ascii="Times New Roman" w:hAnsi="Times New Roman" w:cs="Times New Roman"/>
        </w:rPr>
        <w:t xml:space="preserve"> about acuity, hearing, and motor control and note on run table. </w:t>
      </w:r>
    </w:p>
    <w:p w14:paraId="2E017ADD" w14:textId="77777777" w:rsidR="00DA0D35" w:rsidRDefault="00DA0D35" w:rsidP="00DA0D35">
      <w:pPr>
        <w:widowControl/>
        <w:shd w:val="clear" w:color="auto" w:fill="FFFFFF"/>
        <w:autoSpaceDE/>
        <w:autoSpaceDN/>
        <w:adjustRightInd/>
        <w:rPr>
          <w:rFonts w:ascii="Times New Roman" w:hAnsi="Times New Roman" w:cs="Times New Roman"/>
        </w:rPr>
      </w:pPr>
    </w:p>
    <w:p w14:paraId="033928A9" w14:textId="77777777" w:rsidR="00585639" w:rsidRDefault="00DA0D35" w:rsidP="00DA0D35">
      <w:pPr>
        <w:widowControl/>
        <w:shd w:val="clear" w:color="auto" w:fill="FFFFFF"/>
        <w:autoSpaceDE/>
        <w:autoSpaceDN/>
        <w:adjustRightInd/>
        <w:rPr>
          <w:rFonts w:ascii="Times New Roman" w:eastAsia="Times New Roman" w:hAnsi="Times New Roman" w:cs="Times New Roman"/>
        </w:rPr>
      </w:pPr>
      <w:r w:rsidRPr="00DA0D35">
        <w:rPr>
          <w:rFonts w:ascii="Times New Roman" w:eastAsia="Times New Roman" w:hAnsi="Times New Roman" w:cs="Times New Roman"/>
        </w:rPr>
        <w:t xml:space="preserve">Do you </w:t>
      </w:r>
      <w:r w:rsidR="00585639">
        <w:rPr>
          <w:rFonts w:ascii="Times New Roman" w:eastAsia="Times New Roman" w:hAnsi="Times New Roman" w:cs="Times New Roman"/>
        </w:rPr>
        <w:t>have 20/20 visual acuity?</w:t>
      </w:r>
    </w:p>
    <w:p w14:paraId="3273FB9B" w14:textId="754CC263" w:rsidR="00585639" w:rsidRDefault="00585639" w:rsidP="00DA0D35">
      <w:pPr>
        <w:widowControl/>
        <w:shd w:val="clear" w:color="auto" w:fill="FFFFFF"/>
        <w:autoSpaceDE/>
        <w:autoSpaceDN/>
        <w:adjustRightInd/>
        <w:rPr>
          <w:rFonts w:ascii="Times New Roman" w:eastAsia="Times New Roman" w:hAnsi="Times New Roman" w:cs="Times New Roman"/>
        </w:rPr>
      </w:pPr>
      <w:r>
        <w:rPr>
          <w:rFonts w:ascii="Times New Roman" w:eastAsia="Times New Roman" w:hAnsi="Times New Roman" w:cs="Times New Roman"/>
        </w:rPr>
        <w:t>If “NO”:</w:t>
      </w:r>
      <w:r w:rsidR="00DA0D35" w:rsidRPr="00DA0D35">
        <w:rPr>
          <w:rFonts w:ascii="Times New Roman" w:eastAsia="Times New Roman" w:hAnsi="Times New Roman" w:cs="Times New Roman"/>
        </w:rPr>
        <w:t xml:space="preserve"> are you wearing glasses or contacts that correct it to 20/20? </w:t>
      </w:r>
    </w:p>
    <w:p w14:paraId="13BF0FB4" w14:textId="36205487" w:rsidR="00DA0D35" w:rsidRPr="00DA0D35" w:rsidRDefault="00585639" w:rsidP="00DA0D35">
      <w:pPr>
        <w:widowControl/>
        <w:shd w:val="clear" w:color="auto" w:fill="FFFFFF"/>
        <w:autoSpaceDE/>
        <w:autoSpaceDN/>
        <w:adjustRightInd/>
        <w:rPr>
          <w:rFonts w:ascii="Times New Roman" w:eastAsia="Times New Roman" w:hAnsi="Times New Roman" w:cs="Times New Roman"/>
        </w:rPr>
      </w:pPr>
      <w:r>
        <w:rPr>
          <w:rFonts w:ascii="Times New Roman" w:eastAsia="Times New Roman" w:hAnsi="Times New Roman" w:cs="Times New Roman"/>
        </w:rPr>
        <w:t xml:space="preserve">If “NO”: </w:t>
      </w:r>
      <w:r w:rsidR="00DA0D35" w:rsidRPr="00DA0D35">
        <w:rPr>
          <w:rFonts w:ascii="Times New Roman" w:eastAsia="Times New Roman" w:hAnsi="Times New Roman" w:cs="Times New Roman"/>
        </w:rPr>
        <w:t xml:space="preserve"> If not, can you read the text on the screen clearly when you sit at this distance from the monitor?</w:t>
      </w:r>
    </w:p>
    <w:p w14:paraId="23CA2AF5" w14:textId="1C24BA22" w:rsidR="00DA0D35" w:rsidRPr="00DA0D35" w:rsidRDefault="00DA0D35" w:rsidP="00DA0D35">
      <w:pPr>
        <w:widowControl/>
        <w:shd w:val="clear" w:color="auto" w:fill="FFFFFF"/>
        <w:autoSpaceDE/>
        <w:autoSpaceDN/>
        <w:adjustRightInd/>
        <w:rPr>
          <w:rFonts w:ascii="Times New Roman" w:eastAsia="Times New Roman" w:hAnsi="Times New Roman" w:cs="Times New Roman"/>
        </w:rPr>
      </w:pPr>
      <w:r w:rsidRPr="00DA0D35">
        <w:rPr>
          <w:rFonts w:ascii="Times New Roman" w:eastAsia="Times New Roman" w:hAnsi="Times New Roman" w:cs="Times New Roman"/>
        </w:rPr>
        <w:t xml:space="preserve">Do you have any deficits in your vision such as color blindness? Do you have any deficits in your hearing or  your motor control?     </w:t>
      </w:r>
    </w:p>
    <w:p w14:paraId="07ACD33D" w14:textId="1065A564" w:rsidR="00DA0D35" w:rsidRDefault="00DA0D35" w:rsidP="00C82DA5">
      <w:pPr>
        <w:pStyle w:val="ListParagraph"/>
        <w:widowControl w:val="0"/>
        <w:contextualSpacing/>
        <w:rPr>
          <w:highlight w:val="yellow"/>
        </w:rPr>
      </w:pPr>
    </w:p>
    <w:p w14:paraId="22F2AFAD" w14:textId="7E95B1E4" w:rsidR="00DA0D35" w:rsidRPr="0094045D" w:rsidRDefault="00DA0D35" w:rsidP="00C82DA5">
      <w:pPr>
        <w:pStyle w:val="ListParagraph"/>
        <w:widowControl w:val="0"/>
        <w:contextualSpacing/>
      </w:pPr>
      <w:r>
        <w:rPr>
          <w:color w:val="000000"/>
        </w:rPr>
        <w:t>4</w:t>
      </w:r>
      <w:r w:rsidRPr="0094045D">
        <w:rPr>
          <w:color w:val="000000"/>
        </w:rPr>
        <w:t>. Enter subject number</w:t>
      </w:r>
      <w:r>
        <w:rPr>
          <w:color w:val="000000"/>
        </w:rPr>
        <w:t xml:space="preserve"> in prompt</w:t>
      </w:r>
      <w:r w:rsidRPr="0094045D">
        <w:rPr>
          <w:color w:val="000000"/>
        </w:rPr>
        <w:t>, and then click OK to continue.</w:t>
      </w:r>
    </w:p>
    <w:p w14:paraId="0B1F1D7A" w14:textId="51001A57" w:rsidR="00B70E13" w:rsidRPr="0094045D" w:rsidRDefault="00DA0D35" w:rsidP="00C82DA5">
      <w:pPr>
        <w:pStyle w:val="ListParagraph"/>
        <w:widowControl w:val="0"/>
        <w:contextualSpacing/>
      </w:pPr>
      <w:r>
        <w:t>5</w:t>
      </w:r>
      <w:r w:rsidR="00C82DA5" w:rsidRPr="0094045D">
        <w:t xml:space="preserve">. </w:t>
      </w:r>
      <w:r w:rsidR="00B70E13" w:rsidRPr="0094045D">
        <w:t xml:space="preserve">Ask participant to read instructions on screen as you read them aloud. </w:t>
      </w:r>
    </w:p>
    <w:p w14:paraId="43BA9714" w14:textId="7A6D5693" w:rsidR="00B70E13" w:rsidRPr="0094045D" w:rsidRDefault="00DA0D35" w:rsidP="00C82DA5">
      <w:pPr>
        <w:pStyle w:val="ListParagraph"/>
        <w:widowControl w:val="0"/>
        <w:contextualSpacing/>
      </w:pPr>
      <w:r>
        <w:t>6</w:t>
      </w:r>
      <w:r w:rsidR="00C82DA5" w:rsidRPr="0094045D">
        <w:t xml:space="preserve">. </w:t>
      </w:r>
      <w:r w:rsidR="00B70E13" w:rsidRPr="0094045D">
        <w:t xml:space="preserve">Stay in room with until start of practice instructions ensure task is understood and done correctly. </w:t>
      </w:r>
    </w:p>
    <w:p w14:paraId="62A25A5E" w14:textId="34AEEAD4" w:rsidR="00265EDE" w:rsidRPr="0094045D" w:rsidRDefault="00265EDE" w:rsidP="00C82DA5">
      <w:pPr>
        <w:tabs>
          <w:tab w:val="left" w:pos="0"/>
          <w:tab w:val="left" w:pos="720"/>
          <w:tab w:val="left" w:pos="1080"/>
          <w:tab w:val="left" w:pos="1440"/>
        </w:tabs>
        <w:suppressAutoHyphens/>
        <w:spacing w:line="240" w:lineRule="atLeast"/>
        <w:rPr>
          <w:rFonts w:ascii="Times New Roman" w:hAnsi="Times New Roman" w:cs="Times New Roman"/>
          <w:color w:val="000000"/>
        </w:rPr>
      </w:pPr>
    </w:p>
    <w:p w14:paraId="0971A510" w14:textId="77777777" w:rsidR="00C82DA5" w:rsidRPr="0094045D" w:rsidRDefault="00C82DA5" w:rsidP="00C82DA5">
      <w:pPr>
        <w:tabs>
          <w:tab w:val="left" w:pos="0"/>
          <w:tab w:val="left" w:pos="720"/>
          <w:tab w:val="left" w:pos="1080"/>
          <w:tab w:val="left" w:pos="1440"/>
        </w:tabs>
        <w:suppressAutoHyphens/>
        <w:spacing w:line="240" w:lineRule="atLeast"/>
        <w:rPr>
          <w:rFonts w:ascii="Times New Roman" w:hAnsi="Times New Roman" w:cs="Times New Roman"/>
          <w:i/>
          <w:color w:val="000000"/>
        </w:rPr>
      </w:pPr>
    </w:p>
    <w:p w14:paraId="67D61347" w14:textId="77777777" w:rsidR="004754F1" w:rsidRPr="0094045D" w:rsidRDefault="004754F1" w:rsidP="00C82DA5">
      <w:pPr>
        <w:tabs>
          <w:tab w:val="left" w:pos="0"/>
          <w:tab w:val="left" w:pos="720"/>
          <w:tab w:val="left" w:pos="1080"/>
          <w:tab w:val="left" w:pos="1440"/>
        </w:tabs>
        <w:suppressAutoHyphens/>
        <w:spacing w:line="240" w:lineRule="atLeast"/>
        <w:rPr>
          <w:rFonts w:ascii="Times New Roman" w:hAnsi="Times New Roman" w:cs="Times New Roman"/>
        </w:rPr>
      </w:pPr>
      <w:r w:rsidRPr="0094045D">
        <w:rPr>
          <w:rFonts w:ascii="Times New Roman" w:hAnsi="Times New Roman" w:cs="Times New Roman"/>
          <w:b/>
          <w:color w:val="000000"/>
        </w:rPr>
        <w:t>NOTE:</w:t>
      </w:r>
      <w:r w:rsidRPr="0094045D">
        <w:rPr>
          <w:rFonts w:ascii="Times New Roman" w:hAnsi="Times New Roman" w:cs="Times New Roman"/>
          <w:color w:val="000000"/>
        </w:rPr>
        <w:t xml:space="preserve"> If subject asks questions, do not improvise. Re-read that section of the instructions. Also, write down their question and how you answered it (verbatim). Finally, please do not deviate from the instructions or the procedure. </w:t>
      </w:r>
      <w:r w:rsidRPr="0094045D">
        <w:rPr>
          <w:rFonts w:ascii="Times New Roman" w:hAnsi="Times New Roman" w:cs="Times New Roman"/>
        </w:rPr>
        <w:t>Also, during experiment, use comments box on run sheet to record any oddities, problems with computer etc. Also, write down verbatim any questions the subject asks and exactly how you responded. Also, record any deviations from the protocol.</w:t>
      </w:r>
    </w:p>
    <w:p w14:paraId="1AAE7B0A" w14:textId="77777777" w:rsidR="001841B9" w:rsidRPr="0094045D" w:rsidRDefault="001841B9" w:rsidP="00C82DA5">
      <w:pPr>
        <w:tabs>
          <w:tab w:val="left" w:pos="0"/>
          <w:tab w:val="left" w:pos="720"/>
          <w:tab w:val="left" w:pos="1080"/>
          <w:tab w:val="left" w:pos="1440"/>
        </w:tabs>
        <w:suppressAutoHyphens/>
        <w:spacing w:line="240" w:lineRule="atLeast"/>
        <w:rPr>
          <w:rFonts w:ascii="Times New Roman" w:hAnsi="Times New Roman" w:cs="Times New Roman"/>
        </w:rPr>
      </w:pPr>
    </w:p>
    <w:p w14:paraId="32B2E5DB" w14:textId="201FCC36" w:rsidR="00092CCF" w:rsidRDefault="001841B9" w:rsidP="001841B9">
      <w:pPr>
        <w:rPr>
          <w:rFonts w:ascii="Times New Roman" w:hAnsi="Times New Roman" w:cs="Times New Roman"/>
          <w:b/>
        </w:rPr>
      </w:pPr>
      <w:r w:rsidRPr="0094045D">
        <w:rPr>
          <w:rFonts w:ascii="Times New Roman" w:hAnsi="Times New Roman" w:cs="Times New Roman"/>
          <w:b/>
        </w:rPr>
        <w:t>After subject completes session</w:t>
      </w:r>
      <w:r w:rsidR="00DB10EE">
        <w:rPr>
          <w:rFonts w:ascii="Times New Roman" w:hAnsi="Times New Roman" w:cs="Times New Roman"/>
          <w:b/>
        </w:rPr>
        <w:t>:</w:t>
      </w:r>
      <w:r w:rsidR="00092CCF" w:rsidRPr="0094045D">
        <w:rPr>
          <w:rFonts w:ascii="Times New Roman" w:hAnsi="Times New Roman" w:cs="Times New Roman"/>
          <w:b/>
        </w:rPr>
        <w:t xml:space="preserve"> (see notes after instructions)</w:t>
      </w:r>
    </w:p>
    <w:p w14:paraId="54523951" w14:textId="77777777" w:rsidR="00DB10EE" w:rsidRPr="00CA7BA7" w:rsidRDefault="00DB10EE" w:rsidP="001841B9">
      <w:pPr>
        <w:rPr>
          <w:rFonts w:ascii="Times New Roman" w:hAnsi="Times New Roman"/>
        </w:rPr>
      </w:pPr>
    </w:p>
    <w:p w14:paraId="6DF4F9DA" w14:textId="77777777" w:rsidR="00DB743B" w:rsidRDefault="00DB743B" w:rsidP="00962D25">
      <w:pPr>
        <w:suppressAutoHyphens/>
        <w:spacing w:line="240" w:lineRule="atLeast"/>
        <w:jc w:val="center"/>
        <w:rPr>
          <w:rFonts w:ascii="Times New Roman" w:hAnsi="Times New Roman" w:cs="Times New Roman"/>
          <w:b/>
        </w:rPr>
      </w:pPr>
    </w:p>
    <w:p w14:paraId="300ED8BA" w14:textId="77777777" w:rsidR="00D867DF" w:rsidRDefault="00D867DF">
      <w:pPr>
        <w:widowControl/>
        <w:autoSpaceDE/>
        <w:autoSpaceDN/>
        <w:adjustRightInd/>
        <w:rPr>
          <w:rFonts w:ascii="Times New Roman" w:hAnsi="Times New Roman" w:cs="Times New Roman"/>
          <w:b/>
        </w:rPr>
      </w:pPr>
      <w:r>
        <w:rPr>
          <w:rFonts w:ascii="Times New Roman" w:hAnsi="Times New Roman" w:cs="Times New Roman"/>
          <w:b/>
        </w:rPr>
        <w:br w:type="page"/>
      </w:r>
    </w:p>
    <w:p w14:paraId="1428D761" w14:textId="164E4D30" w:rsidR="00962D25" w:rsidRDefault="00962D25" w:rsidP="00962D25">
      <w:pPr>
        <w:suppressAutoHyphens/>
        <w:spacing w:line="240" w:lineRule="atLeast"/>
        <w:jc w:val="center"/>
        <w:rPr>
          <w:rFonts w:ascii="Times New Roman" w:hAnsi="Times New Roman" w:cs="Times New Roman"/>
          <w:b/>
        </w:rPr>
      </w:pPr>
      <w:r w:rsidRPr="0094045D">
        <w:rPr>
          <w:rFonts w:ascii="Times New Roman" w:hAnsi="Times New Roman" w:cs="Times New Roman"/>
          <w:b/>
        </w:rPr>
        <w:lastRenderedPageBreak/>
        <w:t>Instructions</w:t>
      </w:r>
    </w:p>
    <w:p w14:paraId="7DDB6F63" w14:textId="1CC6FC6F" w:rsidR="00962D25" w:rsidRPr="0094045D" w:rsidRDefault="00962D25" w:rsidP="00962D25">
      <w:pPr>
        <w:suppressAutoHyphens/>
        <w:spacing w:line="240" w:lineRule="atLeast"/>
        <w:jc w:val="center"/>
        <w:rPr>
          <w:rFonts w:ascii="Times New Roman" w:hAnsi="Times New Roman" w:cs="Times New Roman"/>
        </w:rPr>
      </w:pPr>
      <w:r w:rsidRPr="0094045D">
        <w:rPr>
          <w:rFonts w:ascii="Times New Roman" w:hAnsi="Times New Roman" w:cs="Times New Roman"/>
        </w:rPr>
        <w:t>(based on AV1: DeLucia, Preddy, &amp; Oberfeld, 2016; and Lobo, Travieso, Jacobs, Rodger, &amp; Craig, 2018)</w:t>
      </w:r>
    </w:p>
    <w:p w14:paraId="664D3049" w14:textId="1A2D9F4B" w:rsidR="00962D25" w:rsidRDefault="00962D25" w:rsidP="00962D25">
      <w:pPr>
        <w:pStyle w:val="ListParagraph"/>
        <w:jc w:val="center"/>
        <w:rPr>
          <w:b/>
        </w:rPr>
      </w:pPr>
      <w:r w:rsidRPr="0094045D">
        <w:t xml:space="preserve"> </w:t>
      </w:r>
      <w:r w:rsidRPr="000A163D">
        <w:rPr>
          <w:b/>
        </w:rPr>
        <w:t>NOTE: To abort experiment, press</w:t>
      </w:r>
      <w:r w:rsidR="00E8363A" w:rsidRPr="000A163D">
        <w:rPr>
          <w:b/>
        </w:rPr>
        <w:t xml:space="preserve"> Esc</w:t>
      </w:r>
    </w:p>
    <w:p w14:paraId="6344D19E" w14:textId="77777777" w:rsidR="0013160D" w:rsidRDefault="0013160D" w:rsidP="00962D25">
      <w:pPr>
        <w:pStyle w:val="ListParagraph"/>
        <w:jc w:val="center"/>
        <w:rPr>
          <w:b/>
        </w:rPr>
      </w:pPr>
    </w:p>
    <w:p w14:paraId="0BBAEF8A" w14:textId="266DD00F" w:rsidR="0013160D" w:rsidRPr="0094045D" w:rsidRDefault="0013160D" w:rsidP="00962D25">
      <w:pPr>
        <w:pStyle w:val="ListParagraph"/>
        <w:jc w:val="center"/>
        <w:rPr>
          <w:b/>
        </w:rPr>
      </w:pPr>
      <w:r>
        <w:rPr>
          <w:b/>
        </w:rPr>
        <w:t>IMPORTANT: If it looks like computer is freezing up during trials, press the “0” key and remind subject to only use “0” key to give their response.</w:t>
      </w:r>
    </w:p>
    <w:p w14:paraId="3A423C28" w14:textId="77777777" w:rsidR="00962D25" w:rsidRPr="0094045D" w:rsidRDefault="00962D25" w:rsidP="00962D25">
      <w:pPr>
        <w:suppressAutoHyphens/>
        <w:spacing w:line="240" w:lineRule="atLeast"/>
        <w:jc w:val="center"/>
        <w:rPr>
          <w:rFonts w:ascii="Times New Roman" w:hAnsi="Times New Roman" w:cs="Times New Roman"/>
        </w:rPr>
      </w:pPr>
    </w:p>
    <w:p w14:paraId="47607DB9" w14:textId="108A9BC7" w:rsidR="00585639" w:rsidRPr="00585639" w:rsidRDefault="00585639" w:rsidP="007A51C1">
      <w:pPr>
        <w:widowControl/>
        <w:rPr>
          <w:rFonts w:ascii="Times New Roman" w:hAnsi="Times New Roman" w:cs="Times New Roman"/>
          <w:b/>
        </w:rPr>
      </w:pPr>
      <w:r w:rsidRPr="00585639">
        <w:rPr>
          <w:rFonts w:ascii="Times New Roman" w:hAnsi="Times New Roman" w:cs="Times New Roman"/>
          <w:b/>
        </w:rPr>
        <w:t>[Tell them: Please read the instructions on the screen as I read them aloud.]</w:t>
      </w:r>
    </w:p>
    <w:p w14:paraId="535218B6" w14:textId="77777777" w:rsidR="00585639" w:rsidRDefault="00585639" w:rsidP="007A51C1">
      <w:pPr>
        <w:widowControl/>
        <w:rPr>
          <w:rFonts w:ascii="Times New Roman" w:hAnsi="Times New Roman" w:cs="Times New Roman"/>
        </w:rPr>
      </w:pPr>
    </w:p>
    <w:p w14:paraId="27DB3E71" w14:textId="2C8A0EA4" w:rsidR="007A51C1" w:rsidRPr="003E28F2" w:rsidRDefault="004A7B62" w:rsidP="007A51C1">
      <w:pPr>
        <w:widowControl/>
        <w:rPr>
          <w:rFonts w:ascii="Times New Roman" w:hAnsi="Times New Roman" w:cs="Times New Roman"/>
        </w:rPr>
      </w:pPr>
      <w:r w:rsidRPr="003E28F2">
        <w:rPr>
          <w:rFonts w:ascii="Times New Roman" w:hAnsi="Times New Roman" w:cs="Times New Roman"/>
        </w:rPr>
        <w:t xml:space="preserve">Welcome! </w:t>
      </w:r>
      <w:r w:rsidR="00962D25" w:rsidRPr="003E28F2">
        <w:rPr>
          <w:rFonts w:ascii="Times New Roman" w:hAnsi="Times New Roman" w:cs="Times New Roman"/>
        </w:rPr>
        <w:t>The aim of this experiment is to study the perception of moving objects. We will use a tactile device that simulates the motion of an object that moves directly toward you. [</w:t>
      </w:r>
      <w:r w:rsidR="007C4E24" w:rsidRPr="003E28F2">
        <w:rPr>
          <w:rFonts w:ascii="Times New Roman" w:hAnsi="Times New Roman" w:cs="Times New Roman"/>
          <w:b/>
        </w:rPr>
        <w:t>Show</w:t>
      </w:r>
      <w:r w:rsidR="00962D25" w:rsidRPr="003E28F2">
        <w:rPr>
          <w:rFonts w:ascii="Times New Roman" w:hAnsi="Times New Roman" w:cs="Times New Roman"/>
          <w:b/>
        </w:rPr>
        <w:t xml:space="preserve"> device</w:t>
      </w:r>
      <w:r w:rsidR="00962D25" w:rsidRPr="003E28F2">
        <w:rPr>
          <w:rFonts w:ascii="Times New Roman" w:hAnsi="Times New Roman" w:cs="Times New Roman"/>
        </w:rPr>
        <w:t>]. This is the tactile</w:t>
      </w:r>
      <w:r w:rsidR="00DE6F85" w:rsidRPr="003E28F2">
        <w:rPr>
          <w:rFonts w:ascii="Times New Roman" w:hAnsi="Times New Roman" w:cs="Times New Roman"/>
        </w:rPr>
        <w:t xml:space="preserve"> device. It is called a tactor. Please hold the tactor with your left hand using your index and middle finger placed on either side of the center hole,</w:t>
      </w:r>
      <w:r w:rsidR="00CC59A7" w:rsidRPr="003E28F2">
        <w:rPr>
          <w:rFonts w:ascii="Times New Roman" w:hAnsi="Times New Roman" w:cs="Times New Roman"/>
        </w:rPr>
        <w:t xml:space="preserve"> on the side where there is a protrusion. Place your</w:t>
      </w:r>
      <w:r w:rsidR="00DE6F85" w:rsidRPr="003E28F2">
        <w:rPr>
          <w:rFonts w:ascii="Times New Roman" w:hAnsi="Times New Roman" w:cs="Times New Roman"/>
        </w:rPr>
        <w:t xml:space="preserve"> thumb </w:t>
      </w:r>
      <w:r w:rsidR="007A51C1" w:rsidRPr="003E28F2">
        <w:rPr>
          <w:rFonts w:ascii="Times New Roman" w:hAnsi="Times New Roman" w:cs="Times New Roman"/>
        </w:rPr>
        <w:t>on the hole of the opposite side</w:t>
      </w:r>
      <w:r w:rsidR="00DE6F85" w:rsidRPr="003E28F2">
        <w:rPr>
          <w:rFonts w:ascii="Times New Roman" w:hAnsi="Times New Roman" w:cs="Times New Roman"/>
        </w:rPr>
        <w:t xml:space="preserve">. </w:t>
      </w:r>
    </w:p>
    <w:p w14:paraId="355B2D9D" w14:textId="77777777" w:rsidR="007A51C1" w:rsidRPr="003E28F2" w:rsidRDefault="007A51C1" w:rsidP="00962D25">
      <w:pPr>
        <w:widowControl/>
        <w:rPr>
          <w:rFonts w:ascii="Times New Roman" w:hAnsi="Times New Roman" w:cs="Times New Roman"/>
        </w:rPr>
      </w:pPr>
    </w:p>
    <w:p w14:paraId="49601899" w14:textId="401D0BD1" w:rsidR="00CC59A7" w:rsidRDefault="00DE6F85" w:rsidP="00962D25">
      <w:pPr>
        <w:widowControl/>
        <w:rPr>
          <w:rFonts w:ascii="Times New Roman" w:hAnsi="Times New Roman" w:cs="Times New Roman"/>
        </w:rPr>
      </w:pPr>
      <w:r w:rsidRPr="003E28F2">
        <w:rPr>
          <w:rFonts w:ascii="Times New Roman" w:hAnsi="Times New Roman" w:cs="Times New Roman"/>
        </w:rPr>
        <w:t>Then place your hand in this box which will remain in front of you.</w:t>
      </w:r>
      <w:r>
        <w:rPr>
          <w:rFonts w:ascii="Times New Roman" w:hAnsi="Times New Roman" w:cs="Times New Roman"/>
        </w:rPr>
        <w:t xml:space="preserve"> [</w:t>
      </w:r>
      <w:r w:rsidR="007C4E24" w:rsidRPr="001A28DA">
        <w:rPr>
          <w:rFonts w:ascii="Times New Roman" w:hAnsi="Times New Roman" w:cs="Times New Roman"/>
          <w:b/>
        </w:rPr>
        <w:t>Show</w:t>
      </w:r>
      <w:r w:rsidR="001A28DA">
        <w:rPr>
          <w:rFonts w:ascii="Times New Roman" w:hAnsi="Times New Roman" w:cs="Times New Roman"/>
        </w:rPr>
        <w:t xml:space="preserve"> </w:t>
      </w:r>
      <w:r w:rsidRPr="001A28DA">
        <w:rPr>
          <w:rFonts w:ascii="Times New Roman" w:hAnsi="Times New Roman" w:cs="Times New Roman"/>
          <w:b/>
        </w:rPr>
        <w:t>sound damping box</w:t>
      </w:r>
      <w:r>
        <w:rPr>
          <w:rFonts w:ascii="Times New Roman" w:hAnsi="Times New Roman" w:cs="Times New Roman"/>
        </w:rPr>
        <w:t>].</w:t>
      </w:r>
      <w:r w:rsidR="00CC59A7">
        <w:rPr>
          <w:rFonts w:ascii="Times New Roman" w:hAnsi="Times New Roman" w:cs="Times New Roman"/>
        </w:rPr>
        <w:t xml:space="preserve"> </w:t>
      </w:r>
    </w:p>
    <w:p w14:paraId="7AF8280E" w14:textId="77777777" w:rsidR="00CC59A7" w:rsidRDefault="00CC59A7" w:rsidP="00962D25">
      <w:pPr>
        <w:widowControl/>
        <w:rPr>
          <w:rFonts w:ascii="Times New Roman" w:hAnsi="Times New Roman" w:cs="Times New Roman"/>
        </w:rPr>
      </w:pPr>
    </w:p>
    <w:p w14:paraId="1A0AA9FE" w14:textId="7B7FBDCB" w:rsidR="00962D25" w:rsidRPr="0094045D" w:rsidRDefault="008048A6" w:rsidP="00962D25">
      <w:pPr>
        <w:widowControl/>
        <w:rPr>
          <w:rFonts w:ascii="Times New Roman" w:hAnsi="Times New Roman" w:cs="Times New Roman"/>
        </w:rPr>
      </w:pPr>
      <w:r>
        <w:rPr>
          <w:rFonts w:ascii="Times New Roman" w:hAnsi="Times New Roman" w:cs="Times New Roman"/>
        </w:rPr>
        <w:t>T</w:t>
      </w:r>
      <w:r w:rsidR="00962D25" w:rsidRPr="0094045D">
        <w:rPr>
          <w:rFonts w:ascii="Times New Roman" w:hAnsi="Times New Roman" w:cs="Times New Roman"/>
        </w:rPr>
        <w:t>he tactor vibrates like this [</w:t>
      </w:r>
      <w:r w:rsidR="00962D25" w:rsidRPr="0094045D">
        <w:rPr>
          <w:rFonts w:ascii="Times New Roman" w:hAnsi="Times New Roman" w:cs="Times New Roman"/>
          <w:b/>
        </w:rPr>
        <w:t>give example at middle intensity</w:t>
      </w:r>
      <w:r w:rsidR="00962D25" w:rsidRPr="0094045D">
        <w:rPr>
          <w:rFonts w:ascii="Times New Roman" w:hAnsi="Times New Roman" w:cs="Times New Roman"/>
        </w:rPr>
        <w:t>]. The magnitude or intensity at which it vibrates can be low like this [</w:t>
      </w:r>
      <w:r w:rsidR="00962D25" w:rsidRPr="0094045D">
        <w:rPr>
          <w:rFonts w:ascii="Times New Roman" w:hAnsi="Times New Roman" w:cs="Times New Roman"/>
          <w:b/>
        </w:rPr>
        <w:t>give example of lowest intensity of all stimuli</w:t>
      </w:r>
      <w:r w:rsidR="00962D25" w:rsidRPr="0094045D">
        <w:rPr>
          <w:rFonts w:ascii="Times New Roman" w:hAnsi="Times New Roman" w:cs="Times New Roman"/>
        </w:rPr>
        <w:t>]</w:t>
      </w:r>
      <w:r>
        <w:rPr>
          <w:rFonts w:ascii="Times New Roman" w:hAnsi="Times New Roman" w:cs="Times New Roman"/>
        </w:rPr>
        <w:t>.</w:t>
      </w:r>
      <w:r w:rsidRPr="008048A6">
        <w:rPr>
          <w:rFonts w:ascii="Times New Roman" w:hAnsi="Times New Roman" w:cs="Times New Roman"/>
        </w:rPr>
        <w:t xml:space="preserve"> </w:t>
      </w:r>
      <w:r w:rsidRPr="0094045D">
        <w:rPr>
          <w:rFonts w:ascii="Times New Roman" w:hAnsi="Times New Roman" w:cs="Times New Roman"/>
        </w:rPr>
        <w:t xml:space="preserve">The magnitude or intensity at which it vibrates can be </w:t>
      </w:r>
      <w:r>
        <w:rPr>
          <w:rFonts w:ascii="Times New Roman" w:hAnsi="Times New Roman" w:cs="Times New Roman"/>
        </w:rPr>
        <w:t>higher</w:t>
      </w:r>
      <w:r w:rsidRPr="0094045D">
        <w:rPr>
          <w:rFonts w:ascii="Times New Roman" w:hAnsi="Times New Roman" w:cs="Times New Roman"/>
        </w:rPr>
        <w:t xml:space="preserve"> like this</w:t>
      </w:r>
      <w:r w:rsidR="00962D25" w:rsidRPr="0094045D">
        <w:rPr>
          <w:rFonts w:ascii="Times New Roman" w:hAnsi="Times New Roman" w:cs="Times New Roman"/>
        </w:rPr>
        <w:t xml:space="preserve"> [</w:t>
      </w:r>
      <w:r w:rsidR="00962D25" w:rsidRPr="0094045D">
        <w:rPr>
          <w:rFonts w:ascii="Times New Roman" w:hAnsi="Times New Roman" w:cs="Times New Roman"/>
          <w:b/>
        </w:rPr>
        <w:t>give example of highest intensity of all stimuli</w:t>
      </w:r>
      <w:r w:rsidR="00962D25" w:rsidRPr="0094045D">
        <w:rPr>
          <w:rFonts w:ascii="Times New Roman" w:hAnsi="Times New Roman" w:cs="Times New Roman"/>
        </w:rPr>
        <w:t xml:space="preserve">]. </w:t>
      </w:r>
    </w:p>
    <w:p w14:paraId="2628387C" w14:textId="77777777" w:rsidR="00962D25" w:rsidRPr="0094045D" w:rsidRDefault="00962D25" w:rsidP="00962D25">
      <w:pPr>
        <w:widowControl/>
        <w:rPr>
          <w:rFonts w:ascii="Times New Roman" w:hAnsi="Times New Roman" w:cs="Times New Roman"/>
        </w:rPr>
      </w:pPr>
    </w:p>
    <w:p w14:paraId="700BC443" w14:textId="4E8779D8" w:rsidR="001A28DA" w:rsidRDefault="00962D25" w:rsidP="00962D25">
      <w:pPr>
        <w:widowControl/>
        <w:rPr>
          <w:rFonts w:ascii="Times New Roman" w:hAnsi="Times New Roman" w:cs="Times New Roman"/>
        </w:rPr>
      </w:pPr>
      <w:r w:rsidRPr="0094045D">
        <w:rPr>
          <w:rFonts w:ascii="Times New Roman" w:hAnsi="Times New Roman" w:cs="Times New Roman"/>
        </w:rPr>
        <w:t xml:space="preserve">In this experiment, the intensity of the vibration </w:t>
      </w:r>
      <w:r w:rsidR="001A28DA">
        <w:rPr>
          <w:rFonts w:ascii="Times New Roman" w:hAnsi="Times New Roman" w:cs="Times New Roman"/>
        </w:rPr>
        <w:t>represents</w:t>
      </w:r>
      <w:r w:rsidRPr="0094045D">
        <w:rPr>
          <w:rFonts w:ascii="Times New Roman" w:hAnsi="Times New Roman" w:cs="Times New Roman"/>
        </w:rPr>
        <w:t xml:space="preserve"> the distance of </w:t>
      </w:r>
      <w:r w:rsidR="00DE6F85">
        <w:rPr>
          <w:rFonts w:ascii="Times New Roman" w:hAnsi="Times New Roman" w:cs="Times New Roman"/>
        </w:rPr>
        <w:t>a</w:t>
      </w:r>
      <w:r w:rsidRPr="0094045D">
        <w:rPr>
          <w:rFonts w:ascii="Times New Roman" w:hAnsi="Times New Roman" w:cs="Times New Roman"/>
        </w:rPr>
        <w:t xml:space="preserve"> simulated object that is approaching you.</w:t>
      </w:r>
      <w:r w:rsidR="001A28DA">
        <w:rPr>
          <w:rFonts w:ascii="Times New Roman" w:hAnsi="Times New Roman" w:cs="Times New Roman"/>
        </w:rPr>
        <w:t xml:space="preserve"> You will not see or hear the object. The only information you will have about its distance is how strong it vibrates. This is similar to some mobility aids that are used by people who have lost their vision.</w:t>
      </w:r>
    </w:p>
    <w:p w14:paraId="0E7528AB" w14:textId="77777777" w:rsidR="001A28DA" w:rsidRDefault="001A28DA" w:rsidP="00962D25">
      <w:pPr>
        <w:widowControl/>
        <w:rPr>
          <w:rFonts w:ascii="Times New Roman" w:hAnsi="Times New Roman" w:cs="Times New Roman"/>
        </w:rPr>
      </w:pPr>
    </w:p>
    <w:p w14:paraId="3FA5D202" w14:textId="77777777" w:rsidR="00962D25" w:rsidRPr="001E61E8" w:rsidRDefault="00962D25" w:rsidP="00962D25">
      <w:pPr>
        <w:widowControl/>
        <w:rPr>
          <w:rFonts w:ascii="Times New Roman" w:hAnsi="Times New Roman" w:cs="Times New Roman"/>
        </w:rPr>
      </w:pPr>
      <w:r w:rsidRPr="001E61E8">
        <w:rPr>
          <w:rFonts w:ascii="Times New Roman" w:hAnsi="Times New Roman" w:cs="Times New Roman"/>
        </w:rPr>
        <w:t xml:space="preserve">The less intense the vibration the farther the object is; the more intense the vibration, the closer the target is. Thus, as the object approaches you, the intensity of the vibration will increase.  Then at some point it will stop. </w:t>
      </w:r>
    </w:p>
    <w:p w14:paraId="57765ECE" w14:textId="77777777" w:rsidR="00962D25" w:rsidRPr="001E61E8" w:rsidRDefault="00962D25" w:rsidP="00962D25">
      <w:pPr>
        <w:widowControl/>
        <w:rPr>
          <w:rFonts w:ascii="Times New Roman" w:hAnsi="Times New Roman" w:cs="Times New Roman"/>
        </w:rPr>
      </w:pPr>
    </w:p>
    <w:p w14:paraId="731FFAFF" w14:textId="5FC5387B" w:rsidR="00962D25" w:rsidRPr="00805515" w:rsidRDefault="00962D25" w:rsidP="00962D25">
      <w:pPr>
        <w:widowControl/>
        <w:rPr>
          <w:rFonts w:ascii="Times New Roman" w:hAnsi="Times New Roman" w:cs="Times New Roman"/>
        </w:rPr>
      </w:pPr>
      <w:r w:rsidRPr="00805515">
        <w:rPr>
          <w:rFonts w:ascii="Times New Roman" w:hAnsi="Times New Roman" w:cs="Times New Roman"/>
          <w:spacing w:val="-2"/>
        </w:rPr>
        <w:t xml:space="preserve">Your task is to press the </w:t>
      </w:r>
      <w:r w:rsidR="000A163D" w:rsidRPr="00805515">
        <w:rPr>
          <w:rFonts w:ascii="Times New Roman" w:hAnsi="Times New Roman" w:cs="Times New Roman"/>
          <w:spacing w:val="-2"/>
        </w:rPr>
        <w:t>“</w:t>
      </w:r>
      <w:r w:rsidR="00DB743B" w:rsidRPr="00805515">
        <w:rPr>
          <w:rFonts w:ascii="Times New Roman" w:hAnsi="Times New Roman" w:cs="Times New Roman"/>
          <w:spacing w:val="-2"/>
        </w:rPr>
        <w:t>0</w:t>
      </w:r>
      <w:r w:rsidR="000A163D" w:rsidRPr="00805515">
        <w:rPr>
          <w:rFonts w:ascii="Times New Roman" w:hAnsi="Times New Roman" w:cs="Times New Roman"/>
          <w:spacing w:val="-2"/>
        </w:rPr>
        <w:t>”</w:t>
      </w:r>
      <w:r w:rsidRPr="00805515">
        <w:rPr>
          <w:rFonts w:ascii="Times New Roman" w:hAnsi="Times New Roman" w:cs="Times New Roman"/>
          <w:spacing w:val="-2"/>
        </w:rPr>
        <w:t xml:space="preserve"> key</w:t>
      </w:r>
      <w:r w:rsidR="000A163D" w:rsidRPr="00805515">
        <w:rPr>
          <w:rFonts w:ascii="Times New Roman" w:hAnsi="Times New Roman" w:cs="Times New Roman"/>
          <w:spacing w:val="-2"/>
        </w:rPr>
        <w:t xml:space="preserve"> on number pad</w:t>
      </w:r>
      <w:r w:rsidRPr="00805515">
        <w:rPr>
          <w:rFonts w:ascii="Times New Roman" w:hAnsi="Times New Roman" w:cs="Times New Roman"/>
          <w:spacing w:val="-2"/>
        </w:rPr>
        <w:t xml:space="preserve"> with your right</w:t>
      </w:r>
      <w:r w:rsidR="00DA0D35">
        <w:rPr>
          <w:rFonts w:ascii="Times New Roman" w:hAnsi="Times New Roman" w:cs="Times New Roman"/>
          <w:spacing w:val="-2"/>
        </w:rPr>
        <w:t xml:space="preserve"> middle</w:t>
      </w:r>
      <w:r w:rsidRPr="00805515">
        <w:rPr>
          <w:rFonts w:ascii="Times New Roman" w:hAnsi="Times New Roman" w:cs="Times New Roman"/>
          <w:spacing w:val="-2"/>
        </w:rPr>
        <w:t xml:space="preserve"> finger when you think that the object would hit you, had the simulation of the object’s motion continued in the same manner as it was when you could feel it.</w:t>
      </w:r>
      <w:r w:rsidR="005A6507" w:rsidRPr="00805515">
        <w:rPr>
          <w:rFonts w:ascii="Times New Roman" w:hAnsi="Times New Roman" w:cs="Times New Roman"/>
          <w:spacing w:val="-2"/>
        </w:rPr>
        <w:t xml:space="preserve"> </w:t>
      </w:r>
    </w:p>
    <w:p w14:paraId="2CECF3A3" w14:textId="77777777" w:rsidR="00962D25" w:rsidRPr="00805515" w:rsidRDefault="00962D25" w:rsidP="00962D25">
      <w:pPr>
        <w:contextualSpacing/>
        <w:rPr>
          <w:rFonts w:ascii="Times New Roman" w:hAnsi="Times New Roman" w:cs="Times New Roman"/>
          <w:spacing w:val="-2"/>
        </w:rPr>
      </w:pPr>
    </w:p>
    <w:p w14:paraId="194B7661" w14:textId="77777777" w:rsidR="00962D25" w:rsidRPr="00805515" w:rsidRDefault="00962D25" w:rsidP="00962D25">
      <w:pPr>
        <w:contextualSpacing/>
        <w:rPr>
          <w:rFonts w:ascii="Times New Roman" w:hAnsi="Times New Roman" w:cs="Times New Roman"/>
          <w:spacing w:val="-2"/>
        </w:rPr>
      </w:pPr>
      <w:r w:rsidRPr="00805515">
        <w:rPr>
          <w:rFonts w:ascii="Times New Roman" w:hAnsi="Times New Roman" w:cs="Times New Roman"/>
          <w:spacing w:val="-2"/>
        </w:rPr>
        <w:t>If you think that the object would not actually hit you but rather would pass to the side of you, press the key at the time it would pass you. Assume that the object continues to move in the same manner after you no longer feel the vibration.</w:t>
      </w:r>
    </w:p>
    <w:p w14:paraId="7F09299F" w14:textId="77777777" w:rsidR="00962D25" w:rsidRPr="001E61E8" w:rsidRDefault="00962D25" w:rsidP="00962D25">
      <w:pPr>
        <w:ind w:left="720"/>
        <w:contextualSpacing/>
        <w:rPr>
          <w:rFonts w:ascii="Times New Roman" w:hAnsi="Times New Roman" w:cs="Times New Roman"/>
          <w:spacing w:val="-2"/>
        </w:rPr>
      </w:pPr>
    </w:p>
    <w:p w14:paraId="1D8EB66B" w14:textId="77777777" w:rsidR="00962D25" w:rsidRPr="001E61E8" w:rsidRDefault="00962D25" w:rsidP="00962D25">
      <w:pPr>
        <w:contextualSpacing/>
        <w:rPr>
          <w:rFonts w:ascii="Times New Roman" w:hAnsi="Times New Roman" w:cs="Times New Roman"/>
        </w:rPr>
      </w:pPr>
      <w:r w:rsidRPr="001E61E8">
        <w:rPr>
          <w:rFonts w:ascii="Times New Roman" w:hAnsi="Times New Roman" w:cs="Times New Roman"/>
        </w:rPr>
        <w:t xml:space="preserve">There will be a variety of approaching scenes. For example, the initial distance between you and the object may be small or large. Also, the object may approach you at different speeds. </w:t>
      </w:r>
    </w:p>
    <w:p w14:paraId="06F8F1E1" w14:textId="77777777" w:rsidR="00962D25" w:rsidRPr="001E61E8" w:rsidRDefault="00962D25" w:rsidP="00962D25">
      <w:pPr>
        <w:ind w:left="720"/>
        <w:contextualSpacing/>
        <w:rPr>
          <w:rFonts w:ascii="Times New Roman" w:hAnsi="Times New Roman" w:cs="Times New Roman"/>
        </w:rPr>
      </w:pPr>
    </w:p>
    <w:p w14:paraId="1763F166" w14:textId="73B1E600" w:rsidR="00962D25" w:rsidRPr="00805515" w:rsidRDefault="00962D25" w:rsidP="00962D25">
      <w:pPr>
        <w:contextualSpacing/>
        <w:rPr>
          <w:rFonts w:ascii="Times New Roman" w:hAnsi="Times New Roman" w:cs="Times New Roman"/>
          <w:strike/>
          <w:spacing w:val="-2"/>
        </w:rPr>
      </w:pPr>
      <w:r w:rsidRPr="001E61E8">
        <w:rPr>
          <w:rFonts w:ascii="Times New Roman" w:hAnsi="Times New Roman" w:cs="Times New Roman"/>
        </w:rPr>
        <w:t xml:space="preserve">In all cases, your task is to press the </w:t>
      </w:r>
      <w:r w:rsidR="00563B4E">
        <w:rPr>
          <w:rFonts w:ascii="Times New Roman" w:hAnsi="Times New Roman" w:cs="Times New Roman"/>
        </w:rPr>
        <w:t xml:space="preserve">“0" </w:t>
      </w:r>
      <w:r w:rsidRPr="00805515">
        <w:rPr>
          <w:rFonts w:ascii="Times New Roman" w:hAnsi="Times New Roman" w:cs="Times New Roman"/>
        </w:rPr>
        <w:t xml:space="preserve">key </w:t>
      </w:r>
      <w:r w:rsidR="005C10EA" w:rsidRPr="00805515">
        <w:rPr>
          <w:rFonts w:ascii="Times New Roman" w:hAnsi="Times New Roman" w:cs="Times New Roman"/>
        </w:rPr>
        <w:t xml:space="preserve"> with your right middle finger </w:t>
      </w:r>
      <w:r w:rsidRPr="00805515">
        <w:rPr>
          <w:rFonts w:ascii="Times New Roman" w:hAnsi="Times New Roman" w:cs="Times New Roman"/>
          <w:spacing w:val="-2"/>
        </w:rPr>
        <w:t xml:space="preserve">at the </w:t>
      </w:r>
      <w:r w:rsidRPr="00805515">
        <w:rPr>
          <w:rFonts w:ascii="Times New Roman" w:hAnsi="Times New Roman" w:cs="Times New Roman"/>
          <w:b/>
          <w:spacing w:val="-2"/>
        </w:rPr>
        <w:t>exact</w:t>
      </w:r>
      <w:r w:rsidRPr="00805515">
        <w:rPr>
          <w:rFonts w:ascii="Times New Roman" w:hAnsi="Times New Roman" w:cs="Times New Roman"/>
          <w:spacing w:val="-2"/>
        </w:rPr>
        <w:t xml:space="preserve"> time that you think that the object would hit you or pass you had the motion continued </w:t>
      </w:r>
      <w:r w:rsidRPr="00805515">
        <w:rPr>
          <w:rFonts w:ascii="Times New Roman" w:hAnsi="Times New Roman" w:cs="Times New Roman"/>
          <w:b/>
          <w:spacing w:val="-2"/>
        </w:rPr>
        <w:t>after the vibration stopped</w:t>
      </w:r>
      <w:r w:rsidRPr="00805515">
        <w:rPr>
          <w:rFonts w:ascii="Times New Roman" w:hAnsi="Times New Roman" w:cs="Times New Roman"/>
          <w:spacing w:val="-2"/>
        </w:rPr>
        <w:t xml:space="preserve">. Remember that the object’s motion continues in the same manner after the vibration stops. </w:t>
      </w:r>
      <w:r w:rsidRPr="00805515">
        <w:rPr>
          <w:rFonts w:ascii="Times New Roman" w:hAnsi="Times New Roman" w:cs="Times New Roman"/>
          <w:b/>
          <w:spacing w:val="-2"/>
        </w:rPr>
        <w:t xml:space="preserve">Please do not press the key before the vibration stops. </w:t>
      </w:r>
      <w:r w:rsidRPr="00805515">
        <w:rPr>
          <w:rFonts w:ascii="Times New Roman" w:hAnsi="Times New Roman" w:cs="Times New Roman"/>
          <w:spacing w:val="-2"/>
        </w:rPr>
        <w:t>Do you have any questions?</w:t>
      </w:r>
    </w:p>
    <w:p w14:paraId="7030936B" w14:textId="549A16EA" w:rsidR="00962D25" w:rsidRPr="00805515" w:rsidRDefault="00962D25" w:rsidP="00962D25">
      <w:pPr>
        <w:widowControl/>
        <w:rPr>
          <w:rFonts w:ascii="Times New Roman" w:hAnsi="Times New Roman" w:cs="Times New Roman"/>
        </w:rPr>
      </w:pPr>
    </w:p>
    <w:p w14:paraId="12946703" w14:textId="4C9CF380" w:rsidR="00962D25" w:rsidRPr="0094045D" w:rsidRDefault="00962D25" w:rsidP="00962D25">
      <w:pPr>
        <w:widowControl/>
        <w:rPr>
          <w:rFonts w:ascii="Times New Roman" w:hAnsi="Times New Roman" w:cs="Times New Roman"/>
        </w:rPr>
      </w:pPr>
      <w:r w:rsidRPr="0094045D">
        <w:rPr>
          <w:rFonts w:ascii="Times New Roman" w:hAnsi="Times New Roman" w:cs="Times New Roman"/>
        </w:rPr>
        <w:t>To help you focus solely on the vibratio</w:t>
      </w:r>
      <w:r w:rsidR="00DE6F85">
        <w:rPr>
          <w:rFonts w:ascii="Times New Roman" w:hAnsi="Times New Roman" w:cs="Times New Roman"/>
        </w:rPr>
        <w:t>n, we will ask you to close your eyes and wear these goggles which will occlude your vision. In addition, we will ask you to wear these headphones.</w:t>
      </w:r>
    </w:p>
    <w:p w14:paraId="62408A5F" w14:textId="77777777" w:rsidR="00962D25" w:rsidRPr="0094045D" w:rsidRDefault="00962D25" w:rsidP="00962D25">
      <w:pPr>
        <w:widowControl/>
        <w:rPr>
          <w:rFonts w:ascii="Times New Roman" w:hAnsi="Times New Roman" w:cs="Times New Roman"/>
        </w:rPr>
      </w:pPr>
    </w:p>
    <w:p w14:paraId="610945C3" w14:textId="39E79BEB" w:rsidR="00962D25" w:rsidRDefault="00962D25" w:rsidP="001A28DA">
      <w:pPr>
        <w:widowControl/>
        <w:rPr>
          <w:rFonts w:ascii="Times New Roman" w:hAnsi="Times New Roman" w:cs="Times New Roman"/>
        </w:rPr>
      </w:pPr>
      <w:r w:rsidRPr="0094045D">
        <w:rPr>
          <w:rFonts w:ascii="Times New Roman" w:hAnsi="Times New Roman" w:cs="Times New Roman"/>
        </w:rPr>
        <w:t>We will start</w:t>
      </w:r>
      <w:r w:rsidR="004A7B62">
        <w:rPr>
          <w:rFonts w:ascii="Times New Roman" w:hAnsi="Times New Roman" w:cs="Times New Roman"/>
        </w:rPr>
        <w:t xml:space="preserve"> with 14</w:t>
      </w:r>
      <w:r w:rsidRPr="0094045D">
        <w:rPr>
          <w:rFonts w:ascii="Times New Roman" w:hAnsi="Times New Roman" w:cs="Times New Roman"/>
        </w:rPr>
        <w:t xml:space="preserve"> practice </w:t>
      </w:r>
      <w:r w:rsidRPr="001932D0">
        <w:rPr>
          <w:rFonts w:ascii="Times New Roman" w:hAnsi="Times New Roman" w:cs="Times New Roman"/>
        </w:rPr>
        <w:t xml:space="preserve">trials. To summarize, the tactile device will simulate the motion of an object that moves directly toward you. As the object gets closer the intensity of the vibration will increase. Then the </w:t>
      </w:r>
      <w:r w:rsidRPr="001932D0">
        <w:rPr>
          <w:rFonts w:ascii="Times New Roman" w:hAnsi="Times New Roman" w:cs="Times New Roman"/>
        </w:rPr>
        <w:lastRenderedPageBreak/>
        <w:t>vibration will stop. Press the</w:t>
      </w:r>
      <w:r w:rsidR="00661BA6" w:rsidRPr="001932D0">
        <w:rPr>
          <w:rFonts w:ascii="Times New Roman" w:hAnsi="Times New Roman" w:cs="Times New Roman"/>
        </w:rPr>
        <w:t xml:space="preserve"> #0</w:t>
      </w:r>
      <w:r w:rsidRPr="001932D0">
        <w:rPr>
          <w:rFonts w:ascii="Times New Roman" w:hAnsi="Times New Roman" w:cs="Times New Roman"/>
        </w:rPr>
        <w:t xml:space="preserve"> key </w:t>
      </w:r>
      <w:r w:rsidR="00354D8A" w:rsidRPr="001932D0">
        <w:rPr>
          <w:rFonts w:ascii="Times New Roman" w:hAnsi="Times New Roman" w:cs="Times New Roman"/>
        </w:rPr>
        <w:t xml:space="preserve">with your middle finger </w:t>
      </w:r>
      <w:r w:rsidRPr="001932D0">
        <w:rPr>
          <w:rFonts w:ascii="Times New Roman" w:hAnsi="Times New Roman" w:cs="Times New Roman"/>
          <w:spacing w:val="-2"/>
        </w:rPr>
        <w:t xml:space="preserve">at the </w:t>
      </w:r>
      <w:r w:rsidRPr="001932D0">
        <w:rPr>
          <w:rFonts w:ascii="Times New Roman" w:hAnsi="Times New Roman" w:cs="Times New Roman"/>
          <w:b/>
          <w:spacing w:val="-2"/>
        </w:rPr>
        <w:t>exact</w:t>
      </w:r>
      <w:r w:rsidRPr="0094045D">
        <w:rPr>
          <w:rFonts w:ascii="Times New Roman" w:hAnsi="Times New Roman" w:cs="Times New Roman"/>
          <w:spacing w:val="-2"/>
        </w:rPr>
        <w:t xml:space="preserve"> time that you think that the object would hit you or pass you </w:t>
      </w:r>
      <w:r w:rsidRPr="001932D0">
        <w:rPr>
          <w:rFonts w:ascii="Times New Roman" w:hAnsi="Times New Roman" w:cs="Times New Roman"/>
          <w:spacing w:val="-2"/>
        </w:rPr>
        <w:t xml:space="preserve">had the motion continued </w:t>
      </w:r>
      <w:r w:rsidRPr="001932D0">
        <w:rPr>
          <w:rFonts w:ascii="Times New Roman" w:hAnsi="Times New Roman" w:cs="Times New Roman"/>
          <w:b/>
          <w:spacing w:val="-2"/>
        </w:rPr>
        <w:t>after the vibration stopped</w:t>
      </w:r>
      <w:r w:rsidR="00DE6F85" w:rsidRPr="001932D0">
        <w:rPr>
          <w:rFonts w:ascii="Times New Roman" w:hAnsi="Times New Roman"/>
          <w:b/>
          <w:spacing w:val="-2"/>
        </w:rPr>
        <w:t>.</w:t>
      </w:r>
      <w:r w:rsidR="00AD4AAA" w:rsidRPr="001932D0">
        <w:rPr>
          <w:rFonts w:ascii="Times New Roman" w:hAnsi="Times New Roman" w:cs="Times New Roman"/>
          <w:b/>
          <w:spacing w:val="-2"/>
        </w:rPr>
        <w:t xml:space="preserve"> </w:t>
      </w:r>
      <w:r w:rsidR="00DE6F85" w:rsidRPr="001932D0">
        <w:rPr>
          <w:rFonts w:ascii="Times New Roman" w:hAnsi="Times New Roman" w:cs="Times New Roman"/>
        </w:rPr>
        <w:t>After you press the #</w:t>
      </w:r>
      <w:r w:rsidR="00DB743B" w:rsidRPr="001932D0">
        <w:rPr>
          <w:rFonts w:ascii="Times New Roman" w:hAnsi="Times New Roman" w:cs="Times New Roman"/>
        </w:rPr>
        <w:t>0</w:t>
      </w:r>
      <w:r w:rsidR="00DE6F85" w:rsidRPr="001932D0">
        <w:rPr>
          <w:rFonts w:ascii="Times New Roman" w:hAnsi="Times New Roman" w:cs="Times New Roman"/>
        </w:rPr>
        <w:t xml:space="preserve"> key, press </w:t>
      </w:r>
      <w:r w:rsidR="00273ED4" w:rsidRPr="001932D0">
        <w:rPr>
          <w:rFonts w:ascii="Times New Roman" w:hAnsi="Times New Roman" w:cs="Times New Roman" w:hint="eastAsia"/>
        </w:rPr>
        <w:t xml:space="preserve">the </w:t>
      </w:r>
      <w:r w:rsidR="00273ED4" w:rsidRPr="001932D0">
        <w:rPr>
          <w:rFonts w:ascii="Times New Roman" w:hAnsi="Times New Roman" w:cs="Times New Roman" w:hint="eastAsia"/>
        </w:rPr>
        <w:t>“→”</w:t>
      </w:r>
      <w:r w:rsidR="00273ED4" w:rsidRPr="001932D0">
        <w:rPr>
          <w:rFonts w:ascii="Times New Roman" w:hAnsi="Times New Roman" w:cs="Times New Roman" w:hint="eastAsia"/>
        </w:rPr>
        <w:t xml:space="preserve"> next to it</w:t>
      </w:r>
      <w:r w:rsidR="00354D8A" w:rsidRPr="001932D0">
        <w:rPr>
          <w:rFonts w:ascii="Times New Roman" w:hAnsi="Times New Roman" w:cs="Times New Roman"/>
        </w:rPr>
        <w:t xml:space="preserve"> with your right index finger</w:t>
      </w:r>
      <w:r w:rsidR="00273ED4" w:rsidRPr="001932D0">
        <w:rPr>
          <w:rFonts w:ascii="Times New Roman" w:hAnsi="Times New Roman" w:cs="Times New Roman" w:hint="eastAsia"/>
        </w:rPr>
        <w:t xml:space="preserve"> to advance to the next trial.</w:t>
      </w:r>
    </w:p>
    <w:p w14:paraId="05554850" w14:textId="23B803EE" w:rsidR="00A56CF3" w:rsidRDefault="00A56CF3" w:rsidP="001A28DA">
      <w:pPr>
        <w:widowControl/>
        <w:rPr>
          <w:rFonts w:ascii="Times New Roman" w:hAnsi="Times New Roman" w:cs="Times New Roman"/>
        </w:rPr>
      </w:pPr>
    </w:p>
    <w:p w14:paraId="657B94A1" w14:textId="230B9B5B" w:rsidR="00A56CF3" w:rsidRPr="001932D0" w:rsidRDefault="00A56CF3" w:rsidP="001A28DA">
      <w:pPr>
        <w:widowControl/>
        <w:rPr>
          <w:rFonts w:ascii="Times New Roman" w:hAnsi="Times New Roman" w:cs="Times New Roman"/>
        </w:rPr>
      </w:pPr>
      <w:r w:rsidRPr="003E28F2">
        <w:rPr>
          <w:rFonts w:ascii="Times New Roman" w:hAnsi="Times New Roman" w:cs="Times New Roman"/>
        </w:rPr>
        <w:t xml:space="preserve">I am going to lightly tape your fingers in position so that the tactor is held the same way throughout the study. </w:t>
      </w:r>
      <w:r w:rsidRPr="003E28F2">
        <w:rPr>
          <w:rFonts w:ascii="Times New Roman" w:hAnsi="Times New Roman" w:cs="Times New Roman"/>
          <w:b/>
        </w:rPr>
        <w:t>[tape fingers with scotch tape]</w:t>
      </w:r>
    </w:p>
    <w:p w14:paraId="3BC62F38" w14:textId="77777777" w:rsidR="001A28DA" w:rsidRPr="001932D0" w:rsidRDefault="001A28DA" w:rsidP="00CA7BA7">
      <w:pPr>
        <w:contextualSpacing/>
        <w:rPr>
          <w:rFonts w:ascii="Times New Roman" w:hAnsi="Times New Roman" w:cs="Times New Roman"/>
        </w:rPr>
      </w:pPr>
    </w:p>
    <w:p w14:paraId="3D0E47F8" w14:textId="6B79BB2C" w:rsidR="00962D25" w:rsidRDefault="00962D25" w:rsidP="00962D25">
      <w:pPr>
        <w:contextualSpacing/>
        <w:rPr>
          <w:rFonts w:ascii="Times New Roman" w:hAnsi="Times New Roman" w:cs="Times New Roman"/>
          <w:b/>
        </w:rPr>
      </w:pPr>
      <w:r w:rsidRPr="001932D0">
        <w:rPr>
          <w:rFonts w:ascii="Times New Roman" w:hAnsi="Times New Roman" w:cs="Times New Roman"/>
        </w:rPr>
        <w:t>[</w:t>
      </w:r>
      <w:r w:rsidR="00DE6F85" w:rsidRPr="001932D0">
        <w:rPr>
          <w:rFonts w:ascii="Times New Roman" w:hAnsi="Times New Roman" w:cs="Times New Roman"/>
          <w:b/>
        </w:rPr>
        <w:t xml:space="preserve">CHECK tactor position, blindfold, </w:t>
      </w:r>
      <w:r w:rsidR="00BE5400" w:rsidRPr="001932D0">
        <w:rPr>
          <w:rFonts w:ascii="Times New Roman" w:hAnsi="Times New Roman" w:cs="Times New Roman"/>
          <w:b/>
        </w:rPr>
        <w:t>and headphones</w:t>
      </w:r>
      <w:r w:rsidRPr="0094045D">
        <w:rPr>
          <w:rFonts w:ascii="Times New Roman" w:hAnsi="Times New Roman" w:cs="Times New Roman"/>
          <w:b/>
        </w:rPr>
        <w:t>]</w:t>
      </w:r>
    </w:p>
    <w:p w14:paraId="68122823" w14:textId="77777777" w:rsidR="0084514E" w:rsidRDefault="0084514E" w:rsidP="00962D25">
      <w:pPr>
        <w:contextualSpacing/>
        <w:rPr>
          <w:rFonts w:ascii="Times New Roman" w:hAnsi="Times New Roman" w:cs="Times New Roman"/>
          <w:b/>
        </w:rPr>
      </w:pPr>
    </w:p>
    <w:p w14:paraId="380E8384" w14:textId="28C6A76F" w:rsidR="0084514E" w:rsidRPr="0084514E" w:rsidRDefault="0084514E" w:rsidP="00962D25">
      <w:pPr>
        <w:contextualSpacing/>
        <w:rPr>
          <w:rFonts w:ascii="Times New Roman" w:hAnsi="Times New Roman" w:cs="Times New Roman"/>
        </w:rPr>
      </w:pPr>
      <w:r w:rsidRPr="0084514E">
        <w:rPr>
          <w:rFonts w:ascii="Times New Roman" w:hAnsi="Times New Roman" w:cs="Times New Roman"/>
        </w:rPr>
        <w:t>At this time, please put your right index finger on the arrow key and your right middle finger on the zero key.  I know you cannot see the keys. Is it okay if I move your and show you where to place your fingers on the keyboard</w:t>
      </w:r>
      <w:r w:rsidRPr="0084514E">
        <w:rPr>
          <w:rFonts w:ascii="Times New Roman" w:hAnsi="Times New Roman" w:cs="Times New Roman"/>
          <w:b/>
        </w:rPr>
        <w:t>?   [if not, let them lift the goggles briefly to put their fingers in the ready position]</w:t>
      </w:r>
    </w:p>
    <w:p w14:paraId="009F817C" w14:textId="77777777" w:rsidR="0084514E" w:rsidRPr="0094045D" w:rsidRDefault="0084514E" w:rsidP="00962D25">
      <w:pPr>
        <w:contextualSpacing/>
        <w:rPr>
          <w:rFonts w:ascii="Times New Roman" w:hAnsi="Times New Roman" w:cs="Times New Roman"/>
          <w:i/>
        </w:rPr>
      </w:pPr>
    </w:p>
    <w:p w14:paraId="67EBB9A7" w14:textId="5BEDA64D" w:rsidR="00962D25" w:rsidRPr="0094045D" w:rsidRDefault="00962D25" w:rsidP="00962D25">
      <w:pPr>
        <w:contextualSpacing/>
        <w:rPr>
          <w:rFonts w:ascii="Times New Roman" w:hAnsi="Times New Roman" w:cs="Times New Roman"/>
        </w:rPr>
      </w:pPr>
      <w:r w:rsidRPr="0094045D">
        <w:rPr>
          <w:rFonts w:ascii="Times New Roman" w:hAnsi="Times New Roman" w:cs="Times New Roman"/>
        </w:rPr>
        <w:t xml:space="preserve">I am going to turn off the lights. </w:t>
      </w:r>
      <w:r w:rsidR="00A56CF3">
        <w:rPr>
          <w:rFonts w:ascii="Times New Roman" w:hAnsi="Times New Roman" w:cs="Times New Roman"/>
        </w:rPr>
        <w:t xml:space="preserve">You can </w:t>
      </w:r>
      <w:r w:rsidR="0084514E">
        <w:rPr>
          <w:rFonts w:ascii="Times New Roman" w:hAnsi="Times New Roman" w:cs="Times New Roman"/>
        </w:rPr>
        <w:t>always find the “0” key with the rough velcro</w:t>
      </w:r>
      <w:r w:rsidR="00A56CF3">
        <w:rPr>
          <w:rFonts w:ascii="Times New Roman" w:hAnsi="Times New Roman" w:cs="Times New Roman"/>
        </w:rPr>
        <w:t xml:space="preserve">. </w:t>
      </w:r>
      <w:r w:rsidRPr="0094045D">
        <w:rPr>
          <w:rFonts w:ascii="Times New Roman" w:hAnsi="Times New Roman" w:cs="Times New Roman"/>
        </w:rPr>
        <w:t xml:space="preserve">Are you ready? </w:t>
      </w:r>
    </w:p>
    <w:p w14:paraId="593E1D39" w14:textId="0090F7CB" w:rsidR="001A28DA" w:rsidRDefault="001A28DA" w:rsidP="00962D25">
      <w:pPr>
        <w:contextualSpacing/>
        <w:rPr>
          <w:rFonts w:ascii="Times New Roman" w:hAnsi="Times New Roman" w:cs="Times New Roman"/>
        </w:rPr>
      </w:pPr>
    </w:p>
    <w:p w14:paraId="3EF40094" w14:textId="4FC39DD2" w:rsidR="00962D25" w:rsidRDefault="00962D25" w:rsidP="00962D25">
      <w:pPr>
        <w:contextualSpacing/>
        <w:rPr>
          <w:rFonts w:ascii="Times New Roman" w:hAnsi="Times New Roman" w:cs="Times New Roman"/>
        </w:rPr>
      </w:pPr>
      <w:r w:rsidRPr="0094045D">
        <w:rPr>
          <w:rFonts w:ascii="Times New Roman" w:hAnsi="Times New Roman" w:cs="Times New Roman"/>
        </w:rPr>
        <w:t>[</w:t>
      </w:r>
      <w:r w:rsidR="00BE5400" w:rsidRPr="0094045D">
        <w:rPr>
          <w:rFonts w:ascii="Times New Roman" w:hAnsi="Times New Roman" w:cs="Times New Roman"/>
          <w:b/>
        </w:rPr>
        <w:t>After</w:t>
      </w:r>
      <w:r w:rsidRPr="0094045D">
        <w:rPr>
          <w:rFonts w:ascii="Times New Roman" w:hAnsi="Times New Roman" w:cs="Times New Roman"/>
          <w:b/>
        </w:rPr>
        <w:t xml:space="preserve"> practice</w:t>
      </w:r>
      <w:r w:rsidR="009C66F8">
        <w:rPr>
          <w:rFonts w:ascii="Times New Roman" w:hAnsi="Times New Roman" w:cs="Times New Roman"/>
          <w:b/>
        </w:rPr>
        <w:t>. TELL THEM TO STOP AND WAIT</w:t>
      </w:r>
      <w:r w:rsidRPr="0094045D">
        <w:rPr>
          <w:rFonts w:ascii="Times New Roman" w:hAnsi="Times New Roman" w:cs="Times New Roman"/>
        </w:rPr>
        <w:t>]</w:t>
      </w:r>
      <w:r w:rsidR="008048A6">
        <w:rPr>
          <w:rFonts w:ascii="Times New Roman" w:hAnsi="Times New Roman" w:cs="Times New Roman"/>
        </w:rPr>
        <w:t>. PLEASE STOP.</w:t>
      </w:r>
      <w:r w:rsidRPr="0094045D">
        <w:rPr>
          <w:rFonts w:ascii="Times New Roman" w:hAnsi="Times New Roman" w:cs="Times New Roman"/>
        </w:rPr>
        <w:t xml:space="preserve"> That is the end of practice. Do you have any questions?</w:t>
      </w:r>
    </w:p>
    <w:p w14:paraId="1E8A6818" w14:textId="77777777" w:rsidR="0084514E" w:rsidRPr="0094045D" w:rsidRDefault="0084514E" w:rsidP="00962D25">
      <w:pPr>
        <w:contextualSpacing/>
        <w:rPr>
          <w:rFonts w:ascii="Times New Roman" w:hAnsi="Times New Roman" w:cs="Times New Roman"/>
        </w:rPr>
      </w:pPr>
    </w:p>
    <w:p w14:paraId="31C704AF" w14:textId="7790D104" w:rsidR="00962D25" w:rsidRDefault="00962D25" w:rsidP="00962D25">
      <w:pPr>
        <w:contextualSpacing/>
        <w:rPr>
          <w:rFonts w:ascii="Times New Roman" w:hAnsi="Times New Roman" w:cs="Times New Roman"/>
        </w:rPr>
      </w:pPr>
      <w:r w:rsidRPr="0094045D">
        <w:rPr>
          <w:rFonts w:ascii="Times New Roman" w:hAnsi="Times New Roman" w:cs="Times New Roman"/>
        </w:rPr>
        <w:t>There will be a</w:t>
      </w:r>
      <w:r w:rsidR="005A7970">
        <w:rPr>
          <w:rFonts w:ascii="Times New Roman" w:hAnsi="Times New Roman" w:cs="Times New Roman"/>
        </w:rPr>
        <w:t>nother block of about 14</w:t>
      </w:r>
      <w:r w:rsidR="00DE6F85">
        <w:rPr>
          <w:rFonts w:ascii="Times New Roman" w:hAnsi="Times New Roman" w:cs="Times New Roman"/>
        </w:rPr>
        <w:t>0</w:t>
      </w:r>
      <w:r w:rsidRPr="0094045D">
        <w:rPr>
          <w:rFonts w:ascii="Times New Roman" w:hAnsi="Times New Roman" w:cs="Times New Roman"/>
        </w:rPr>
        <w:t xml:space="preserve"> trials. If you need to rest or paus</w:t>
      </w:r>
      <w:r w:rsidR="001A28DA">
        <w:rPr>
          <w:rFonts w:ascii="Times New Roman" w:hAnsi="Times New Roman" w:cs="Times New Roman"/>
        </w:rPr>
        <w:t>e</w:t>
      </w:r>
      <w:r w:rsidRPr="0094045D">
        <w:rPr>
          <w:rFonts w:ascii="Times New Roman" w:hAnsi="Times New Roman" w:cs="Times New Roman"/>
        </w:rPr>
        <w:t xml:space="preserve"> before any trials, just </w:t>
      </w:r>
      <w:r w:rsidR="00DE6F85">
        <w:rPr>
          <w:rFonts w:ascii="Times New Roman" w:hAnsi="Times New Roman" w:cs="Times New Roman"/>
        </w:rPr>
        <w:t xml:space="preserve">don’t press the </w:t>
      </w:r>
      <w:r w:rsidR="00DB743B">
        <w:rPr>
          <w:rFonts w:ascii="Times New Roman" w:hAnsi="Times New Roman" w:cs="Times New Roman"/>
        </w:rPr>
        <w:t>key</w:t>
      </w:r>
      <w:r w:rsidR="00DE6F85">
        <w:rPr>
          <w:rFonts w:ascii="Times New Roman" w:hAnsi="Times New Roman" w:cs="Times New Roman"/>
        </w:rPr>
        <w:t>.</w:t>
      </w:r>
      <w:r w:rsidR="001A28DA">
        <w:rPr>
          <w:rFonts w:ascii="Times New Roman" w:hAnsi="Times New Roman" w:cs="Times New Roman"/>
        </w:rPr>
        <w:t xml:space="preserve">  Are you ready?</w:t>
      </w:r>
      <w:r w:rsidR="00765D85">
        <w:rPr>
          <w:rFonts w:ascii="Times New Roman" w:hAnsi="Times New Roman" w:cs="Times New Roman"/>
        </w:rPr>
        <w:t xml:space="preserve"> Please do not start </w:t>
      </w:r>
      <w:r w:rsidR="0084514E">
        <w:rPr>
          <w:rFonts w:ascii="Times New Roman" w:hAnsi="Times New Roman" w:cs="Times New Roman"/>
        </w:rPr>
        <w:t>until I leave the room.</w:t>
      </w:r>
    </w:p>
    <w:p w14:paraId="7CDE44B7" w14:textId="1B175EC0" w:rsidR="004A7B62" w:rsidRDefault="004A7B62" w:rsidP="00962D25">
      <w:pPr>
        <w:contextualSpacing/>
        <w:rPr>
          <w:rFonts w:ascii="Times New Roman" w:hAnsi="Times New Roman" w:cs="Times New Roman"/>
        </w:rPr>
      </w:pPr>
    </w:p>
    <w:p w14:paraId="6A9ABE8B" w14:textId="7F7D125F" w:rsidR="0084514E" w:rsidRDefault="0084514E" w:rsidP="00962D25">
      <w:pPr>
        <w:contextualSpacing/>
        <w:rPr>
          <w:rFonts w:ascii="Times New Roman" w:hAnsi="Times New Roman" w:cs="Times New Roman"/>
        </w:rPr>
      </w:pPr>
      <w:r>
        <w:rPr>
          <w:rFonts w:ascii="Times New Roman" w:hAnsi="Times New Roman" w:cs="Times New Roman"/>
        </w:rPr>
        <w:t>I am going to leave this room and go to the room next door which is behind you. I will watch you from there. If you have any questions, just tap on the window.  I will return when I see that you have completed the trials.</w:t>
      </w:r>
    </w:p>
    <w:p w14:paraId="7C36B04F" w14:textId="77777777" w:rsidR="0084514E" w:rsidRDefault="0084514E" w:rsidP="00962D25">
      <w:pPr>
        <w:contextualSpacing/>
        <w:rPr>
          <w:rFonts w:ascii="Times New Roman" w:hAnsi="Times New Roman" w:cs="Times New Roman"/>
        </w:rPr>
      </w:pPr>
    </w:p>
    <w:p w14:paraId="12E3AF82" w14:textId="5F504015" w:rsidR="004A7B62" w:rsidRDefault="004A7B62" w:rsidP="00962D25">
      <w:pPr>
        <w:contextualSpacing/>
        <w:rPr>
          <w:rFonts w:ascii="Times New Roman" w:hAnsi="Times New Roman" w:cs="Times New Roman"/>
        </w:rPr>
      </w:pPr>
      <w:r w:rsidRPr="001932D0">
        <w:rPr>
          <w:rFonts w:ascii="Times New Roman" w:hAnsi="Times New Roman" w:cs="Times New Roman"/>
        </w:rPr>
        <w:t>[After all trials] Good job! You have completed the trials. Thank you.  We have a survey for you to complete before we finish.</w:t>
      </w:r>
    </w:p>
    <w:p w14:paraId="24B74CBB" w14:textId="77777777" w:rsidR="004A7B62" w:rsidRPr="0094045D" w:rsidRDefault="004A7B62" w:rsidP="00962D25">
      <w:pPr>
        <w:contextualSpacing/>
        <w:rPr>
          <w:rFonts w:ascii="Times New Roman" w:hAnsi="Times New Roman" w:cs="Times New Roman"/>
        </w:rPr>
      </w:pPr>
    </w:p>
    <w:p w14:paraId="7C75B3AD" w14:textId="77777777" w:rsidR="004771DE" w:rsidRDefault="004771DE">
      <w:pPr>
        <w:widowControl/>
        <w:autoSpaceDE/>
        <w:autoSpaceDN/>
        <w:adjustRightInd/>
        <w:rPr>
          <w:rFonts w:ascii="Times New Roman" w:hAnsi="Times New Roman" w:cs="Times New Roman"/>
          <w:b/>
          <w:color w:val="000000"/>
        </w:rPr>
      </w:pPr>
      <w:r>
        <w:rPr>
          <w:rFonts w:ascii="Times New Roman" w:hAnsi="Times New Roman" w:cs="Times New Roman"/>
          <w:b/>
          <w:color w:val="000000"/>
        </w:rPr>
        <w:br w:type="page"/>
      </w:r>
    </w:p>
    <w:p w14:paraId="3B0B7C06" w14:textId="3309079C" w:rsidR="00962D25" w:rsidRPr="0094045D" w:rsidRDefault="001A28DA" w:rsidP="00962D25">
      <w:pPr>
        <w:widowControl/>
        <w:autoSpaceDE/>
        <w:autoSpaceDN/>
        <w:adjustRightInd/>
        <w:spacing w:after="160" w:line="259" w:lineRule="auto"/>
        <w:jc w:val="center"/>
        <w:rPr>
          <w:rFonts w:ascii="Times New Roman" w:hAnsi="Times New Roman" w:cs="Times New Roman"/>
          <w:b/>
          <w:color w:val="000000"/>
        </w:rPr>
      </w:pPr>
      <w:r>
        <w:rPr>
          <w:rFonts w:ascii="Times New Roman" w:hAnsi="Times New Roman" w:cs="Times New Roman"/>
          <w:b/>
          <w:color w:val="000000"/>
        </w:rPr>
        <w:lastRenderedPageBreak/>
        <w:t>A</w:t>
      </w:r>
      <w:r w:rsidR="00962D25" w:rsidRPr="0094045D">
        <w:rPr>
          <w:rFonts w:ascii="Times New Roman" w:hAnsi="Times New Roman" w:cs="Times New Roman"/>
          <w:b/>
          <w:color w:val="000000"/>
        </w:rPr>
        <w:t>FTER SUBJECT COMPLETES SESSION</w:t>
      </w:r>
    </w:p>
    <w:p w14:paraId="42A1D2D6" w14:textId="77777777" w:rsidR="00962D25" w:rsidRPr="0094045D" w:rsidRDefault="00962D25" w:rsidP="00962D25">
      <w:pPr>
        <w:pStyle w:val="EndnoteText"/>
        <w:tabs>
          <w:tab w:val="clear" w:pos="-720"/>
          <w:tab w:val="left" w:pos="0"/>
          <w:tab w:val="left" w:pos="720"/>
          <w:tab w:val="left" w:pos="1080"/>
          <w:tab w:val="left" w:pos="1440"/>
        </w:tabs>
        <w:rPr>
          <w:color w:val="000000"/>
        </w:rPr>
      </w:pPr>
    </w:p>
    <w:p w14:paraId="08DD2ABA" w14:textId="13803E27" w:rsidR="00343EC1" w:rsidRDefault="00962D25" w:rsidP="00962D25">
      <w:pPr>
        <w:pStyle w:val="EndnoteText"/>
        <w:tabs>
          <w:tab w:val="clear" w:pos="-720"/>
          <w:tab w:val="left" w:pos="0"/>
          <w:tab w:val="left" w:pos="720"/>
          <w:tab w:val="left" w:pos="1080"/>
          <w:tab w:val="left" w:pos="1440"/>
        </w:tabs>
      </w:pPr>
      <w:r w:rsidRPr="0094045D">
        <w:t>1. Administer questionnaire</w:t>
      </w:r>
      <w:r w:rsidR="00343EC1">
        <w:t xml:space="preserve"> at qualtrics link (subject can complete themselves after you input subject number)</w:t>
      </w:r>
      <w:r w:rsidRPr="0094045D">
        <w:t xml:space="preserve">. </w:t>
      </w:r>
    </w:p>
    <w:p w14:paraId="19694624" w14:textId="77777777" w:rsidR="0084514E" w:rsidRDefault="0084514E" w:rsidP="00962D25">
      <w:pPr>
        <w:pStyle w:val="EndnoteText"/>
        <w:tabs>
          <w:tab w:val="clear" w:pos="-720"/>
          <w:tab w:val="left" w:pos="0"/>
          <w:tab w:val="left" w:pos="720"/>
          <w:tab w:val="left" w:pos="1080"/>
          <w:tab w:val="left" w:pos="1440"/>
        </w:tabs>
      </w:pPr>
    </w:p>
    <w:p w14:paraId="6604CBA2" w14:textId="0EE59A9E" w:rsidR="00343EC1" w:rsidRDefault="0084514E" w:rsidP="00962D25">
      <w:pPr>
        <w:pStyle w:val="EndnoteText"/>
        <w:tabs>
          <w:tab w:val="clear" w:pos="-720"/>
          <w:tab w:val="left" w:pos="0"/>
          <w:tab w:val="left" w:pos="720"/>
          <w:tab w:val="left" w:pos="1080"/>
          <w:tab w:val="left" w:pos="1440"/>
        </w:tabs>
      </w:pPr>
      <w:r w:rsidRPr="0084514E">
        <w:rPr>
          <w:b/>
        </w:rPr>
        <w:t>USE INTERNET EXPLORER TO OPEN THE SURVEY</w:t>
      </w:r>
      <w:r>
        <w:t xml:space="preserve"> (chrome keeps  all answers in the boxes)</w:t>
      </w:r>
    </w:p>
    <w:p w14:paraId="08B58275" w14:textId="77777777" w:rsidR="0084514E" w:rsidRDefault="0084514E" w:rsidP="00962D25">
      <w:pPr>
        <w:pStyle w:val="EndnoteText"/>
        <w:tabs>
          <w:tab w:val="clear" w:pos="-720"/>
          <w:tab w:val="left" w:pos="0"/>
          <w:tab w:val="left" w:pos="720"/>
          <w:tab w:val="left" w:pos="1080"/>
          <w:tab w:val="left" w:pos="1440"/>
        </w:tabs>
      </w:pPr>
    </w:p>
    <w:p w14:paraId="08E7BFFD" w14:textId="77777777" w:rsidR="00343EC1" w:rsidRDefault="00AC1344" w:rsidP="00343EC1">
      <w:pPr>
        <w:spacing w:before="100" w:beforeAutospacing="1" w:after="100" w:afterAutospacing="1"/>
        <w:rPr>
          <w:rFonts w:ascii="Times New Roman" w:hAnsi="Times New Roman" w:cs="Times New Roman"/>
        </w:rPr>
      </w:pPr>
      <w:hyperlink r:id="rId21" w:tgtFrame="_blank" w:history="1">
        <w:r w:rsidR="00343EC1">
          <w:rPr>
            <w:rStyle w:val="Hyperlink"/>
          </w:rPr>
          <w:t>https://riceuniversity.co1.qualtrics.com/jfe/form/SV_cIPzAdwquNMYrUV</w:t>
        </w:r>
      </w:hyperlink>
      <w:r w:rsidR="00343EC1">
        <w:t xml:space="preserve"> </w:t>
      </w:r>
    </w:p>
    <w:p w14:paraId="03CFBA55" w14:textId="77777777" w:rsidR="00343EC1" w:rsidRDefault="00343EC1" w:rsidP="00962D25">
      <w:pPr>
        <w:pStyle w:val="EndnoteText"/>
        <w:tabs>
          <w:tab w:val="clear" w:pos="-720"/>
          <w:tab w:val="left" w:pos="0"/>
          <w:tab w:val="left" w:pos="720"/>
          <w:tab w:val="left" w:pos="1080"/>
          <w:tab w:val="left" w:pos="1440"/>
        </w:tabs>
      </w:pPr>
    </w:p>
    <w:p w14:paraId="552241B8" w14:textId="1C5E3ADC" w:rsidR="00962D25" w:rsidRPr="0094045D" w:rsidRDefault="00962D25" w:rsidP="00962D25">
      <w:pPr>
        <w:pStyle w:val="EndnoteText"/>
        <w:tabs>
          <w:tab w:val="clear" w:pos="-720"/>
          <w:tab w:val="left" w:pos="0"/>
          <w:tab w:val="left" w:pos="720"/>
          <w:tab w:val="left" w:pos="1080"/>
          <w:tab w:val="left" w:pos="1440"/>
        </w:tabs>
        <w:rPr>
          <w:b/>
        </w:rPr>
      </w:pPr>
      <w:r w:rsidRPr="0094045D">
        <w:rPr>
          <w:b/>
        </w:rPr>
        <w:t>IMPORTANT: Before the subject leaves, look over each written questionnaire and ask further questions if needed for clarification. Record all comments and any questions you ask or elaborations you provide.</w:t>
      </w:r>
    </w:p>
    <w:p w14:paraId="1E4011DA" w14:textId="77777777" w:rsidR="00962D25" w:rsidRPr="0094045D" w:rsidRDefault="00962D25" w:rsidP="00962D25">
      <w:pPr>
        <w:pStyle w:val="EndnoteText"/>
        <w:tabs>
          <w:tab w:val="clear" w:pos="-720"/>
          <w:tab w:val="left" w:pos="0"/>
          <w:tab w:val="left" w:pos="720"/>
          <w:tab w:val="left" w:pos="1080"/>
          <w:tab w:val="left" w:pos="1440"/>
        </w:tabs>
        <w:rPr>
          <w:b/>
        </w:rPr>
      </w:pPr>
    </w:p>
    <w:p w14:paraId="1AF9A227" w14:textId="77777777" w:rsidR="00962D25" w:rsidRPr="0094045D" w:rsidRDefault="00962D25" w:rsidP="00962D25">
      <w:pPr>
        <w:tabs>
          <w:tab w:val="left" w:pos="-720"/>
        </w:tabs>
        <w:suppressAutoHyphens/>
        <w:spacing w:line="240" w:lineRule="atLeast"/>
        <w:rPr>
          <w:rFonts w:ascii="Times New Roman" w:hAnsi="Times New Roman" w:cs="Times New Roman"/>
        </w:rPr>
      </w:pPr>
      <w:r w:rsidRPr="0094045D">
        <w:rPr>
          <w:rFonts w:ascii="Times New Roman" w:hAnsi="Times New Roman" w:cs="Times New Roman"/>
          <w:color w:val="000000"/>
        </w:rPr>
        <w:t xml:space="preserve">2. </w:t>
      </w:r>
      <w:r w:rsidRPr="0094045D">
        <w:rPr>
          <w:rFonts w:ascii="Times New Roman" w:hAnsi="Times New Roman" w:cs="Times New Roman"/>
          <w:b/>
          <w:color w:val="000000"/>
        </w:rPr>
        <w:t>Debrief:</w:t>
      </w:r>
      <w:r w:rsidRPr="0094045D">
        <w:rPr>
          <w:rFonts w:ascii="Times New Roman" w:hAnsi="Times New Roman" w:cs="Times New Roman"/>
          <w:color w:val="000000"/>
        </w:rPr>
        <w:t xml:space="preserve"> “</w:t>
      </w:r>
      <w:r w:rsidRPr="0094045D">
        <w:rPr>
          <w:rFonts w:ascii="Times New Roman" w:hAnsi="Times New Roman" w:cs="Times New Roman"/>
        </w:rPr>
        <w:t>The purpose of this study is to understand how people perceive three-dimensional space and how that affects their actions, such as driving a car or catching a ball. We wanted to see whether people could use vibrations to make judgments about collision. This type of stimulation is used in some travel aids to help blind people move through their environment without hitting obstacles.</w:t>
      </w:r>
      <w:r w:rsidR="00C1144D">
        <w:rPr>
          <w:rFonts w:ascii="Times New Roman" w:hAnsi="Times New Roman" w:cs="Times New Roman"/>
        </w:rPr>
        <w:t xml:space="preserve"> </w:t>
      </w:r>
      <w:r w:rsidRPr="0094045D">
        <w:rPr>
          <w:rFonts w:ascii="Times New Roman" w:hAnsi="Times New Roman" w:cs="Times New Roman"/>
        </w:rPr>
        <w:t>This research has importance for theories of perception and for applications in assisting the blind and improving driving and accident prevention. Do you have any questions?”</w:t>
      </w:r>
    </w:p>
    <w:p w14:paraId="75CE705B" w14:textId="77777777" w:rsidR="00962D25" w:rsidRPr="0094045D" w:rsidRDefault="00962D25" w:rsidP="00962D25">
      <w:pPr>
        <w:tabs>
          <w:tab w:val="left" w:pos="-720"/>
        </w:tabs>
        <w:suppressAutoHyphens/>
        <w:spacing w:line="240" w:lineRule="atLeast"/>
        <w:rPr>
          <w:rFonts w:ascii="Times New Roman" w:hAnsi="Times New Roman" w:cs="Times New Roman"/>
        </w:rPr>
      </w:pPr>
    </w:p>
    <w:p w14:paraId="0BB94A20" w14:textId="77777777" w:rsidR="00962D25" w:rsidRPr="0094045D" w:rsidRDefault="00962D25" w:rsidP="00962D25">
      <w:pPr>
        <w:tabs>
          <w:tab w:val="left" w:pos="-720"/>
        </w:tabs>
        <w:suppressAutoHyphens/>
        <w:spacing w:line="240" w:lineRule="atLeast"/>
        <w:rPr>
          <w:rFonts w:ascii="Times New Roman" w:hAnsi="Times New Roman" w:cs="Times New Roman"/>
        </w:rPr>
      </w:pPr>
      <w:r w:rsidRPr="0094045D">
        <w:rPr>
          <w:rFonts w:ascii="Times New Roman" w:hAnsi="Times New Roman" w:cs="Times New Roman"/>
        </w:rPr>
        <w:t>3. GIVE PARTICPANT THEIR CELL PHONE AND A BLANK COPY OF CONSENT FORM.</w:t>
      </w:r>
    </w:p>
    <w:p w14:paraId="5E5D52DD" w14:textId="77777777" w:rsidR="00962D25" w:rsidRPr="0094045D" w:rsidRDefault="00962D25" w:rsidP="00962D25">
      <w:pPr>
        <w:tabs>
          <w:tab w:val="left" w:pos="-720"/>
        </w:tabs>
        <w:suppressAutoHyphens/>
        <w:spacing w:line="240" w:lineRule="atLeast"/>
        <w:rPr>
          <w:rFonts w:ascii="Times New Roman" w:hAnsi="Times New Roman" w:cs="Times New Roman"/>
        </w:rPr>
      </w:pPr>
    </w:p>
    <w:p w14:paraId="3D40CCB1" w14:textId="77777777" w:rsidR="00962D25" w:rsidRPr="0094045D" w:rsidRDefault="00962D25" w:rsidP="00962D25">
      <w:pPr>
        <w:tabs>
          <w:tab w:val="left" w:pos="-720"/>
        </w:tabs>
        <w:suppressAutoHyphens/>
        <w:spacing w:line="240" w:lineRule="atLeast"/>
        <w:rPr>
          <w:rFonts w:ascii="Times New Roman" w:hAnsi="Times New Roman" w:cs="Times New Roman"/>
        </w:rPr>
      </w:pPr>
      <w:r w:rsidRPr="0094045D">
        <w:rPr>
          <w:rFonts w:ascii="Times New Roman" w:hAnsi="Times New Roman" w:cs="Times New Roman"/>
        </w:rPr>
        <w:t>4. Back up data on BOX and USB, and send to Dr. DeLucia</w:t>
      </w:r>
    </w:p>
    <w:p w14:paraId="79F9650F" w14:textId="77777777" w:rsidR="00962D25" w:rsidRPr="0094045D" w:rsidRDefault="00962D25" w:rsidP="00962D25">
      <w:pPr>
        <w:tabs>
          <w:tab w:val="left" w:pos="-720"/>
        </w:tabs>
        <w:suppressAutoHyphens/>
        <w:spacing w:line="240" w:lineRule="atLeast"/>
        <w:rPr>
          <w:rFonts w:ascii="Times New Roman" w:hAnsi="Times New Roman" w:cs="Times New Roman"/>
          <w:color w:val="000000"/>
        </w:rPr>
      </w:pPr>
    </w:p>
    <w:p w14:paraId="6FA6EA94" w14:textId="77777777" w:rsidR="00962D25" w:rsidRPr="0094045D" w:rsidRDefault="00962D25" w:rsidP="00962D25">
      <w:pPr>
        <w:tabs>
          <w:tab w:val="left" w:pos="-720"/>
        </w:tabs>
        <w:suppressAutoHyphens/>
        <w:spacing w:line="240" w:lineRule="atLeast"/>
        <w:rPr>
          <w:rFonts w:ascii="Times New Roman" w:hAnsi="Times New Roman" w:cs="Times New Roman"/>
          <w:color w:val="000000"/>
        </w:rPr>
      </w:pPr>
      <w:r w:rsidRPr="0094045D">
        <w:rPr>
          <w:rFonts w:ascii="Times New Roman" w:hAnsi="Times New Roman" w:cs="Times New Roman"/>
          <w:color w:val="000000"/>
        </w:rPr>
        <w:t>5. Store paper data in folder. Make photocopy back up of each questionnaire after running subjects for the day.</w:t>
      </w:r>
    </w:p>
    <w:p w14:paraId="718232F6" w14:textId="77777777" w:rsidR="0094045D" w:rsidRPr="0094045D" w:rsidRDefault="00962D25" w:rsidP="0094045D">
      <w:pPr>
        <w:pStyle w:val="ListParagraph"/>
        <w:jc w:val="center"/>
      </w:pPr>
      <w:r w:rsidRPr="0094045D">
        <w:rPr>
          <w:color w:val="000000"/>
        </w:rPr>
        <w:br w:type="page"/>
      </w:r>
      <w:r w:rsidR="00265EDE" w:rsidRPr="0094045D">
        <w:rPr>
          <w:b/>
        </w:rPr>
        <w:lastRenderedPageBreak/>
        <w:t xml:space="preserve"> RUNNING TABLE</w:t>
      </w:r>
    </w:p>
    <w:tbl>
      <w:tblPr>
        <w:tblW w:w="9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3"/>
        <w:gridCol w:w="1299"/>
        <w:gridCol w:w="1243"/>
        <w:gridCol w:w="896"/>
        <w:gridCol w:w="1338"/>
        <w:gridCol w:w="3341"/>
      </w:tblGrid>
      <w:tr w:rsidR="00277FA1" w:rsidRPr="005D3CA2" w14:paraId="3DC99FE9" w14:textId="77777777" w:rsidTr="00277FA1">
        <w:trPr>
          <w:trHeight w:val="809"/>
        </w:trPr>
        <w:tc>
          <w:tcPr>
            <w:tcW w:w="1563" w:type="dxa"/>
            <w:tcBorders>
              <w:bottom w:val="single" w:sz="4" w:space="0" w:color="auto"/>
            </w:tcBorders>
            <w:shd w:val="clear" w:color="auto" w:fill="auto"/>
          </w:tcPr>
          <w:p w14:paraId="2AEA09AB" w14:textId="77777777" w:rsidR="00277FA1" w:rsidRPr="005D3CA2" w:rsidRDefault="00277FA1" w:rsidP="009967CD">
            <w:pPr>
              <w:suppressAutoHyphens/>
              <w:spacing w:line="240" w:lineRule="atLeast"/>
              <w:jc w:val="center"/>
              <w:rPr>
                <w:rFonts w:ascii="Times New Roman" w:hAnsi="Times New Roman" w:cs="Times New Roman"/>
                <w:b/>
              </w:rPr>
            </w:pPr>
          </w:p>
          <w:p w14:paraId="6F81BA2A" w14:textId="77777777" w:rsidR="00277FA1" w:rsidRPr="005D3CA2" w:rsidRDefault="00277FA1" w:rsidP="006B3589">
            <w:pPr>
              <w:suppressAutoHyphens/>
              <w:spacing w:line="240" w:lineRule="atLeast"/>
              <w:jc w:val="center"/>
              <w:rPr>
                <w:rFonts w:ascii="Times New Roman" w:hAnsi="Times New Roman" w:cs="Times New Roman"/>
                <w:b/>
              </w:rPr>
            </w:pPr>
            <w:r w:rsidRPr="005D3CA2">
              <w:rPr>
                <w:rFonts w:ascii="Times New Roman" w:hAnsi="Times New Roman" w:cs="Times New Roman"/>
                <w:b/>
              </w:rPr>
              <w:t>From Randomizer:</w:t>
            </w:r>
          </w:p>
          <w:p w14:paraId="5ECFBD50" w14:textId="77777777" w:rsidR="00277FA1" w:rsidRPr="005D3CA2" w:rsidRDefault="00277FA1" w:rsidP="006B3589">
            <w:pPr>
              <w:suppressAutoHyphens/>
              <w:spacing w:line="240" w:lineRule="atLeast"/>
              <w:jc w:val="center"/>
              <w:rPr>
                <w:rFonts w:ascii="Times New Roman" w:hAnsi="Times New Roman" w:cs="Times New Roman"/>
                <w:b/>
              </w:rPr>
            </w:pPr>
            <w:r w:rsidRPr="005D3CA2">
              <w:rPr>
                <w:rFonts w:ascii="Times New Roman" w:hAnsi="Times New Roman" w:cs="Times New Roman"/>
                <w:b/>
              </w:rPr>
              <w:t>Run Ss in this order</w:t>
            </w:r>
          </w:p>
        </w:tc>
        <w:tc>
          <w:tcPr>
            <w:tcW w:w="1299" w:type="dxa"/>
            <w:tcBorders>
              <w:bottom w:val="single" w:sz="4" w:space="0" w:color="auto"/>
            </w:tcBorders>
            <w:shd w:val="clear" w:color="auto" w:fill="auto"/>
          </w:tcPr>
          <w:p w14:paraId="629EA12B" w14:textId="77777777" w:rsidR="00277FA1" w:rsidRPr="005D3CA2" w:rsidRDefault="00277FA1" w:rsidP="009967CD">
            <w:pPr>
              <w:suppressAutoHyphens/>
              <w:spacing w:line="240" w:lineRule="atLeast"/>
              <w:jc w:val="center"/>
              <w:rPr>
                <w:rFonts w:ascii="Times New Roman" w:hAnsi="Times New Roman" w:cs="Times New Roman"/>
                <w:b/>
              </w:rPr>
            </w:pPr>
          </w:p>
          <w:p w14:paraId="7A99D92A" w14:textId="77777777" w:rsidR="00277FA1" w:rsidRPr="005D3CA2" w:rsidRDefault="00277FA1" w:rsidP="009967CD">
            <w:pPr>
              <w:suppressAutoHyphens/>
              <w:spacing w:line="240" w:lineRule="atLeast"/>
              <w:jc w:val="center"/>
              <w:rPr>
                <w:rFonts w:ascii="Times New Roman" w:hAnsi="Times New Roman" w:cs="Times New Roman"/>
                <w:b/>
              </w:rPr>
            </w:pPr>
            <w:r w:rsidRPr="005D3CA2">
              <w:rPr>
                <w:rFonts w:ascii="Times New Roman" w:hAnsi="Times New Roman" w:cs="Times New Roman"/>
                <w:b/>
              </w:rPr>
              <w:t xml:space="preserve">SUBJECT # </w:t>
            </w:r>
          </w:p>
          <w:p w14:paraId="7B2D2BB2" w14:textId="77777777" w:rsidR="00277FA1" w:rsidRPr="005D3CA2" w:rsidRDefault="00277FA1" w:rsidP="009967CD">
            <w:pPr>
              <w:suppressAutoHyphens/>
              <w:spacing w:line="240" w:lineRule="atLeast"/>
              <w:jc w:val="center"/>
              <w:rPr>
                <w:rFonts w:ascii="Times New Roman" w:hAnsi="Times New Roman" w:cs="Times New Roman"/>
                <w:b/>
              </w:rPr>
            </w:pPr>
          </w:p>
          <w:p w14:paraId="0EF24D38" w14:textId="77777777" w:rsidR="00277FA1" w:rsidRPr="005D3CA2" w:rsidRDefault="00277FA1" w:rsidP="009967CD">
            <w:pPr>
              <w:suppressAutoHyphens/>
              <w:spacing w:line="240" w:lineRule="atLeast"/>
              <w:jc w:val="center"/>
              <w:rPr>
                <w:rFonts w:ascii="Times New Roman" w:hAnsi="Times New Roman" w:cs="Times New Roman"/>
                <w:b/>
              </w:rPr>
            </w:pPr>
          </w:p>
        </w:tc>
        <w:tc>
          <w:tcPr>
            <w:tcW w:w="1243" w:type="dxa"/>
            <w:tcBorders>
              <w:bottom w:val="single" w:sz="4" w:space="0" w:color="auto"/>
            </w:tcBorders>
            <w:shd w:val="clear" w:color="auto" w:fill="auto"/>
          </w:tcPr>
          <w:p w14:paraId="00891312" w14:textId="77777777" w:rsidR="00277FA1" w:rsidRPr="005D3CA2" w:rsidRDefault="00277FA1" w:rsidP="009967CD">
            <w:pPr>
              <w:suppressAutoHyphens/>
              <w:spacing w:line="240" w:lineRule="atLeast"/>
              <w:jc w:val="center"/>
              <w:rPr>
                <w:rFonts w:ascii="Times New Roman" w:hAnsi="Times New Roman" w:cs="Times New Roman"/>
                <w:b/>
              </w:rPr>
            </w:pPr>
          </w:p>
          <w:p w14:paraId="25AD5615" w14:textId="77777777" w:rsidR="00277FA1" w:rsidRPr="005D3CA2" w:rsidRDefault="00277FA1" w:rsidP="009967CD">
            <w:pPr>
              <w:suppressAutoHyphens/>
              <w:spacing w:line="240" w:lineRule="atLeast"/>
              <w:jc w:val="center"/>
              <w:rPr>
                <w:rFonts w:ascii="Times New Roman" w:hAnsi="Times New Roman" w:cs="Times New Roman"/>
                <w:b/>
              </w:rPr>
            </w:pPr>
            <w:r w:rsidRPr="005D3CA2">
              <w:rPr>
                <w:rFonts w:ascii="Times New Roman" w:hAnsi="Times New Roman" w:cs="Times New Roman"/>
                <w:b/>
              </w:rPr>
              <w:t>GENDER</w:t>
            </w:r>
          </w:p>
          <w:p w14:paraId="05CC347B" w14:textId="77777777" w:rsidR="00277FA1" w:rsidRPr="005D3CA2" w:rsidRDefault="00277FA1" w:rsidP="009967CD">
            <w:pPr>
              <w:suppressAutoHyphens/>
              <w:spacing w:line="240" w:lineRule="atLeast"/>
              <w:jc w:val="center"/>
              <w:rPr>
                <w:rFonts w:ascii="Times New Roman" w:hAnsi="Times New Roman" w:cs="Times New Roman"/>
                <w:b/>
              </w:rPr>
            </w:pPr>
          </w:p>
          <w:p w14:paraId="0606114A" w14:textId="77777777" w:rsidR="00277FA1" w:rsidRPr="005D3CA2" w:rsidRDefault="00277FA1" w:rsidP="006B3589">
            <w:pPr>
              <w:suppressAutoHyphens/>
              <w:spacing w:line="240" w:lineRule="atLeast"/>
              <w:jc w:val="center"/>
              <w:rPr>
                <w:rFonts w:ascii="Times New Roman" w:hAnsi="Times New Roman" w:cs="Times New Roman"/>
              </w:rPr>
            </w:pPr>
            <w:r w:rsidRPr="005D3CA2">
              <w:rPr>
                <w:rFonts w:ascii="Times New Roman" w:hAnsi="Times New Roman" w:cs="Times New Roman"/>
              </w:rPr>
              <w:t>F= 0</w:t>
            </w:r>
          </w:p>
          <w:p w14:paraId="31D2015D" w14:textId="77777777" w:rsidR="00277FA1" w:rsidRPr="005D3CA2" w:rsidRDefault="00277FA1" w:rsidP="006B3589">
            <w:pPr>
              <w:suppressAutoHyphens/>
              <w:spacing w:line="240" w:lineRule="atLeast"/>
              <w:jc w:val="center"/>
              <w:rPr>
                <w:rFonts w:ascii="Times New Roman" w:hAnsi="Times New Roman" w:cs="Times New Roman"/>
                <w:b/>
              </w:rPr>
            </w:pPr>
            <w:r w:rsidRPr="005D3CA2">
              <w:rPr>
                <w:rFonts w:ascii="Times New Roman" w:hAnsi="Times New Roman" w:cs="Times New Roman"/>
              </w:rPr>
              <w:t>M=1</w:t>
            </w:r>
          </w:p>
          <w:p w14:paraId="608B14D4" w14:textId="77777777" w:rsidR="00277FA1" w:rsidRPr="005D3CA2" w:rsidRDefault="00277FA1" w:rsidP="009967CD">
            <w:pPr>
              <w:suppressAutoHyphens/>
              <w:spacing w:line="240" w:lineRule="atLeast"/>
              <w:jc w:val="center"/>
              <w:rPr>
                <w:rFonts w:ascii="Times New Roman" w:hAnsi="Times New Roman" w:cs="Times New Roman"/>
                <w:b/>
              </w:rPr>
            </w:pPr>
          </w:p>
        </w:tc>
        <w:tc>
          <w:tcPr>
            <w:tcW w:w="896" w:type="dxa"/>
            <w:tcBorders>
              <w:bottom w:val="single" w:sz="4" w:space="0" w:color="auto"/>
            </w:tcBorders>
          </w:tcPr>
          <w:p w14:paraId="01A6C382" w14:textId="77777777" w:rsidR="00277FA1" w:rsidRPr="005D3CA2" w:rsidRDefault="00277FA1" w:rsidP="009967CD">
            <w:pPr>
              <w:suppressAutoHyphens/>
              <w:spacing w:line="240" w:lineRule="atLeast"/>
              <w:jc w:val="center"/>
              <w:rPr>
                <w:rFonts w:ascii="Times New Roman" w:hAnsi="Times New Roman" w:cs="Times New Roman"/>
                <w:b/>
              </w:rPr>
            </w:pPr>
            <w:r w:rsidRPr="005D3CA2">
              <w:rPr>
                <w:rFonts w:ascii="Times New Roman" w:hAnsi="Times New Roman" w:cs="Times New Roman"/>
                <w:b/>
              </w:rPr>
              <w:t>Acuity</w:t>
            </w:r>
          </w:p>
        </w:tc>
        <w:tc>
          <w:tcPr>
            <w:tcW w:w="1338" w:type="dxa"/>
            <w:tcBorders>
              <w:bottom w:val="single" w:sz="4" w:space="0" w:color="auto"/>
            </w:tcBorders>
          </w:tcPr>
          <w:p w14:paraId="75A70480" w14:textId="77777777" w:rsidR="00277FA1" w:rsidRPr="005D3CA2" w:rsidRDefault="00277FA1" w:rsidP="009967CD">
            <w:pPr>
              <w:suppressAutoHyphens/>
              <w:spacing w:line="240" w:lineRule="atLeast"/>
              <w:jc w:val="center"/>
              <w:rPr>
                <w:rFonts w:ascii="Times New Roman" w:hAnsi="Times New Roman" w:cs="Times New Roman"/>
                <w:b/>
              </w:rPr>
            </w:pPr>
            <w:r w:rsidRPr="005D3CA2">
              <w:rPr>
                <w:rFonts w:ascii="Times New Roman" w:hAnsi="Times New Roman" w:cs="Times New Roman"/>
                <w:b/>
              </w:rPr>
              <w:t>Normal vision, hearing, motor control? Y-N</w:t>
            </w:r>
          </w:p>
        </w:tc>
        <w:tc>
          <w:tcPr>
            <w:tcW w:w="3341" w:type="dxa"/>
            <w:tcBorders>
              <w:bottom w:val="single" w:sz="4" w:space="0" w:color="auto"/>
            </w:tcBorders>
            <w:shd w:val="clear" w:color="auto" w:fill="auto"/>
          </w:tcPr>
          <w:p w14:paraId="23649E23" w14:textId="77777777" w:rsidR="00277FA1" w:rsidRPr="005D3CA2" w:rsidRDefault="00277FA1" w:rsidP="009967CD">
            <w:pPr>
              <w:suppressAutoHyphens/>
              <w:spacing w:line="240" w:lineRule="atLeast"/>
              <w:jc w:val="center"/>
              <w:rPr>
                <w:rFonts w:ascii="Times New Roman" w:hAnsi="Times New Roman" w:cs="Times New Roman"/>
                <w:b/>
              </w:rPr>
            </w:pPr>
          </w:p>
          <w:p w14:paraId="6613587D" w14:textId="77777777" w:rsidR="00277FA1" w:rsidRPr="005D3CA2" w:rsidRDefault="00277FA1" w:rsidP="009967CD">
            <w:pPr>
              <w:suppressAutoHyphens/>
              <w:spacing w:line="240" w:lineRule="atLeast"/>
              <w:jc w:val="center"/>
              <w:rPr>
                <w:rFonts w:ascii="Times New Roman" w:hAnsi="Times New Roman" w:cs="Times New Roman"/>
                <w:b/>
              </w:rPr>
            </w:pPr>
            <w:r w:rsidRPr="005D3CA2">
              <w:rPr>
                <w:rFonts w:ascii="Times New Roman" w:hAnsi="Times New Roman" w:cs="Times New Roman"/>
                <w:b/>
              </w:rPr>
              <w:t>COMMENTS</w:t>
            </w:r>
          </w:p>
          <w:p w14:paraId="0F36A0F5" w14:textId="77777777" w:rsidR="00277FA1" w:rsidRPr="005D3CA2" w:rsidRDefault="00277FA1" w:rsidP="009967CD">
            <w:pPr>
              <w:suppressAutoHyphens/>
              <w:spacing w:line="240" w:lineRule="atLeast"/>
              <w:jc w:val="center"/>
              <w:rPr>
                <w:rFonts w:ascii="Times New Roman" w:hAnsi="Times New Roman" w:cs="Times New Roman"/>
                <w:b/>
              </w:rPr>
            </w:pPr>
            <w:r w:rsidRPr="005D3CA2">
              <w:rPr>
                <w:rFonts w:ascii="Times New Roman" w:hAnsi="Times New Roman" w:cs="Times New Roman"/>
                <w:b/>
              </w:rPr>
              <w:t>And Notes</w:t>
            </w:r>
          </w:p>
        </w:tc>
      </w:tr>
      <w:tr w:rsidR="00277FA1" w:rsidRPr="005D3CA2" w14:paraId="40EF0ACD" w14:textId="77777777" w:rsidTr="00277FA1">
        <w:tc>
          <w:tcPr>
            <w:tcW w:w="1563" w:type="dxa"/>
            <w:shd w:val="clear" w:color="auto" w:fill="auto"/>
          </w:tcPr>
          <w:p w14:paraId="7B087D5D"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12</w:t>
            </w:r>
          </w:p>
        </w:tc>
        <w:tc>
          <w:tcPr>
            <w:tcW w:w="1299" w:type="dxa"/>
            <w:shd w:val="clear" w:color="auto" w:fill="auto"/>
          </w:tcPr>
          <w:p w14:paraId="0FBE632E"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1243" w:type="dxa"/>
            <w:shd w:val="clear" w:color="auto" w:fill="auto"/>
          </w:tcPr>
          <w:p w14:paraId="15EFA212"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Pr>
          <w:p w14:paraId="3DC2A602"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6F677AA2"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6FD885DF" w14:textId="77777777" w:rsidR="00277FA1" w:rsidRPr="005D3CA2" w:rsidRDefault="00277FA1" w:rsidP="009967CD">
            <w:pPr>
              <w:suppressAutoHyphens/>
              <w:spacing w:line="240" w:lineRule="atLeast"/>
              <w:jc w:val="center"/>
              <w:rPr>
                <w:rFonts w:ascii="Times New Roman" w:hAnsi="Times New Roman" w:cs="Times New Roman"/>
              </w:rPr>
            </w:pPr>
          </w:p>
          <w:p w14:paraId="6094A0F0"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2766910B" w14:textId="77777777" w:rsidTr="00277FA1">
        <w:tc>
          <w:tcPr>
            <w:tcW w:w="1563" w:type="dxa"/>
            <w:shd w:val="clear" w:color="auto" w:fill="auto"/>
          </w:tcPr>
          <w:p w14:paraId="2D7E3EBA"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20</w:t>
            </w:r>
          </w:p>
        </w:tc>
        <w:tc>
          <w:tcPr>
            <w:tcW w:w="1299" w:type="dxa"/>
            <w:shd w:val="clear" w:color="auto" w:fill="auto"/>
          </w:tcPr>
          <w:p w14:paraId="5F3940C2"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2</w:t>
            </w:r>
          </w:p>
        </w:tc>
        <w:tc>
          <w:tcPr>
            <w:tcW w:w="1243" w:type="dxa"/>
            <w:shd w:val="clear" w:color="auto" w:fill="auto"/>
          </w:tcPr>
          <w:p w14:paraId="32762E7D"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Pr>
          <w:p w14:paraId="56BE244D"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57837736"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69813944" w14:textId="77777777" w:rsidR="00277FA1" w:rsidRPr="005D3CA2" w:rsidRDefault="00277FA1" w:rsidP="009967CD">
            <w:pPr>
              <w:suppressAutoHyphens/>
              <w:spacing w:line="240" w:lineRule="atLeast"/>
              <w:jc w:val="center"/>
              <w:rPr>
                <w:rFonts w:ascii="Times New Roman" w:hAnsi="Times New Roman" w:cs="Times New Roman"/>
              </w:rPr>
            </w:pPr>
          </w:p>
          <w:p w14:paraId="1D7EE010"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43986A9B" w14:textId="77777777" w:rsidTr="00277FA1">
        <w:tc>
          <w:tcPr>
            <w:tcW w:w="1563" w:type="dxa"/>
            <w:shd w:val="clear" w:color="auto" w:fill="auto"/>
          </w:tcPr>
          <w:p w14:paraId="24D7148F"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2</w:t>
            </w:r>
          </w:p>
        </w:tc>
        <w:tc>
          <w:tcPr>
            <w:tcW w:w="1299" w:type="dxa"/>
            <w:shd w:val="clear" w:color="auto" w:fill="auto"/>
          </w:tcPr>
          <w:p w14:paraId="6A3C8950"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3</w:t>
            </w:r>
          </w:p>
        </w:tc>
        <w:tc>
          <w:tcPr>
            <w:tcW w:w="1243" w:type="dxa"/>
            <w:shd w:val="clear" w:color="auto" w:fill="auto"/>
          </w:tcPr>
          <w:p w14:paraId="2F6CBA53"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Pr>
          <w:p w14:paraId="79396FDA"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2B84F183"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2631F70C" w14:textId="77777777" w:rsidR="00277FA1" w:rsidRPr="005D3CA2" w:rsidRDefault="00277FA1" w:rsidP="009967CD">
            <w:pPr>
              <w:suppressAutoHyphens/>
              <w:spacing w:line="240" w:lineRule="atLeast"/>
              <w:jc w:val="center"/>
              <w:rPr>
                <w:rFonts w:ascii="Times New Roman" w:hAnsi="Times New Roman" w:cs="Times New Roman"/>
              </w:rPr>
            </w:pPr>
          </w:p>
          <w:p w14:paraId="65DF53A2"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227FA3A5" w14:textId="77777777" w:rsidTr="00277FA1">
        <w:tc>
          <w:tcPr>
            <w:tcW w:w="1563" w:type="dxa"/>
            <w:shd w:val="clear" w:color="auto" w:fill="auto"/>
          </w:tcPr>
          <w:p w14:paraId="493EA6B5"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14</w:t>
            </w:r>
          </w:p>
        </w:tc>
        <w:tc>
          <w:tcPr>
            <w:tcW w:w="1299" w:type="dxa"/>
            <w:shd w:val="clear" w:color="auto" w:fill="auto"/>
          </w:tcPr>
          <w:p w14:paraId="038E44E6"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4</w:t>
            </w:r>
          </w:p>
        </w:tc>
        <w:tc>
          <w:tcPr>
            <w:tcW w:w="1243" w:type="dxa"/>
            <w:shd w:val="clear" w:color="auto" w:fill="auto"/>
          </w:tcPr>
          <w:p w14:paraId="03F5E88D"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Pr>
          <w:p w14:paraId="3B701A45"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56ACA082"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37967418" w14:textId="77777777" w:rsidR="00277FA1" w:rsidRPr="005D3CA2" w:rsidRDefault="00277FA1" w:rsidP="009967CD">
            <w:pPr>
              <w:suppressAutoHyphens/>
              <w:spacing w:line="240" w:lineRule="atLeast"/>
              <w:jc w:val="center"/>
              <w:rPr>
                <w:rFonts w:ascii="Times New Roman" w:hAnsi="Times New Roman" w:cs="Times New Roman"/>
              </w:rPr>
            </w:pPr>
          </w:p>
          <w:p w14:paraId="21F08088"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0890D3AB" w14:textId="77777777" w:rsidTr="00277FA1">
        <w:tc>
          <w:tcPr>
            <w:tcW w:w="1563" w:type="dxa"/>
            <w:shd w:val="clear" w:color="auto" w:fill="auto"/>
          </w:tcPr>
          <w:p w14:paraId="15B5BA4D"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15</w:t>
            </w:r>
          </w:p>
        </w:tc>
        <w:tc>
          <w:tcPr>
            <w:tcW w:w="1299" w:type="dxa"/>
            <w:shd w:val="clear" w:color="auto" w:fill="auto"/>
          </w:tcPr>
          <w:p w14:paraId="77B8C8C7"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5</w:t>
            </w:r>
          </w:p>
        </w:tc>
        <w:tc>
          <w:tcPr>
            <w:tcW w:w="1243" w:type="dxa"/>
            <w:shd w:val="clear" w:color="auto" w:fill="auto"/>
          </w:tcPr>
          <w:p w14:paraId="06FB6BF7"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Pr>
          <w:p w14:paraId="491F1EAC"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49E87AA2"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76B583FF" w14:textId="77777777" w:rsidR="00277FA1" w:rsidRPr="005D3CA2" w:rsidRDefault="00277FA1" w:rsidP="009967CD">
            <w:pPr>
              <w:suppressAutoHyphens/>
              <w:spacing w:line="240" w:lineRule="atLeast"/>
              <w:jc w:val="center"/>
              <w:rPr>
                <w:rFonts w:ascii="Times New Roman" w:hAnsi="Times New Roman" w:cs="Times New Roman"/>
              </w:rPr>
            </w:pPr>
          </w:p>
          <w:p w14:paraId="2C95C41A"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7CEE266F" w14:textId="77777777" w:rsidTr="00277FA1">
        <w:tc>
          <w:tcPr>
            <w:tcW w:w="1563" w:type="dxa"/>
            <w:shd w:val="clear" w:color="auto" w:fill="auto"/>
          </w:tcPr>
          <w:p w14:paraId="3714FFC5"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10</w:t>
            </w:r>
          </w:p>
        </w:tc>
        <w:tc>
          <w:tcPr>
            <w:tcW w:w="1299" w:type="dxa"/>
            <w:shd w:val="clear" w:color="auto" w:fill="auto"/>
          </w:tcPr>
          <w:p w14:paraId="3BA4E855"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6</w:t>
            </w:r>
          </w:p>
        </w:tc>
        <w:tc>
          <w:tcPr>
            <w:tcW w:w="1243" w:type="dxa"/>
            <w:shd w:val="clear" w:color="auto" w:fill="auto"/>
          </w:tcPr>
          <w:p w14:paraId="4071CE75"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Pr>
          <w:p w14:paraId="4A428112"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745E5931"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62909BD8" w14:textId="77777777" w:rsidR="00277FA1" w:rsidRPr="005D3CA2" w:rsidRDefault="00277FA1" w:rsidP="009967CD">
            <w:pPr>
              <w:suppressAutoHyphens/>
              <w:spacing w:line="240" w:lineRule="atLeast"/>
              <w:jc w:val="center"/>
              <w:rPr>
                <w:rFonts w:ascii="Times New Roman" w:hAnsi="Times New Roman" w:cs="Times New Roman"/>
              </w:rPr>
            </w:pPr>
          </w:p>
          <w:p w14:paraId="60B78ECD"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324D606D" w14:textId="77777777" w:rsidTr="00277FA1">
        <w:tc>
          <w:tcPr>
            <w:tcW w:w="1563" w:type="dxa"/>
            <w:shd w:val="clear" w:color="auto" w:fill="auto"/>
          </w:tcPr>
          <w:p w14:paraId="574579F7"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13</w:t>
            </w:r>
          </w:p>
        </w:tc>
        <w:tc>
          <w:tcPr>
            <w:tcW w:w="1299" w:type="dxa"/>
            <w:shd w:val="clear" w:color="auto" w:fill="auto"/>
          </w:tcPr>
          <w:p w14:paraId="1F64EC7F"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7</w:t>
            </w:r>
          </w:p>
        </w:tc>
        <w:tc>
          <w:tcPr>
            <w:tcW w:w="1243" w:type="dxa"/>
            <w:shd w:val="clear" w:color="auto" w:fill="auto"/>
          </w:tcPr>
          <w:p w14:paraId="7DD18FF6"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Pr>
          <w:p w14:paraId="1321CEB0"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1302EB84"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7211D58E" w14:textId="77777777" w:rsidR="00277FA1" w:rsidRPr="005D3CA2" w:rsidRDefault="00277FA1" w:rsidP="009967CD">
            <w:pPr>
              <w:suppressAutoHyphens/>
              <w:spacing w:line="240" w:lineRule="atLeast"/>
              <w:jc w:val="center"/>
              <w:rPr>
                <w:rFonts w:ascii="Times New Roman" w:hAnsi="Times New Roman" w:cs="Times New Roman"/>
              </w:rPr>
            </w:pPr>
          </w:p>
          <w:p w14:paraId="313AA80A"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2BEF4262" w14:textId="77777777" w:rsidTr="00277FA1">
        <w:tc>
          <w:tcPr>
            <w:tcW w:w="1563" w:type="dxa"/>
            <w:tcBorders>
              <w:bottom w:val="single" w:sz="4" w:space="0" w:color="auto"/>
            </w:tcBorders>
            <w:shd w:val="clear" w:color="auto" w:fill="auto"/>
          </w:tcPr>
          <w:p w14:paraId="5D78F270"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18</w:t>
            </w:r>
          </w:p>
          <w:p w14:paraId="03F99F6A" w14:textId="77777777" w:rsidR="00277FA1" w:rsidRPr="005D3CA2" w:rsidRDefault="00277FA1" w:rsidP="00325F13">
            <w:pPr>
              <w:suppressAutoHyphens/>
              <w:spacing w:line="240" w:lineRule="atLeast"/>
              <w:rPr>
                <w:rFonts w:ascii="Times New Roman" w:hAnsi="Times New Roman" w:cs="Times New Roman"/>
              </w:rPr>
            </w:pPr>
          </w:p>
        </w:tc>
        <w:tc>
          <w:tcPr>
            <w:tcW w:w="1299" w:type="dxa"/>
            <w:tcBorders>
              <w:bottom w:val="single" w:sz="4" w:space="0" w:color="auto"/>
            </w:tcBorders>
            <w:shd w:val="clear" w:color="auto" w:fill="auto"/>
          </w:tcPr>
          <w:p w14:paraId="1A654821"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8</w:t>
            </w:r>
          </w:p>
        </w:tc>
        <w:tc>
          <w:tcPr>
            <w:tcW w:w="1243" w:type="dxa"/>
            <w:tcBorders>
              <w:bottom w:val="single" w:sz="4" w:space="0" w:color="auto"/>
            </w:tcBorders>
            <w:shd w:val="clear" w:color="auto" w:fill="auto"/>
          </w:tcPr>
          <w:p w14:paraId="3A8CCA51"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Borders>
              <w:bottom w:val="single" w:sz="4" w:space="0" w:color="auto"/>
            </w:tcBorders>
          </w:tcPr>
          <w:p w14:paraId="494E5AE6"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bottom w:val="single" w:sz="4" w:space="0" w:color="auto"/>
            </w:tcBorders>
          </w:tcPr>
          <w:p w14:paraId="5E020E68"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bottom w:val="single" w:sz="4" w:space="0" w:color="auto"/>
            </w:tcBorders>
            <w:shd w:val="clear" w:color="auto" w:fill="auto"/>
          </w:tcPr>
          <w:p w14:paraId="0FEF985B" w14:textId="77777777" w:rsidR="00277FA1" w:rsidRPr="005D3CA2" w:rsidRDefault="00277FA1" w:rsidP="009967CD">
            <w:pPr>
              <w:suppressAutoHyphens/>
              <w:spacing w:line="240" w:lineRule="atLeast"/>
              <w:jc w:val="center"/>
              <w:rPr>
                <w:rFonts w:ascii="Times New Roman" w:hAnsi="Times New Roman" w:cs="Times New Roman"/>
              </w:rPr>
            </w:pPr>
          </w:p>
          <w:p w14:paraId="75B49619"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26F4CF73" w14:textId="77777777" w:rsidTr="00277FA1">
        <w:tc>
          <w:tcPr>
            <w:tcW w:w="1563" w:type="dxa"/>
            <w:shd w:val="clear" w:color="auto" w:fill="auto"/>
          </w:tcPr>
          <w:p w14:paraId="14D2627A"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8</w:t>
            </w:r>
          </w:p>
        </w:tc>
        <w:tc>
          <w:tcPr>
            <w:tcW w:w="1299" w:type="dxa"/>
            <w:shd w:val="clear" w:color="auto" w:fill="auto"/>
          </w:tcPr>
          <w:p w14:paraId="661890A0"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9</w:t>
            </w:r>
          </w:p>
        </w:tc>
        <w:tc>
          <w:tcPr>
            <w:tcW w:w="1243" w:type="dxa"/>
            <w:shd w:val="clear" w:color="auto" w:fill="auto"/>
          </w:tcPr>
          <w:p w14:paraId="57712DB4"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Pr>
          <w:p w14:paraId="2D41EA98"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54D1A1C8"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09386A53" w14:textId="77777777" w:rsidR="00277FA1" w:rsidRPr="005D3CA2" w:rsidRDefault="00277FA1" w:rsidP="009967CD">
            <w:pPr>
              <w:suppressAutoHyphens/>
              <w:spacing w:line="240" w:lineRule="atLeast"/>
              <w:jc w:val="center"/>
              <w:rPr>
                <w:rFonts w:ascii="Times New Roman" w:hAnsi="Times New Roman" w:cs="Times New Roman"/>
              </w:rPr>
            </w:pPr>
          </w:p>
          <w:p w14:paraId="54539E82"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424CA5B2" w14:textId="77777777" w:rsidTr="00277FA1">
        <w:tc>
          <w:tcPr>
            <w:tcW w:w="1563" w:type="dxa"/>
            <w:shd w:val="clear" w:color="auto" w:fill="auto"/>
          </w:tcPr>
          <w:p w14:paraId="18C729AC"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9</w:t>
            </w:r>
          </w:p>
        </w:tc>
        <w:tc>
          <w:tcPr>
            <w:tcW w:w="1299" w:type="dxa"/>
            <w:shd w:val="clear" w:color="auto" w:fill="auto"/>
          </w:tcPr>
          <w:p w14:paraId="2B967C7C"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10</w:t>
            </w:r>
          </w:p>
        </w:tc>
        <w:tc>
          <w:tcPr>
            <w:tcW w:w="1243" w:type="dxa"/>
            <w:shd w:val="clear" w:color="auto" w:fill="auto"/>
          </w:tcPr>
          <w:p w14:paraId="47326216"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Pr>
          <w:p w14:paraId="0A82B64C"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53984711"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13EB3FA1" w14:textId="77777777" w:rsidR="00277FA1" w:rsidRPr="005D3CA2" w:rsidRDefault="00277FA1" w:rsidP="009967CD">
            <w:pPr>
              <w:suppressAutoHyphens/>
              <w:spacing w:line="240" w:lineRule="atLeast"/>
              <w:jc w:val="center"/>
              <w:rPr>
                <w:rFonts w:ascii="Times New Roman" w:hAnsi="Times New Roman" w:cs="Times New Roman"/>
              </w:rPr>
            </w:pPr>
          </w:p>
          <w:p w14:paraId="42F4BEE8"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0EB887FB" w14:textId="77777777" w:rsidTr="00277FA1">
        <w:tc>
          <w:tcPr>
            <w:tcW w:w="1563" w:type="dxa"/>
            <w:shd w:val="clear" w:color="auto" w:fill="auto"/>
          </w:tcPr>
          <w:p w14:paraId="117D6839"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1299" w:type="dxa"/>
            <w:shd w:val="clear" w:color="auto" w:fill="auto"/>
          </w:tcPr>
          <w:p w14:paraId="1313FBEC"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11</w:t>
            </w:r>
          </w:p>
        </w:tc>
        <w:tc>
          <w:tcPr>
            <w:tcW w:w="1243" w:type="dxa"/>
            <w:shd w:val="clear" w:color="auto" w:fill="auto"/>
          </w:tcPr>
          <w:p w14:paraId="00B43C78"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Pr>
          <w:p w14:paraId="634C26BD"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7B770E04"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2161A072" w14:textId="77777777" w:rsidR="00277FA1" w:rsidRPr="005D3CA2" w:rsidRDefault="00277FA1" w:rsidP="009967CD">
            <w:pPr>
              <w:suppressAutoHyphens/>
              <w:spacing w:line="240" w:lineRule="atLeast"/>
              <w:jc w:val="center"/>
              <w:rPr>
                <w:rFonts w:ascii="Times New Roman" w:hAnsi="Times New Roman" w:cs="Times New Roman"/>
              </w:rPr>
            </w:pPr>
          </w:p>
          <w:p w14:paraId="39550BF5"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1D72A007" w14:textId="77777777" w:rsidTr="00277FA1">
        <w:tc>
          <w:tcPr>
            <w:tcW w:w="1563" w:type="dxa"/>
            <w:shd w:val="clear" w:color="auto" w:fill="auto"/>
          </w:tcPr>
          <w:p w14:paraId="584550B8"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5</w:t>
            </w:r>
          </w:p>
        </w:tc>
        <w:tc>
          <w:tcPr>
            <w:tcW w:w="1299" w:type="dxa"/>
            <w:shd w:val="clear" w:color="auto" w:fill="auto"/>
          </w:tcPr>
          <w:p w14:paraId="763686F2"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12</w:t>
            </w:r>
          </w:p>
        </w:tc>
        <w:tc>
          <w:tcPr>
            <w:tcW w:w="1243" w:type="dxa"/>
            <w:shd w:val="clear" w:color="auto" w:fill="auto"/>
          </w:tcPr>
          <w:p w14:paraId="24E3E588"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Pr>
          <w:p w14:paraId="72BD2EAA"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Pr>
          <w:p w14:paraId="5EB42E03"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shd w:val="clear" w:color="auto" w:fill="auto"/>
          </w:tcPr>
          <w:p w14:paraId="4156057A" w14:textId="77777777" w:rsidR="00277FA1" w:rsidRPr="005D3CA2" w:rsidRDefault="00277FA1" w:rsidP="009967CD">
            <w:pPr>
              <w:suppressAutoHyphens/>
              <w:spacing w:line="240" w:lineRule="atLeast"/>
              <w:jc w:val="center"/>
              <w:rPr>
                <w:rFonts w:ascii="Times New Roman" w:hAnsi="Times New Roman" w:cs="Times New Roman"/>
              </w:rPr>
            </w:pPr>
          </w:p>
          <w:p w14:paraId="1C1CF1BD"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2C73F6F1" w14:textId="77777777" w:rsidTr="00277FA1">
        <w:tc>
          <w:tcPr>
            <w:tcW w:w="1563" w:type="dxa"/>
            <w:tcBorders>
              <w:top w:val="single" w:sz="4" w:space="0" w:color="auto"/>
              <w:left w:val="single" w:sz="4" w:space="0" w:color="auto"/>
              <w:bottom w:val="single" w:sz="4" w:space="0" w:color="auto"/>
              <w:right w:val="single" w:sz="4" w:space="0" w:color="auto"/>
            </w:tcBorders>
            <w:shd w:val="clear" w:color="auto" w:fill="auto"/>
          </w:tcPr>
          <w:p w14:paraId="5171E124"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17</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8D70F8D"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13</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0D7C562A"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Borders>
              <w:top w:val="single" w:sz="4" w:space="0" w:color="auto"/>
              <w:left w:val="single" w:sz="4" w:space="0" w:color="auto"/>
              <w:bottom w:val="single" w:sz="4" w:space="0" w:color="auto"/>
              <w:right w:val="single" w:sz="4" w:space="0" w:color="auto"/>
            </w:tcBorders>
          </w:tcPr>
          <w:p w14:paraId="4DFAD450"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2AAFF162"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3ACBFACB" w14:textId="77777777" w:rsidR="00277FA1" w:rsidRPr="005D3CA2" w:rsidRDefault="00277FA1" w:rsidP="009967CD">
            <w:pPr>
              <w:suppressAutoHyphens/>
              <w:spacing w:line="240" w:lineRule="atLeast"/>
              <w:jc w:val="center"/>
              <w:rPr>
                <w:rFonts w:ascii="Times New Roman" w:hAnsi="Times New Roman" w:cs="Times New Roman"/>
              </w:rPr>
            </w:pPr>
          </w:p>
          <w:p w14:paraId="3E610E72"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1E9A7D4F" w14:textId="77777777" w:rsidTr="00277FA1">
        <w:tc>
          <w:tcPr>
            <w:tcW w:w="1563" w:type="dxa"/>
            <w:tcBorders>
              <w:top w:val="single" w:sz="4" w:space="0" w:color="auto"/>
              <w:left w:val="single" w:sz="4" w:space="0" w:color="auto"/>
              <w:bottom w:val="single" w:sz="4" w:space="0" w:color="auto"/>
              <w:right w:val="single" w:sz="4" w:space="0" w:color="auto"/>
            </w:tcBorders>
            <w:shd w:val="clear" w:color="auto" w:fill="auto"/>
          </w:tcPr>
          <w:p w14:paraId="77D558FC"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11</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4EC3A8CB"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14</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432F474B"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Borders>
              <w:top w:val="single" w:sz="4" w:space="0" w:color="auto"/>
              <w:left w:val="single" w:sz="4" w:space="0" w:color="auto"/>
              <w:bottom w:val="single" w:sz="4" w:space="0" w:color="auto"/>
              <w:right w:val="single" w:sz="4" w:space="0" w:color="auto"/>
            </w:tcBorders>
          </w:tcPr>
          <w:p w14:paraId="240F76D5"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004E9E80"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63235529" w14:textId="77777777" w:rsidR="00277FA1" w:rsidRPr="005D3CA2" w:rsidRDefault="00277FA1" w:rsidP="009967CD">
            <w:pPr>
              <w:suppressAutoHyphens/>
              <w:spacing w:line="240" w:lineRule="atLeast"/>
              <w:jc w:val="center"/>
              <w:rPr>
                <w:rFonts w:ascii="Times New Roman" w:hAnsi="Times New Roman" w:cs="Times New Roman"/>
              </w:rPr>
            </w:pPr>
          </w:p>
          <w:p w14:paraId="5D86FCBB"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3339F16A" w14:textId="77777777" w:rsidTr="00277FA1">
        <w:tc>
          <w:tcPr>
            <w:tcW w:w="1563" w:type="dxa"/>
            <w:tcBorders>
              <w:top w:val="single" w:sz="4" w:space="0" w:color="auto"/>
              <w:left w:val="single" w:sz="4" w:space="0" w:color="auto"/>
              <w:bottom w:val="single" w:sz="4" w:space="0" w:color="auto"/>
              <w:right w:val="single" w:sz="4" w:space="0" w:color="auto"/>
            </w:tcBorders>
            <w:shd w:val="clear" w:color="auto" w:fill="auto"/>
          </w:tcPr>
          <w:p w14:paraId="27C5FE57"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7</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1BB23BF"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15</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335755EA"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Borders>
              <w:top w:val="single" w:sz="4" w:space="0" w:color="auto"/>
              <w:left w:val="single" w:sz="4" w:space="0" w:color="auto"/>
              <w:bottom w:val="single" w:sz="4" w:space="0" w:color="auto"/>
              <w:right w:val="single" w:sz="4" w:space="0" w:color="auto"/>
            </w:tcBorders>
          </w:tcPr>
          <w:p w14:paraId="4D8A0B28"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43DAE682"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3FC9CF0F" w14:textId="77777777" w:rsidR="00277FA1" w:rsidRPr="005D3CA2" w:rsidRDefault="00277FA1" w:rsidP="009967CD">
            <w:pPr>
              <w:suppressAutoHyphens/>
              <w:spacing w:line="240" w:lineRule="atLeast"/>
              <w:jc w:val="center"/>
              <w:rPr>
                <w:rFonts w:ascii="Times New Roman" w:hAnsi="Times New Roman" w:cs="Times New Roman"/>
              </w:rPr>
            </w:pPr>
          </w:p>
          <w:p w14:paraId="3C195761"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621027F7" w14:textId="77777777" w:rsidTr="00277FA1">
        <w:tc>
          <w:tcPr>
            <w:tcW w:w="1563" w:type="dxa"/>
            <w:tcBorders>
              <w:top w:val="single" w:sz="4" w:space="0" w:color="auto"/>
              <w:left w:val="single" w:sz="4" w:space="0" w:color="auto"/>
              <w:bottom w:val="single" w:sz="4" w:space="0" w:color="auto"/>
              <w:right w:val="single" w:sz="4" w:space="0" w:color="auto"/>
            </w:tcBorders>
            <w:shd w:val="clear" w:color="auto" w:fill="auto"/>
          </w:tcPr>
          <w:p w14:paraId="50EF4CCB"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6</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0761E70F"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16</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51E9DFB9"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Borders>
              <w:top w:val="single" w:sz="4" w:space="0" w:color="auto"/>
              <w:left w:val="single" w:sz="4" w:space="0" w:color="auto"/>
              <w:bottom w:val="single" w:sz="4" w:space="0" w:color="auto"/>
              <w:right w:val="single" w:sz="4" w:space="0" w:color="auto"/>
            </w:tcBorders>
          </w:tcPr>
          <w:p w14:paraId="5AB8B255"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7A9E3E18"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23C1090B" w14:textId="77777777" w:rsidR="00277FA1" w:rsidRPr="005D3CA2" w:rsidRDefault="00277FA1" w:rsidP="009967CD">
            <w:pPr>
              <w:suppressAutoHyphens/>
              <w:spacing w:line="240" w:lineRule="atLeast"/>
              <w:jc w:val="center"/>
              <w:rPr>
                <w:rFonts w:ascii="Times New Roman" w:hAnsi="Times New Roman" w:cs="Times New Roman"/>
              </w:rPr>
            </w:pPr>
          </w:p>
          <w:p w14:paraId="3F84BB3F"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7A7226E0" w14:textId="77777777" w:rsidTr="00277FA1">
        <w:tc>
          <w:tcPr>
            <w:tcW w:w="1563" w:type="dxa"/>
            <w:tcBorders>
              <w:top w:val="single" w:sz="4" w:space="0" w:color="auto"/>
              <w:left w:val="single" w:sz="4" w:space="0" w:color="auto"/>
              <w:bottom w:val="single" w:sz="4" w:space="0" w:color="auto"/>
              <w:right w:val="single" w:sz="4" w:space="0" w:color="auto"/>
            </w:tcBorders>
            <w:shd w:val="clear" w:color="auto" w:fill="auto"/>
          </w:tcPr>
          <w:p w14:paraId="20DA24E5"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16</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BC629D3"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17</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2C3F6C2E"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Borders>
              <w:top w:val="single" w:sz="4" w:space="0" w:color="auto"/>
              <w:left w:val="single" w:sz="4" w:space="0" w:color="auto"/>
              <w:bottom w:val="single" w:sz="4" w:space="0" w:color="auto"/>
              <w:right w:val="single" w:sz="4" w:space="0" w:color="auto"/>
            </w:tcBorders>
          </w:tcPr>
          <w:p w14:paraId="0088ED40"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200250B2"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13DE8918" w14:textId="77777777" w:rsidR="00277FA1" w:rsidRPr="005D3CA2" w:rsidRDefault="00277FA1" w:rsidP="009967CD">
            <w:pPr>
              <w:suppressAutoHyphens/>
              <w:spacing w:line="240" w:lineRule="atLeast"/>
              <w:jc w:val="center"/>
              <w:rPr>
                <w:rFonts w:ascii="Times New Roman" w:hAnsi="Times New Roman" w:cs="Times New Roman"/>
              </w:rPr>
            </w:pPr>
          </w:p>
          <w:p w14:paraId="5B3E272F"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226A40AC" w14:textId="77777777" w:rsidTr="00277FA1">
        <w:tc>
          <w:tcPr>
            <w:tcW w:w="1563" w:type="dxa"/>
            <w:tcBorders>
              <w:top w:val="single" w:sz="4" w:space="0" w:color="auto"/>
              <w:left w:val="single" w:sz="4" w:space="0" w:color="auto"/>
              <w:bottom w:val="single" w:sz="4" w:space="0" w:color="auto"/>
              <w:right w:val="single" w:sz="4" w:space="0" w:color="auto"/>
            </w:tcBorders>
            <w:shd w:val="clear" w:color="auto" w:fill="auto"/>
          </w:tcPr>
          <w:p w14:paraId="084A5E02"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3</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2805254E"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18</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6874EC1D"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Borders>
              <w:top w:val="single" w:sz="4" w:space="0" w:color="auto"/>
              <w:left w:val="single" w:sz="4" w:space="0" w:color="auto"/>
              <w:bottom w:val="single" w:sz="4" w:space="0" w:color="auto"/>
              <w:right w:val="single" w:sz="4" w:space="0" w:color="auto"/>
            </w:tcBorders>
          </w:tcPr>
          <w:p w14:paraId="6967D82E"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4FDD52B9"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78BB6044" w14:textId="77777777" w:rsidR="00277FA1" w:rsidRPr="005D3CA2" w:rsidRDefault="00277FA1" w:rsidP="009967CD">
            <w:pPr>
              <w:suppressAutoHyphens/>
              <w:spacing w:line="240" w:lineRule="atLeast"/>
              <w:jc w:val="center"/>
              <w:rPr>
                <w:rFonts w:ascii="Times New Roman" w:hAnsi="Times New Roman" w:cs="Times New Roman"/>
              </w:rPr>
            </w:pPr>
          </w:p>
          <w:p w14:paraId="47690178"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5C119F34" w14:textId="77777777" w:rsidTr="00277FA1">
        <w:trPr>
          <w:trHeight w:val="512"/>
        </w:trPr>
        <w:tc>
          <w:tcPr>
            <w:tcW w:w="1563" w:type="dxa"/>
            <w:tcBorders>
              <w:top w:val="single" w:sz="4" w:space="0" w:color="auto"/>
              <w:left w:val="single" w:sz="4" w:space="0" w:color="auto"/>
              <w:bottom w:val="single" w:sz="4" w:space="0" w:color="auto"/>
              <w:right w:val="single" w:sz="4" w:space="0" w:color="auto"/>
            </w:tcBorders>
            <w:shd w:val="clear" w:color="auto" w:fill="auto"/>
          </w:tcPr>
          <w:p w14:paraId="613FC56C"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4</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685B040"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19</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31C7764B"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0</w:t>
            </w:r>
          </w:p>
        </w:tc>
        <w:tc>
          <w:tcPr>
            <w:tcW w:w="896" w:type="dxa"/>
            <w:tcBorders>
              <w:top w:val="single" w:sz="4" w:space="0" w:color="auto"/>
              <w:left w:val="single" w:sz="4" w:space="0" w:color="auto"/>
              <w:bottom w:val="single" w:sz="4" w:space="0" w:color="auto"/>
              <w:right w:val="single" w:sz="4" w:space="0" w:color="auto"/>
            </w:tcBorders>
          </w:tcPr>
          <w:p w14:paraId="690DD1FD"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523DC26E"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2658E8E7" w14:textId="77777777" w:rsidR="00277FA1" w:rsidRPr="005D3CA2" w:rsidRDefault="00277FA1" w:rsidP="009967CD">
            <w:pPr>
              <w:suppressAutoHyphens/>
              <w:spacing w:line="240" w:lineRule="atLeast"/>
              <w:jc w:val="center"/>
              <w:rPr>
                <w:rFonts w:ascii="Times New Roman" w:hAnsi="Times New Roman" w:cs="Times New Roman"/>
              </w:rPr>
            </w:pPr>
          </w:p>
          <w:p w14:paraId="3BEBB1D2" w14:textId="77777777" w:rsidR="00277FA1" w:rsidRPr="005D3CA2" w:rsidRDefault="00277FA1" w:rsidP="009967CD">
            <w:pPr>
              <w:suppressAutoHyphens/>
              <w:spacing w:line="240" w:lineRule="atLeast"/>
              <w:jc w:val="center"/>
              <w:rPr>
                <w:rFonts w:ascii="Times New Roman" w:hAnsi="Times New Roman" w:cs="Times New Roman"/>
              </w:rPr>
            </w:pPr>
          </w:p>
        </w:tc>
      </w:tr>
      <w:tr w:rsidR="00277FA1" w:rsidRPr="005D3CA2" w14:paraId="0DA1AF40" w14:textId="77777777" w:rsidTr="00277FA1">
        <w:tc>
          <w:tcPr>
            <w:tcW w:w="1563" w:type="dxa"/>
            <w:tcBorders>
              <w:top w:val="single" w:sz="4" w:space="0" w:color="auto"/>
              <w:left w:val="single" w:sz="4" w:space="0" w:color="auto"/>
              <w:bottom w:val="single" w:sz="4" w:space="0" w:color="auto"/>
              <w:right w:val="single" w:sz="4" w:space="0" w:color="auto"/>
            </w:tcBorders>
            <w:shd w:val="clear" w:color="auto" w:fill="auto"/>
          </w:tcPr>
          <w:p w14:paraId="2B156688"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19</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F0B44AC"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20</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1E566F73" w14:textId="77777777" w:rsidR="00277FA1" w:rsidRPr="005D3CA2" w:rsidRDefault="00277FA1" w:rsidP="009967CD">
            <w:pPr>
              <w:suppressAutoHyphens/>
              <w:spacing w:line="240" w:lineRule="atLeast"/>
              <w:jc w:val="center"/>
              <w:rPr>
                <w:rFonts w:ascii="Times New Roman" w:hAnsi="Times New Roman" w:cs="Times New Roman"/>
              </w:rPr>
            </w:pPr>
            <w:r w:rsidRPr="005D3CA2">
              <w:rPr>
                <w:rFonts w:ascii="Times New Roman" w:hAnsi="Times New Roman" w:cs="Times New Roman"/>
              </w:rPr>
              <w:t>1</w:t>
            </w:r>
          </w:p>
        </w:tc>
        <w:tc>
          <w:tcPr>
            <w:tcW w:w="896" w:type="dxa"/>
            <w:tcBorders>
              <w:top w:val="single" w:sz="4" w:space="0" w:color="auto"/>
              <w:left w:val="single" w:sz="4" w:space="0" w:color="auto"/>
              <w:bottom w:val="single" w:sz="4" w:space="0" w:color="auto"/>
              <w:right w:val="single" w:sz="4" w:space="0" w:color="auto"/>
            </w:tcBorders>
          </w:tcPr>
          <w:p w14:paraId="5C5FA555" w14:textId="77777777" w:rsidR="00277FA1" w:rsidRPr="005D3CA2" w:rsidRDefault="00277FA1" w:rsidP="009967CD">
            <w:pPr>
              <w:suppressAutoHyphens/>
              <w:spacing w:line="240" w:lineRule="atLeast"/>
              <w:jc w:val="center"/>
              <w:rPr>
                <w:rFonts w:ascii="Times New Roman" w:hAnsi="Times New Roman" w:cs="Times New Roman"/>
              </w:rPr>
            </w:pPr>
          </w:p>
        </w:tc>
        <w:tc>
          <w:tcPr>
            <w:tcW w:w="1338" w:type="dxa"/>
            <w:tcBorders>
              <w:top w:val="single" w:sz="4" w:space="0" w:color="auto"/>
              <w:left w:val="single" w:sz="4" w:space="0" w:color="auto"/>
              <w:bottom w:val="single" w:sz="4" w:space="0" w:color="auto"/>
              <w:right w:val="single" w:sz="4" w:space="0" w:color="auto"/>
            </w:tcBorders>
          </w:tcPr>
          <w:p w14:paraId="5C568C83" w14:textId="77777777" w:rsidR="00277FA1" w:rsidRPr="005D3CA2" w:rsidRDefault="00277FA1" w:rsidP="009967CD">
            <w:pPr>
              <w:suppressAutoHyphens/>
              <w:spacing w:line="240" w:lineRule="atLeast"/>
              <w:jc w:val="center"/>
              <w:rPr>
                <w:rFonts w:ascii="Times New Roman" w:hAnsi="Times New Roman" w:cs="Times New Roman"/>
              </w:rPr>
            </w:pPr>
          </w:p>
        </w:tc>
        <w:tc>
          <w:tcPr>
            <w:tcW w:w="3341" w:type="dxa"/>
            <w:tcBorders>
              <w:top w:val="single" w:sz="4" w:space="0" w:color="auto"/>
              <w:left w:val="single" w:sz="4" w:space="0" w:color="auto"/>
              <w:bottom w:val="single" w:sz="4" w:space="0" w:color="auto"/>
              <w:right w:val="single" w:sz="4" w:space="0" w:color="auto"/>
            </w:tcBorders>
            <w:shd w:val="clear" w:color="auto" w:fill="auto"/>
          </w:tcPr>
          <w:p w14:paraId="7F59673C" w14:textId="77777777" w:rsidR="00277FA1" w:rsidRPr="005D3CA2" w:rsidRDefault="00277FA1" w:rsidP="009967CD">
            <w:pPr>
              <w:suppressAutoHyphens/>
              <w:spacing w:line="240" w:lineRule="atLeast"/>
              <w:jc w:val="center"/>
              <w:rPr>
                <w:rFonts w:ascii="Times New Roman" w:hAnsi="Times New Roman" w:cs="Times New Roman"/>
              </w:rPr>
            </w:pPr>
          </w:p>
          <w:p w14:paraId="23DA6D59" w14:textId="77777777" w:rsidR="00277FA1" w:rsidRPr="005D3CA2" w:rsidRDefault="00277FA1" w:rsidP="009967CD">
            <w:pPr>
              <w:suppressAutoHyphens/>
              <w:spacing w:line="240" w:lineRule="atLeast"/>
              <w:jc w:val="center"/>
              <w:rPr>
                <w:rFonts w:ascii="Times New Roman" w:hAnsi="Times New Roman" w:cs="Times New Roman"/>
              </w:rPr>
            </w:pPr>
          </w:p>
        </w:tc>
      </w:tr>
    </w:tbl>
    <w:p w14:paraId="0ECCDB68" w14:textId="77777777" w:rsidR="00265EDE" w:rsidRPr="0094045D" w:rsidRDefault="006B3589" w:rsidP="00265EDE">
      <w:pPr>
        <w:suppressAutoHyphens/>
        <w:spacing w:line="240" w:lineRule="atLeast"/>
        <w:jc w:val="center"/>
        <w:rPr>
          <w:rFonts w:ascii="Times New Roman" w:hAnsi="Times New Roman" w:cs="Times New Roman"/>
          <w:b/>
        </w:rPr>
      </w:pPr>
      <w:r w:rsidRPr="0094045D">
        <w:rPr>
          <w:rFonts w:ascii="Times New Roman" w:hAnsi="Times New Roman" w:cs="Times New Roman"/>
        </w:rPr>
        <w:t xml:space="preserve">Research Randomizer from Social Psychology Network: </w:t>
      </w:r>
      <w:hyperlink r:id="rId22" w:history="1">
        <w:r w:rsidRPr="0094045D">
          <w:rPr>
            <w:rStyle w:val="Hyperlink"/>
            <w:rFonts w:ascii="Times New Roman" w:hAnsi="Times New Roman" w:cs="Times New Roman"/>
          </w:rPr>
          <w:t>https://www.randomizer.org/</w:t>
        </w:r>
      </w:hyperlink>
    </w:p>
    <w:p w14:paraId="6409DE40" w14:textId="77777777" w:rsidR="00575E5F" w:rsidRPr="00343EC1" w:rsidRDefault="00575E5F" w:rsidP="00CA7BA7">
      <w:pPr>
        <w:tabs>
          <w:tab w:val="left" w:pos="-720"/>
        </w:tabs>
        <w:suppressAutoHyphens/>
        <w:spacing w:line="240" w:lineRule="atLeast"/>
        <w:jc w:val="center"/>
        <w:rPr>
          <w:rFonts w:ascii="Times New Roman" w:hAnsi="Times New Roman" w:cs="Times New Roman"/>
          <w:b/>
          <w:color w:val="000000"/>
        </w:rPr>
      </w:pPr>
      <w:r w:rsidRPr="00343EC1">
        <w:rPr>
          <w:rFonts w:ascii="Times New Roman" w:hAnsi="Times New Roman" w:cs="Times New Roman"/>
          <w:b/>
          <w:color w:val="000000"/>
        </w:rPr>
        <w:lastRenderedPageBreak/>
        <w:t>Put in qualtrics</w:t>
      </w:r>
      <w:r w:rsidR="00C2002E" w:rsidRPr="00343EC1">
        <w:rPr>
          <w:rFonts w:ascii="Times New Roman" w:hAnsi="Times New Roman" w:cs="Times New Roman"/>
          <w:b/>
          <w:color w:val="000000"/>
        </w:rPr>
        <w:t xml:space="preserve"> and run from a hyperlink</w:t>
      </w:r>
    </w:p>
    <w:p w14:paraId="69A0234D" w14:textId="77777777" w:rsidR="00575E5F" w:rsidRPr="00EC17F6" w:rsidRDefault="00575E5F" w:rsidP="00D6436E">
      <w:pPr>
        <w:tabs>
          <w:tab w:val="left" w:pos="-720"/>
        </w:tabs>
        <w:suppressAutoHyphens/>
        <w:spacing w:line="240" w:lineRule="atLeast"/>
        <w:rPr>
          <w:rFonts w:ascii="Times New Roman" w:hAnsi="Times New Roman" w:cs="Times New Roman"/>
          <w:color w:val="000000"/>
        </w:rPr>
      </w:pPr>
    </w:p>
    <w:p w14:paraId="3F7729F3" w14:textId="7DACAFE3" w:rsidR="00265EDE" w:rsidRPr="00EC17F6" w:rsidRDefault="00B700E9" w:rsidP="00D6436E">
      <w:pPr>
        <w:tabs>
          <w:tab w:val="left" w:pos="-720"/>
        </w:tabs>
        <w:suppressAutoHyphens/>
        <w:spacing w:line="240" w:lineRule="atLeast"/>
        <w:rPr>
          <w:rFonts w:ascii="Times New Roman" w:hAnsi="Times New Roman" w:cs="Times New Roman"/>
        </w:rPr>
      </w:pPr>
      <w:r w:rsidRPr="00EC17F6">
        <w:rPr>
          <w:rFonts w:ascii="Times New Roman" w:hAnsi="Times New Roman" w:cs="Times New Roman"/>
          <w:b/>
        </w:rPr>
        <w:t>TT</w:t>
      </w:r>
      <w:r w:rsidR="00265EDE" w:rsidRPr="00EC17F6">
        <w:rPr>
          <w:rFonts w:ascii="Times New Roman" w:hAnsi="Times New Roman" w:cs="Times New Roman"/>
          <w:b/>
        </w:rPr>
        <w:t xml:space="preserve">1. </w:t>
      </w:r>
      <w:r w:rsidR="00265EDE" w:rsidRPr="00EC17F6">
        <w:rPr>
          <w:rFonts w:ascii="Times New Roman" w:hAnsi="Times New Roman" w:cs="Times New Roman"/>
        </w:rPr>
        <w:t>Subj #____ Date_____ Normal</w:t>
      </w:r>
      <w:r w:rsidR="00D6436E" w:rsidRPr="00EC17F6">
        <w:rPr>
          <w:rFonts w:ascii="Times New Roman" w:hAnsi="Times New Roman" w:cs="Times New Roman"/>
        </w:rPr>
        <w:t xml:space="preserve"> </w:t>
      </w:r>
      <w:r w:rsidR="00265EDE" w:rsidRPr="00EC17F6">
        <w:rPr>
          <w:rFonts w:ascii="Times New Roman" w:hAnsi="Times New Roman" w:cs="Times New Roman"/>
        </w:rPr>
        <w:t>Motor______</w:t>
      </w:r>
      <w:r w:rsidR="0094238F" w:rsidRPr="00EC17F6">
        <w:rPr>
          <w:rFonts w:ascii="Times New Roman" w:hAnsi="Times New Roman" w:cs="Times New Roman"/>
        </w:rPr>
        <w:t xml:space="preserve"> </w:t>
      </w:r>
      <w:r w:rsidR="00265EDE" w:rsidRPr="00EC17F6">
        <w:rPr>
          <w:rFonts w:ascii="Times New Roman" w:hAnsi="Times New Roman" w:cs="Times New Roman"/>
          <w:u w:val="single"/>
        </w:rPr>
        <w:t xml:space="preserve">M or F </w:t>
      </w:r>
      <w:r w:rsidR="00265EDE" w:rsidRPr="00EC17F6">
        <w:rPr>
          <w:rFonts w:ascii="Times New Roman" w:hAnsi="Times New Roman" w:cs="Times New Roman"/>
        </w:rPr>
        <w:t xml:space="preserve">  Age:___  </w:t>
      </w:r>
    </w:p>
    <w:p w14:paraId="5991151C" w14:textId="77777777" w:rsidR="00D6436E" w:rsidRPr="00EC17F6" w:rsidRDefault="00D6436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p>
    <w:p w14:paraId="2DE3B81A" w14:textId="77777777" w:rsidR="00575E5F" w:rsidRPr="0094045D" w:rsidRDefault="00575E5F"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r w:rsidRPr="00EC17F6">
        <w:rPr>
          <w:rFonts w:ascii="Times New Roman" w:hAnsi="Times New Roman" w:cs="Times New Roman"/>
        </w:rPr>
        <w:t>Enter Subject Number  _____</w:t>
      </w:r>
    </w:p>
    <w:p w14:paraId="141A8AA0" w14:textId="77777777" w:rsidR="00575E5F" w:rsidRPr="0094045D" w:rsidRDefault="00575E5F"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p>
    <w:p w14:paraId="4FD6BA5A" w14:textId="77777777" w:rsidR="00D94AAB" w:rsidRDefault="00265EDE" w:rsidP="00D94AAB">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r w:rsidRPr="00D94AAB">
        <w:rPr>
          <w:rFonts w:ascii="Times New Roman" w:hAnsi="Times New Roman" w:cs="Times New Roman"/>
        </w:rPr>
        <w:t>1</w:t>
      </w:r>
      <w:r w:rsidRPr="0094045D">
        <w:rPr>
          <w:rFonts w:ascii="Times New Roman" w:hAnsi="Times New Roman" w:cs="Times New Roman"/>
        </w:rPr>
        <w:t xml:space="preserve">. Did the </w:t>
      </w:r>
      <w:r w:rsidR="006B7B61" w:rsidRPr="0094045D">
        <w:rPr>
          <w:rFonts w:ascii="Times New Roman" w:hAnsi="Times New Roman" w:cs="Times New Roman"/>
        </w:rPr>
        <w:t>tactile</w:t>
      </w:r>
      <w:r w:rsidRPr="0094045D">
        <w:rPr>
          <w:rFonts w:ascii="Times New Roman" w:hAnsi="Times New Roman" w:cs="Times New Roman"/>
        </w:rPr>
        <w:t xml:space="preserve"> simulation of the objects </w:t>
      </w:r>
      <w:r w:rsidR="00684AA5" w:rsidRPr="0094045D">
        <w:rPr>
          <w:rFonts w:ascii="Times New Roman" w:hAnsi="Times New Roman" w:cs="Times New Roman"/>
        </w:rPr>
        <w:t>give you the experience that the</w:t>
      </w:r>
      <w:r w:rsidRPr="0094045D">
        <w:rPr>
          <w:rFonts w:ascii="Times New Roman" w:hAnsi="Times New Roman" w:cs="Times New Roman"/>
        </w:rPr>
        <w:t xml:space="preserve"> object moved in depth toward you (was the </w:t>
      </w:r>
      <w:r w:rsidR="006B7B61" w:rsidRPr="0094045D">
        <w:rPr>
          <w:rFonts w:ascii="Times New Roman" w:hAnsi="Times New Roman" w:cs="Times New Roman"/>
        </w:rPr>
        <w:t>tactile</w:t>
      </w:r>
      <w:r w:rsidRPr="0094045D">
        <w:rPr>
          <w:rFonts w:ascii="Times New Roman" w:hAnsi="Times New Roman" w:cs="Times New Roman"/>
        </w:rPr>
        <w:t xml:space="preserve"> simulation realistic)?  </w:t>
      </w:r>
      <w:r w:rsidRPr="0094045D">
        <w:rPr>
          <w:rFonts w:ascii="Times New Roman" w:hAnsi="Times New Roman" w:cs="Times New Roman"/>
        </w:rPr>
        <w:tab/>
        <w:t>NO</w:t>
      </w:r>
      <w:r w:rsidRPr="0094045D">
        <w:rPr>
          <w:rFonts w:ascii="Times New Roman" w:hAnsi="Times New Roman" w:cs="Times New Roman"/>
        </w:rPr>
        <w:tab/>
      </w:r>
      <w:r w:rsidRPr="0094045D">
        <w:rPr>
          <w:rFonts w:ascii="Times New Roman" w:hAnsi="Times New Roman" w:cs="Times New Roman"/>
        </w:rPr>
        <w:tab/>
        <w:t>YES</w:t>
      </w:r>
    </w:p>
    <w:p w14:paraId="1544F224" w14:textId="77777777" w:rsidR="00D94AAB" w:rsidRDefault="00D94AAB" w:rsidP="00D94AAB">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p>
    <w:p w14:paraId="50336B8C" w14:textId="063BE6F0" w:rsidR="00D94AAB" w:rsidRPr="00D94AAB" w:rsidRDefault="00D94AAB" w:rsidP="00D94AAB">
      <w:pPr>
        <w:pStyle w:val="ListParagraph"/>
        <w:numPr>
          <w:ilvl w:val="0"/>
          <w:numId w:val="27"/>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0" w:right="-303" w:firstLine="0"/>
      </w:pPr>
      <w:r w:rsidRPr="00D94AAB">
        <w:t>On what percentage of the trials did you feel the tactile vibration increase in intensity?</w:t>
      </w:r>
    </w:p>
    <w:p w14:paraId="70AD45C1" w14:textId="61354339" w:rsidR="00265EDE"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p>
    <w:p w14:paraId="5360C9A2" w14:textId="14AB666F" w:rsidR="00D94AAB" w:rsidRDefault="00D94AAB"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r>
        <w:rPr>
          <w:rFonts w:ascii="Times New Roman" w:hAnsi="Times New Roman" w:cs="Times New Roman"/>
        </w:rPr>
        <w:t>(Slider 0 to 100)</w:t>
      </w:r>
    </w:p>
    <w:p w14:paraId="0E857FD4" w14:textId="77777777" w:rsidR="00D94AAB" w:rsidRPr="0094045D" w:rsidRDefault="00D94AAB"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p>
    <w:p w14:paraId="425A02EF" w14:textId="32E9B6A4" w:rsidR="00265EDE" w:rsidRPr="0094045D" w:rsidRDefault="00D94AAB"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r>
        <w:rPr>
          <w:rFonts w:ascii="Times New Roman" w:hAnsi="Times New Roman" w:cs="Times New Roman"/>
        </w:rPr>
        <w:t>3</w:t>
      </w:r>
      <w:r w:rsidR="00265EDE" w:rsidRPr="0094045D">
        <w:rPr>
          <w:rFonts w:ascii="Times New Roman" w:hAnsi="Times New Roman" w:cs="Times New Roman"/>
        </w:rPr>
        <w:t xml:space="preserve">.  Are there any specific characteristics of the </w:t>
      </w:r>
      <w:r w:rsidR="00684AA5" w:rsidRPr="0094045D">
        <w:rPr>
          <w:rFonts w:ascii="Times New Roman" w:hAnsi="Times New Roman" w:cs="Times New Roman"/>
        </w:rPr>
        <w:t>tactile stimulus (</w:t>
      </w:r>
      <w:r w:rsidR="006B7B61" w:rsidRPr="0094045D">
        <w:rPr>
          <w:rFonts w:ascii="Times New Roman" w:hAnsi="Times New Roman" w:cs="Times New Roman"/>
        </w:rPr>
        <w:t>vibration</w:t>
      </w:r>
      <w:r w:rsidR="00684AA5" w:rsidRPr="0094045D">
        <w:rPr>
          <w:rFonts w:ascii="Times New Roman" w:hAnsi="Times New Roman" w:cs="Times New Roman"/>
        </w:rPr>
        <w:t>)</w:t>
      </w:r>
      <w:r w:rsidR="00265EDE" w:rsidRPr="0094045D">
        <w:rPr>
          <w:rFonts w:ascii="Times New Roman" w:hAnsi="Times New Roman" w:cs="Times New Roman"/>
        </w:rPr>
        <w:t xml:space="preserve"> to which you most attended or on wh</w:t>
      </w:r>
      <w:r w:rsidR="00684AA5" w:rsidRPr="0094045D">
        <w:rPr>
          <w:rFonts w:ascii="Times New Roman" w:hAnsi="Times New Roman" w:cs="Times New Roman"/>
        </w:rPr>
        <w:t>ich you based your judgments?</w:t>
      </w:r>
      <w:r w:rsidR="00684AA5" w:rsidRPr="0094045D">
        <w:rPr>
          <w:rFonts w:ascii="Times New Roman" w:hAnsi="Times New Roman" w:cs="Times New Roman"/>
        </w:rPr>
        <w:tab/>
      </w:r>
      <w:r w:rsidR="00684AA5" w:rsidRPr="0094045D">
        <w:rPr>
          <w:rFonts w:ascii="Times New Roman" w:hAnsi="Times New Roman" w:cs="Times New Roman"/>
        </w:rPr>
        <w:tab/>
      </w:r>
      <w:r w:rsidR="00265EDE" w:rsidRPr="0094045D">
        <w:rPr>
          <w:rFonts w:ascii="Times New Roman" w:hAnsi="Times New Roman" w:cs="Times New Roman"/>
        </w:rPr>
        <w:t>NO</w:t>
      </w:r>
      <w:r w:rsidR="00265EDE" w:rsidRPr="0094045D">
        <w:rPr>
          <w:rFonts w:ascii="Times New Roman" w:hAnsi="Times New Roman" w:cs="Times New Roman"/>
        </w:rPr>
        <w:tab/>
      </w:r>
      <w:r w:rsidR="00265EDE" w:rsidRPr="0094045D">
        <w:rPr>
          <w:rFonts w:ascii="Times New Roman" w:hAnsi="Times New Roman" w:cs="Times New Roman"/>
        </w:rPr>
        <w:tab/>
        <w:t>YES (please list)</w:t>
      </w:r>
    </w:p>
    <w:p w14:paraId="122F748D"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p>
    <w:p w14:paraId="3CCE28B2" w14:textId="77777777" w:rsidR="00D94AAB" w:rsidRPr="0094045D" w:rsidRDefault="00D94AAB"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p>
    <w:p w14:paraId="5981C92B" w14:textId="4668BC04" w:rsidR="00265EDE" w:rsidRPr="0094045D" w:rsidRDefault="00D94AAB"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r>
        <w:rPr>
          <w:rFonts w:ascii="Times New Roman" w:hAnsi="Times New Roman" w:cs="Times New Roman"/>
        </w:rPr>
        <w:t>4</w:t>
      </w:r>
      <w:r w:rsidR="00265EDE" w:rsidRPr="0094045D">
        <w:rPr>
          <w:rFonts w:ascii="Times New Roman" w:hAnsi="Times New Roman" w:cs="Times New Roman"/>
        </w:rPr>
        <w:t xml:space="preserve">. Did you base your judgments on what you </w:t>
      </w:r>
      <w:r w:rsidR="00684AA5" w:rsidRPr="0094045D">
        <w:rPr>
          <w:rFonts w:ascii="Times New Roman" w:hAnsi="Times New Roman" w:cs="Times New Roman"/>
        </w:rPr>
        <w:t>felt on your skin</w:t>
      </w:r>
      <w:r w:rsidR="00265EDE" w:rsidRPr="0094045D">
        <w:rPr>
          <w:rFonts w:ascii="Times New Roman" w:hAnsi="Times New Roman" w:cs="Times New Roman"/>
        </w:rPr>
        <w:t xml:space="preserve"> as opposed to strategies, assumptions, knowledge  or other methods?</w:t>
      </w:r>
      <w:r w:rsidR="00265EDE" w:rsidRPr="0094045D">
        <w:rPr>
          <w:rFonts w:ascii="Times New Roman" w:hAnsi="Times New Roman" w:cs="Times New Roman"/>
        </w:rPr>
        <w:tab/>
      </w:r>
      <w:r w:rsidR="00265EDE" w:rsidRPr="0094045D">
        <w:rPr>
          <w:rFonts w:ascii="Times New Roman" w:hAnsi="Times New Roman" w:cs="Times New Roman"/>
        </w:rPr>
        <w:tab/>
        <w:t>NO</w:t>
      </w:r>
      <w:r w:rsidR="00265EDE" w:rsidRPr="0094045D">
        <w:rPr>
          <w:rFonts w:ascii="Times New Roman" w:hAnsi="Times New Roman" w:cs="Times New Roman"/>
        </w:rPr>
        <w:tab/>
      </w:r>
      <w:r w:rsidR="00265EDE" w:rsidRPr="0094045D">
        <w:rPr>
          <w:rFonts w:ascii="Times New Roman" w:hAnsi="Times New Roman" w:cs="Times New Roman"/>
        </w:rPr>
        <w:tab/>
        <w:t xml:space="preserve">YES     </w:t>
      </w:r>
    </w:p>
    <w:p w14:paraId="630F6DE8"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900" w:right="-303"/>
        <w:contextualSpacing/>
        <w:rPr>
          <w:rFonts w:ascii="Times New Roman" w:hAnsi="Times New Roman" w:cs="Times New Roman"/>
        </w:rPr>
      </w:pPr>
    </w:p>
    <w:p w14:paraId="61F83DB6"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360" w:right="-303"/>
        <w:rPr>
          <w:rFonts w:ascii="Times New Roman" w:hAnsi="Times New Roman" w:cs="Times New Roman"/>
        </w:rPr>
      </w:pPr>
      <w:r w:rsidRPr="0094045D">
        <w:rPr>
          <w:rFonts w:ascii="Times New Roman" w:hAnsi="Times New Roman" w:cs="Times New Roman"/>
        </w:rPr>
        <w:tab/>
      </w:r>
      <w:r w:rsidRPr="0094045D">
        <w:rPr>
          <w:rFonts w:ascii="Times New Roman" w:hAnsi="Times New Roman" w:cs="Times New Roman"/>
        </w:rPr>
        <w:tab/>
      </w:r>
      <w:r w:rsidRPr="0094045D">
        <w:rPr>
          <w:rFonts w:ascii="Times New Roman" w:hAnsi="Times New Roman" w:cs="Times New Roman"/>
        </w:rPr>
        <w:tab/>
        <w:t>If no, on what were your judgments based?</w:t>
      </w:r>
    </w:p>
    <w:p w14:paraId="0B64668E"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360" w:right="-303"/>
        <w:rPr>
          <w:rFonts w:ascii="Times New Roman" w:hAnsi="Times New Roman" w:cs="Times New Roman"/>
        </w:rPr>
      </w:pPr>
    </w:p>
    <w:p w14:paraId="25BF1D98" w14:textId="77777777" w:rsidR="00265EDE" w:rsidRPr="0094045D" w:rsidRDefault="00265EDE"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360" w:right="-303"/>
        <w:rPr>
          <w:rFonts w:ascii="Times New Roman" w:hAnsi="Times New Roman" w:cs="Times New Roman"/>
        </w:rPr>
      </w:pPr>
    </w:p>
    <w:p w14:paraId="2FDF190D" w14:textId="322D9593" w:rsidR="00265EDE" w:rsidRPr="0094045D" w:rsidRDefault="00D94AAB" w:rsidP="00265EDE">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360" w:right="-303"/>
        <w:rPr>
          <w:rFonts w:ascii="Times New Roman" w:hAnsi="Times New Roman" w:cs="Times New Roman"/>
        </w:rPr>
      </w:pPr>
      <w:r>
        <w:rPr>
          <w:rFonts w:ascii="Times New Roman" w:hAnsi="Times New Roman" w:cs="Times New Roman"/>
        </w:rPr>
        <w:tab/>
        <w:t>5</w:t>
      </w:r>
      <w:r w:rsidR="00265EDE" w:rsidRPr="0094045D">
        <w:rPr>
          <w:rFonts w:ascii="Times New Roman" w:hAnsi="Times New Roman" w:cs="Times New Roman"/>
        </w:rPr>
        <w:t xml:space="preserve">. </w:t>
      </w:r>
      <w:r w:rsidR="00265EDE" w:rsidRPr="0094045D">
        <w:rPr>
          <w:rFonts w:ascii="Times New Roman" w:hAnsi="Times New Roman" w:cs="Times New Roman"/>
          <w:spacing w:val="-2"/>
        </w:rPr>
        <w:t>Overall, how confident are you that your responses were accurate?</w:t>
      </w:r>
    </w:p>
    <w:p w14:paraId="1CD0D07B" w14:textId="77777777" w:rsidR="00265EDE" w:rsidRPr="0094045D" w:rsidRDefault="00265EDE" w:rsidP="00265EDE">
      <w:pPr>
        <w:tabs>
          <w:tab w:val="left" w:pos="0"/>
          <w:tab w:val="left" w:pos="240"/>
          <w:tab w:val="left" w:pos="720"/>
        </w:tabs>
        <w:suppressAutoHyphens/>
        <w:spacing w:line="240" w:lineRule="atLeast"/>
        <w:ind w:left="900"/>
        <w:contextualSpacing/>
        <w:jc w:val="both"/>
        <w:rPr>
          <w:rFonts w:ascii="Times New Roman" w:hAnsi="Times New Roman" w:cs="Times New Roman"/>
          <w:spacing w:val="-2"/>
        </w:rPr>
      </w:pPr>
    </w:p>
    <w:p w14:paraId="11DAC079" w14:textId="77777777" w:rsidR="00265EDE" w:rsidRPr="0094045D" w:rsidRDefault="00265EDE" w:rsidP="00265EDE">
      <w:pPr>
        <w:tabs>
          <w:tab w:val="left" w:pos="0"/>
          <w:tab w:val="left" w:pos="240"/>
          <w:tab w:val="left" w:pos="720"/>
        </w:tabs>
        <w:suppressAutoHyphens/>
        <w:spacing w:line="240" w:lineRule="atLeast"/>
        <w:ind w:left="900"/>
        <w:contextualSpacing/>
        <w:jc w:val="both"/>
        <w:rPr>
          <w:rFonts w:ascii="Times New Roman" w:hAnsi="Times New Roman" w:cs="Times New Roman"/>
          <w:spacing w:val="-2"/>
        </w:rPr>
      </w:pPr>
      <w:r w:rsidRPr="0094045D">
        <w:rPr>
          <w:rFonts w:ascii="Times New Roman" w:hAnsi="Times New Roman" w:cs="Times New Roman"/>
          <w:spacing w:val="-2"/>
        </w:rPr>
        <w:t xml:space="preserve">      No                                 </w:t>
      </w:r>
      <w:r w:rsidRPr="0094045D">
        <w:rPr>
          <w:rFonts w:ascii="Times New Roman" w:hAnsi="Times New Roman" w:cs="Times New Roman"/>
          <w:spacing w:val="-2"/>
        </w:rPr>
        <w:tab/>
      </w:r>
      <w:r w:rsidRPr="0094045D">
        <w:rPr>
          <w:rFonts w:ascii="Times New Roman" w:hAnsi="Times New Roman" w:cs="Times New Roman"/>
          <w:spacing w:val="-2"/>
        </w:rPr>
        <w:tab/>
        <w:t xml:space="preserve">           Extremely</w:t>
      </w:r>
    </w:p>
    <w:p w14:paraId="1016A7DE" w14:textId="77777777" w:rsidR="00265EDE" w:rsidRPr="0094045D" w:rsidRDefault="00265EDE" w:rsidP="00265EDE">
      <w:pPr>
        <w:tabs>
          <w:tab w:val="left" w:pos="-720"/>
          <w:tab w:val="left" w:pos="240"/>
          <w:tab w:val="left" w:pos="720"/>
        </w:tabs>
        <w:suppressAutoHyphens/>
        <w:spacing w:line="240" w:lineRule="atLeast"/>
        <w:ind w:left="900"/>
        <w:contextualSpacing/>
        <w:jc w:val="both"/>
        <w:rPr>
          <w:rFonts w:ascii="Times New Roman" w:hAnsi="Times New Roman" w:cs="Times New Roman"/>
          <w:spacing w:val="-2"/>
        </w:rPr>
      </w:pPr>
      <w:r w:rsidRPr="0094045D">
        <w:rPr>
          <w:rFonts w:ascii="Times New Roman" w:hAnsi="Times New Roman" w:cs="Times New Roman"/>
          <w:spacing w:val="-2"/>
        </w:rPr>
        <w:t xml:space="preserve">     Confidence_____________________</w:t>
      </w:r>
      <w:r w:rsidRPr="0094045D">
        <w:rPr>
          <w:rFonts w:ascii="Times New Roman" w:hAnsi="Times New Roman" w:cs="Times New Roman"/>
          <w:spacing w:val="-2"/>
          <w:u w:val="single"/>
        </w:rPr>
        <w:t xml:space="preserve"> _</w:t>
      </w:r>
      <w:r w:rsidRPr="0094045D">
        <w:rPr>
          <w:rFonts w:ascii="Times New Roman" w:hAnsi="Times New Roman" w:cs="Times New Roman"/>
          <w:spacing w:val="-2"/>
        </w:rPr>
        <w:t>Confident</w:t>
      </w:r>
    </w:p>
    <w:p w14:paraId="5032B52E" w14:textId="77777777" w:rsidR="00265EDE" w:rsidRPr="0094045D" w:rsidRDefault="00265EDE" w:rsidP="00265EDE">
      <w:pPr>
        <w:tabs>
          <w:tab w:val="left" w:pos="0"/>
          <w:tab w:val="left" w:pos="240"/>
          <w:tab w:val="left" w:pos="720"/>
          <w:tab w:val="left" w:pos="810"/>
        </w:tabs>
        <w:suppressAutoHyphens/>
        <w:spacing w:line="240" w:lineRule="atLeast"/>
        <w:ind w:left="900"/>
        <w:contextualSpacing/>
        <w:jc w:val="both"/>
        <w:rPr>
          <w:rFonts w:ascii="Times New Roman" w:hAnsi="Times New Roman" w:cs="Times New Roman"/>
          <w:spacing w:val="-2"/>
        </w:rPr>
      </w:pPr>
      <w:r w:rsidRPr="0094045D">
        <w:rPr>
          <w:rFonts w:ascii="Times New Roman" w:hAnsi="Times New Roman" w:cs="Times New Roman"/>
          <w:spacing w:val="-2"/>
        </w:rPr>
        <w:t xml:space="preserve">     </w:t>
      </w:r>
      <w:r w:rsidRPr="0094045D">
        <w:rPr>
          <w:rFonts w:ascii="Times New Roman" w:hAnsi="Times New Roman" w:cs="Times New Roman"/>
          <w:spacing w:val="-2"/>
        </w:rPr>
        <w:tab/>
        <w:t xml:space="preserve">     </w:t>
      </w:r>
      <w:r w:rsidRPr="0094045D">
        <w:rPr>
          <w:rFonts w:ascii="Times New Roman" w:hAnsi="Times New Roman" w:cs="Times New Roman"/>
          <w:spacing w:val="-2"/>
        </w:rPr>
        <w:tab/>
        <w:t xml:space="preserve">   1         2         3         4         5    </w:t>
      </w:r>
    </w:p>
    <w:p w14:paraId="445D9521" w14:textId="77777777" w:rsidR="00265EDE" w:rsidRPr="0094045D" w:rsidRDefault="00265EDE" w:rsidP="00265EDE">
      <w:pPr>
        <w:tabs>
          <w:tab w:val="left" w:pos="0"/>
          <w:tab w:val="left" w:pos="240"/>
          <w:tab w:val="left" w:pos="720"/>
          <w:tab w:val="left" w:pos="810"/>
        </w:tabs>
        <w:suppressAutoHyphens/>
        <w:spacing w:line="240" w:lineRule="atLeast"/>
        <w:ind w:left="900"/>
        <w:contextualSpacing/>
        <w:jc w:val="both"/>
        <w:rPr>
          <w:rFonts w:ascii="Times New Roman" w:hAnsi="Times New Roman" w:cs="Times New Roman"/>
          <w:spacing w:val="-2"/>
        </w:rPr>
      </w:pPr>
    </w:p>
    <w:p w14:paraId="552EF0A6" w14:textId="6D703187" w:rsidR="00265EDE" w:rsidRPr="0094045D" w:rsidRDefault="00D94AAB" w:rsidP="00265EDE">
      <w:pPr>
        <w:tabs>
          <w:tab w:val="left" w:pos="0"/>
          <w:tab w:val="left" w:pos="240"/>
          <w:tab w:val="left" w:pos="720"/>
          <w:tab w:val="left" w:pos="810"/>
        </w:tabs>
        <w:suppressAutoHyphens/>
        <w:spacing w:line="240" w:lineRule="atLeast"/>
        <w:jc w:val="both"/>
        <w:rPr>
          <w:rFonts w:ascii="Times New Roman" w:hAnsi="Times New Roman" w:cs="Times New Roman"/>
        </w:rPr>
      </w:pPr>
      <w:r>
        <w:rPr>
          <w:rFonts w:ascii="Times New Roman" w:hAnsi="Times New Roman" w:cs="Times New Roman"/>
        </w:rPr>
        <w:t>6</w:t>
      </w:r>
      <w:r w:rsidR="00265EDE" w:rsidRPr="0094045D">
        <w:rPr>
          <w:rFonts w:ascii="Times New Roman" w:hAnsi="Times New Roman" w:cs="Times New Roman"/>
        </w:rPr>
        <w:t xml:space="preserve">. Did the object ever seem like it was coming from any directions that were not directly in front of you </w:t>
      </w:r>
    </w:p>
    <w:p w14:paraId="04D2EC19" w14:textId="77777777" w:rsidR="00265EDE" w:rsidRPr="0094045D" w:rsidRDefault="00265EDE" w:rsidP="00265EDE">
      <w:pPr>
        <w:tabs>
          <w:tab w:val="left" w:pos="0"/>
          <w:tab w:val="left" w:pos="240"/>
          <w:tab w:val="left" w:pos="720"/>
          <w:tab w:val="left" w:pos="810"/>
          <w:tab w:val="left" w:pos="3240"/>
          <w:tab w:val="left" w:pos="4680"/>
        </w:tabs>
        <w:suppressAutoHyphens/>
        <w:spacing w:line="240" w:lineRule="atLeast"/>
        <w:jc w:val="both"/>
        <w:rPr>
          <w:rFonts w:ascii="Times New Roman" w:hAnsi="Times New Roman" w:cs="Times New Roman"/>
        </w:rPr>
      </w:pPr>
      <w:r w:rsidRPr="0094045D">
        <w:rPr>
          <w:rFonts w:ascii="Times New Roman" w:hAnsi="Times New Roman" w:cs="Times New Roman"/>
        </w:rPr>
        <w:t xml:space="preserve">(e.g., </w:t>
      </w:r>
      <w:r w:rsidR="00684AA5" w:rsidRPr="0094045D">
        <w:rPr>
          <w:rFonts w:ascii="Times New Roman" w:hAnsi="Times New Roman" w:cs="Times New Roman"/>
        </w:rPr>
        <w:t>approaching from</w:t>
      </w:r>
      <w:r w:rsidRPr="0094045D">
        <w:rPr>
          <w:rFonts w:ascii="Times New Roman" w:hAnsi="Times New Roman" w:cs="Times New Roman"/>
        </w:rPr>
        <w:t xml:space="preserve"> the side)</w:t>
      </w:r>
      <w:r w:rsidRPr="0094045D">
        <w:rPr>
          <w:rFonts w:ascii="Times New Roman" w:hAnsi="Times New Roman" w:cs="Times New Roman"/>
        </w:rPr>
        <w:tab/>
      </w:r>
      <w:r w:rsidR="00684AA5" w:rsidRPr="0094045D">
        <w:rPr>
          <w:rFonts w:ascii="Times New Roman" w:hAnsi="Times New Roman" w:cs="Times New Roman"/>
        </w:rPr>
        <w:tab/>
      </w:r>
      <w:r w:rsidRPr="0094045D">
        <w:rPr>
          <w:rFonts w:ascii="Times New Roman" w:hAnsi="Times New Roman" w:cs="Times New Roman"/>
        </w:rPr>
        <w:t>NO</w:t>
      </w:r>
      <w:r w:rsidRPr="0094045D">
        <w:rPr>
          <w:rFonts w:ascii="Times New Roman" w:hAnsi="Times New Roman" w:cs="Times New Roman"/>
        </w:rPr>
        <w:tab/>
      </w:r>
      <w:r w:rsidR="00684AA5" w:rsidRPr="0094045D">
        <w:rPr>
          <w:rFonts w:ascii="Times New Roman" w:hAnsi="Times New Roman" w:cs="Times New Roman"/>
        </w:rPr>
        <w:tab/>
      </w:r>
      <w:r w:rsidRPr="0094045D">
        <w:rPr>
          <w:rFonts w:ascii="Times New Roman" w:hAnsi="Times New Roman" w:cs="Times New Roman"/>
        </w:rPr>
        <w:t xml:space="preserve">YES </w:t>
      </w:r>
      <w:r w:rsidR="00684AA5" w:rsidRPr="0094045D">
        <w:rPr>
          <w:rFonts w:ascii="Times New Roman" w:hAnsi="Times New Roman" w:cs="Times New Roman"/>
        </w:rPr>
        <w:t>(if so, on how many trials?)</w:t>
      </w:r>
    </w:p>
    <w:p w14:paraId="2AB81BC1" w14:textId="77777777" w:rsidR="00265EDE" w:rsidRPr="0094045D" w:rsidRDefault="00265EDE" w:rsidP="00265EDE">
      <w:pPr>
        <w:tabs>
          <w:tab w:val="left" w:pos="0"/>
          <w:tab w:val="left" w:pos="240"/>
          <w:tab w:val="left" w:pos="720"/>
          <w:tab w:val="left" w:pos="810"/>
        </w:tabs>
        <w:suppressAutoHyphens/>
        <w:spacing w:line="240" w:lineRule="atLeast"/>
        <w:jc w:val="both"/>
        <w:rPr>
          <w:rFonts w:ascii="Times New Roman" w:hAnsi="Times New Roman" w:cs="Times New Roman"/>
        </w:rPr>
      </w:pPr>
    </w:p>
    <w:p w14:paraId="740D7614" w14:textId="77777777" w:rsidR="00265EDE" w:rsidRPr="0094045D" w:rsidRDefault="00265EDE" w:rsidP="00265EDE">
      <w:pPr>
        <w:tabs>
          <w:tab w:val="left" w:pos="0"/>
          <w:tab w:val="left" w:pos="240"/>
          <w:tab w:val="left" w:pos="720"/>
          <w:tab w:val="left" w:pos="810"/>
        </w:tabs>
        <w:suppressAutoHyphens/>
        <w:spacing w:line="240" w:lineRule="atLeast"/>
        <w:jc w:val="both"/>
        <w:rPr>
          <w:rFonts w:ascii="Times New Roman" w:hAnsi="Times New Roman" w:cs="Times New Roman"/>
        </w:rPr>
      </w:pPr>
    </w:p>
    <w:p w14:paraId="4377DB98" w14:textId="3FF16AB0" w:rsidR="00265EDE" w:rsidRPr="0094045D" w:rsidRDefault="00D94AAB" w:rsidP="00265EDE">
      <w:pPr>
        <w:tabs>
          <w:tab w:val="left" w:pos="540"/>
          <w:tab w:val="left" w:pos="3240"/>
          <w:tab w:val="left" w:pos="4680"/>
          <w:tab w:val="left" w:pos="5310"/>
        </w:tabs>
        <w:spacing w:after="200" w:line="276" w:lineRule="auto"/>
        <w:rPr>
          <w:rFonts w:ascii="Times New Roman" w:hAnsi="Times New Roman" w:cs="Times New Roman"/>
        </w:rPr>
      </w:pPr>
      <w:r>
        <w:rPr>
          <w:rFonts w:ascii="Times New Roman" w:hAnsi="Times New Roman" w:cs="Times New Roman"/>
        </w:rPr>
        <w:t>7</w:t>
      </w:r>
      <w:r w:rsidR="00265EDE" w:rsidRPr="0094045D">
        <w:rPr>
          <w:rFonts w:ascii="Times New Roman" w:hAnsi="Times New Roman" w:cs="Times New Roman"/>
        </w:rPr>
        <w:t xml:space="preserve">. Did you </w:t>
      </w:r>
      <w:r w:rsidR="00684AA5" w:rsidRPr="0094045D">
        <w:rPr>
          <w:rFonts w:ascii="Times New Roman" w:hAnsi="Times New Roman" w:cs="Times New Roman"/>
        </w:rPr>
        <w:t>experience any discomfort during the study</w:t>
      </w:r>
      <w:r w:rsidR="00265EDE" w:rsidRPr="0094045D">
        <w:rPr>
          <w:rFonts w:ascii="Times New Roman" w:hAnsi="Times New Roman" w:cs="Times New Roman"/>
        </w:rPr>
        <w:t xml:space="preserve"> (e.g., headache, dizziness, nausea, etc.)?</w:t>
      </w:r>
      <w:r w:rsidR="00265EDE" w:rsidRPr="0094045D">
        <w:rPr>
          <w:rFonts w:ascii="Times New Roman" w:hAnsi="Times New Roman" w:cs="Times New Roman"/>
        </w:rPr>
        <w:tab/>
        <w:t xml:space="preserve">               </w:t>
      </w:r>
      <w:r w:rsidR="00265EDE" w:rsidRPr="0094045D">
        <w:rPr>
          <w:rFonts w:ascii="Times New Roman" w:hAnsi="Times New Roman" w:cs="Times New Roman"/>
        </w:rPr>
        <w:tab/>
      </w:r>
      <w:r w:rsidR="00684AA5" w:rsidRPr="0094045D">
        <w:rPr>
          <w:rFonts w:ascii="Times New Roman" w:hAnsi="Times New Roman" w:cs="Times New Roman"/>
        </w:rPr>
        <w:t>NO</w:t>
      </w:r>
      <w:r w:rsidR="00684AA5" w:rsidRPr="0094045D">
        <w:rPr>
          <w:rFonts w:ascii="Times New Roman" w:hAnsi="Times New Roman" w:cs="Times New Roman"/>
        </w:rPr>
        <w:tab/>
      </w:r>
      <w:r w:rsidR="00265EDE" w:rsidRPr="0094045D">
        <w:rPr>
          <w:rFonts w:ascii="Times New Roman" w:hAnsi="Times New Roman" w:cs="Times New Roman"/>
        </w:rPr>
        <w:t>YES   (If "YES" please descr</w:t>
      </w:r>
      <w:r w:rsidR="00684AA5" w:rsidRPr="0094045D">
        <w:rPr>
          <w:rFonts w:ascii="Times New Roman" w:hAnsi="Times New Roman" w:cs="Times New Roman"/>
        </w:rPr>
        <w:t xml:space="preserve">ibe symptoms on the back </w:t>
      </w:r>
      <w:r w:rsidR="00265EDE" w:rsidRPr="0094045D">
        <w:rPr>
          <w:rFonts w:ascii="Times New Roman" w:hAnsi="Times New Roman" w:cs="Times New Roman"/>
        </w:rPr>
        <w:tab/>
        <w:t>of this page)</w:t>
      </w:r>
    </w:p>
    <w:p w14:paraId="683039A5" w14:textId="77777777" w:rsidR="00265EDE" w:rsidRPr="0094045D" w:rsidRDefault="00265EDE" w:rsidP="00265EDE">
      <w:pPr>
        <w:tabs>
          <w:tab w:val="left" w:pos="540"/>
        </w:tabs>
        <w:spacing w:after="200" w:line="276" w:lineRule="auto"/>
        <w:rPr>
          <w:rFonts w:ascii="Times New Roman" w:hAnsi="Times New Roman" w:cs="Times New Roman"/>
        </w:rPr>
      </w:pPr>
    </w:p>
    <w:p w14:paraId="1D207092" w14:textId="0F74D742" w:rsidR="00265EDE" w:rsidRPr="0094045D" w:rsidRDefault="00D94AAB" w:rsidP="0094238F">
      <w:pPr>
        <w:tabs>
          <w:tab w:val="left" w:pos="540"/>
        </w:tabs>
        <w:spacing w:after="200" w:line="276" w:lineRule="auto"/>
        <w:rPr>
          <w:rFonts w:ascii="Times New Roman" w:hAnsi="Times New Roman" w:cs="Times New Roman"/>
        </w:rPr>
      </w:pPr>
      <w:r>
        <w:rPr>
          <w:rFonts w:ascii="Times New Roman" w:hAnsi="Times New Roman" w:cs="Times New Roman"/>
        </w:rPr>
        <w:t>8</w:t>
      </w:r>
      <w:r w:rsidR="00265EDE" w:rsidRPr="0094045D">
        <w:rPr>
          <w:rFonts w:ascii="Times New Roman" w:hAnsi="Times New Roman" w:cs="Times New Roman"/>
        </w:rPr>
        <w:t>. Please note other comments here:</w:t>
      </w:r>
      <w:r w:rsidR="0094238F" w:rsidRPr="0094045D">
        <w:rPr>
          <w:rFonts w:ascii="Times New Roman" w:hAnsi="Times New Roman" w:cs="Times New Roman"/>
        </w:rPr>
        <w:t xml:space="preserve"> </w:t>
      </w:r>
    </w:p>
    <w:p w14:paraId="008B4DA9" w14:textId="77777777" w:rsidR="00265EDE" w:rsidRPr="0094045D" w:rsidRDefault="00265EDE" w:rsidP="00265ED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360" w:right="-360"/>
        <w:jc w:val="center"/>
        <w:rPr>
          <w:rFonts w:ascii="Times New Roman" w:hAnsi="Times New Roman" w:cs="Times New Roman"/>
          <w:b/>
        </w:rPr>
      </w:pPr>
    </w:p>
    <w:p w14:paraId="7B2EFDD8" w14:textId="77777777" w:rsidR="00CC3E20" w:rsidRPr="0094045D" w:rsidRDefault="00265EDE" w:rsidP="00CC3E20">
      <w:pPr>
        <w:tabs>
          <w:tab w:val="left" w:pos="-720"/>
        </w:tabs>
        <w:suppressAutoHyphens/>
        <w:spacing w:line="240" w:lineRule="atLeast"/>
        <w:jc w:val="center"/>
        <w:rPr>
          <w:rFonts w:ascii="Times New Roman" w:hAnsi="Times New Roman" w:cs="Times New Roman"/>
          <w:b/>
        </w:rPr>
      </w:pPr>
      <w:r w:rsidRPr="0094045D">
        <w:rPr>
          <w:rFonts w:ascii="Times New Roman" w:hAnsi="Times New Roman" w:cs="Times New Roman"/>
          <w:b/>
        </w:rPr>
        <w:br w:type="page"/>
      </w:r>
      <w:r w:rsidR="00CC3E20" w:rsidRPr="0094045D">
        <w:rPr>
          <w:rFonts w:ascii="Times New Roman" w:hAnsi="Times New Roman" w:cs="Times New Roman"/>
          <w:b/>
        </w:rPr>
        <w:lastRenderedPageBreak/>
        <w:t>Consent Form for Participation in Research</w:t>
      </w:r>
    </w:p>
    <w:p w14:paraId="54CD432D" w14:textId="77777777" w:rsidR="00CC3E20" w:rsidRPr="0094045D" w:rsidRDefault="00CC3E20" w:rsidP="00CC3E20">
      <w:pPr>
        <w:rPr>
          <w:rFonts w:ascii="Times New Roman" w:hAnsi="Times New Roman" w:cs="Times New Roman"/>
          <w:b/>
        </w:rPr>
      </w:pPr>
    </w:p>
    <w:p w14:paraId="6196F687" w14:textId="77777777" w:rsidR="00CC3E20" w:rsidRPr="0094045D" w:rsidRDefault="00CC3E20" w:rsidP="00CC3E20">
      <w:pPr>
        <w:suppressAutoHyphens/>
        <w:spacing w:line="240" w:lineRule="atLeast"/>
        <w:rPr>
          <w:rFonts w:ascii="Times New Roman" w:hAnsi="Times New Roman" w:cs="Times New Roman"/>
          <w:i/>
        </w:rPr>
      </w:pPr>
      <w:r w:rsidRPr="0094045D">
        <w:rPr>
          <w:rFonts w:ascii="Times New Roman" w:hAnsi="Times New Roman" w:cs="Times New Roman"/>
          <w:b/>
        </w:rPr>
        <w:t xml:space="preserve">Study Title: </w:t>
      </w:r>
      <w:r w:rsidRPr="0094045D">
        <w:rPr>
          <w:rFonts w:ascii="Times New Roman" w:hAnsi="Times New Roman" w:cs="Times New Roman"/>
        </w:rPr>
        <w:t>Studies in Visual Perception: Theories and Applications</w:t>
      </w:r>
    </w:p>
    <w:p w14:paraId="777C896F" w14:textId="77777777" w:rsidR="00CC3E20" w:rsidRPr="0094045D" w:rsidRDefault="00CC3E20" w:rsidP="00CC3E20">
      <w:pPr>
        <w:rPr>
          <w:rFonts w:ascii="Times New Roman" w:hAnsi="Times New Roman" w:cs="Times New Roman"/>
          <w:b/>
          <w:bCs/>
          <w:color w:val="333333"/>
          <w:shd w:val="clear" w:color="auto" w:fill="FFFFFF"/>
        </w:rPr>
      </w:pPr>
      <w:r w:rsidRPr="0094045D">
        <w:rPr>
          <w:rFonts w:ascii="Times New Roman" w:hAnsi="Times New Roman" w:cs="Times New Roman"/>
          <w:b/>
        </w:rPr>
        <w:t>Rice IRB Number</w:t>
      </w:r>
      <w:r w:rsidRPr="0094045D">
        <w:rPr>
          <w:rFonts w:ascii="Times New Roman" w:hAnsi="Times New Roman" w:cs="Times New Roman"/>
        </w:rPr>
        <w:t>:</w:t>
      </w:r>
      <w:r w:rsidRPr="0094045D">
        <w:rPr>
          <w:rFonts w:ascii="Times New Roman" w:hAnsi="Times New Roman" w:cs="Times New Roman"/>
          <w:b/>
          <w:bCs/>
          <w:color w:val="333333"/>
          <w:shd w:val="clear" w:color="auto" w:fill="FFFFFF"/>
        </w:rPr>
        <w:t xml:space="preserve"> </w:t>
      </w:r>
      <w:r w:rsidRPr="0094045D">
        <w:rPr>
          <w:rFonts w:ascii="Times New Roman" w:hAnsi="Times New Roman" w:cs="Times New Roman"/>
        </w:rPr>
        <w:t>IRB-FY2018-440</w:t>
      </w:r>
    </w:p>
    <w:p w14:paraId="7FB152D8" w14:textId="77777777" w:rsidR="00CC3E20" w:rsidRPr="0094045D" w:rsidRDefault="00CC3E20" w:rsidP="00CC3E20">
      <w:pPr>
        <w:rPr>
          <w:rFonts w:ascii="Times New Roman" w:hAnsi="Times New Roman" w:cs="Times New Roman"/>
          <w:b/>
          <w:bCs/>
          <w:color w:val="333333"/>
          <w:shd w:val="clear" w:color="auto" w:fill="FFFFFF"/>
        </w:rPr>
      </w:pPr>
    </w:p>
    <w:p w14:paraId="50C41B7C" w14:textId="77777777" w:rsidR="00CC3E20" w:rsidRPr="0094045D" w:rsidRDefault="00CC3E20" w:rsidP="00CC3E20">
      <w:pPr>
        <w:rPr>
          <w:rFonts w:ascii="Times New Roman" w:hAnsi="Times New Roman" w:cs="Times New Roman"/>
        </w:rPr>
      </w:pPr>
      <w:r w:rsidRPr="0094045D">
        <w:rPr>
          <w:rFonts w:ascii="Times New Roman" w:hAnsi="Times New Roman" w:cs="Times New Roman"/>
          <w:b/>
          <w:bCs/>
          <w:color w:val="333333"/>
          <w:shd w:val="clear" w:color="auto" w:fill="FFFFFF"/>
        </w:rPr>
        <w:t xml:space="preserve">Principal Investigator: </w:t>
      </w:r>
      <w:r w:rsidRPr="0094045D">
        <w:rPr>
          <w:rFonts w:ascii="Times New Roman" w:hAnsi="Times New Roman" w:cs="Times New Roman"/>
        </w:rPr>
        <w:t>Professor Patricia R. DeLucia, Department of Psychological Sciences,  Rice University, 6100 Main St., 464 Sewall Hall, Houston, TX.,77005. Phone: 713-348-3844. Email: pat.delucia@rice.edu.</w:t>
      </w:r>
    </w:p>
    <w:p w14:paraId="0E5F36FF" w14:textId="05711E02" w:rsidR="00CC3E20" w:rsidRPr="0094045D" w:rsidRDefault="00CC3E20" w:rsidP="00CC3E20">
      <w:pPr>
        <w:rPr>
          <w:rFonts w:ascii="Times New Roman" w:hAnsi="Times New Roman" w:cs="Times New Roman"/>
          <w:b/>
        </w:rPr>
      </w:pPr>
      <w:r w:rsidRPr="0094045D">
        <w:rPr>
          <w:rFonts w:ascii="Times New Roman" w:hAnsi="Times New Roman" w:cs="Times New Roman"/>
          <w:b/>
        </w:rPr>
        <w:t>******************************************************************************************</w:t>
      </w:r>
    </w:p>
    <w:p w14:paraId="75CD8B08" w14:textId="77777777" w:rsidR="00CC3E20" w:rsidRPr="0094045D" w:rsidRDefault="00CC3E20" w:rsidP="00CC3E20">
      <w:pPr>
        <w:tabs>
          <w:tab w:val="left" w:pos="-720"/>
        </w:tabs>
        <w:suppressAutoHyphens/>
        <w:rPr>
          <w:rFonts w:ascii="Times New Roman" w:hAnsi="Times New Roman" w:cs="Times New Roman"/>
          <w:b/>
          <w:spacing w:val="-3"/>
        </w:rPr>
      </w:pPr>
    </w:p>
    <w:p w14:paraId="695BAD29" w14:textId="77777777" w:rsidR="00CC3E20" w:rsidRPr="0094045D" w:rsidRDefault="00CC3E20" w:rsidP="00CC3E20">
      <w:pPr>
        <w:tabs>
          <w:tab w:val="left" w:pos="-720"/>
        </w:tabs>
        <w:suppressAutoHyphens/>
        <w:rPr>
          <w:rFonts w:ascii="Times New Roman" w:hAnsi="Times New Roman" w:cs="Times New Roman"/>
          <w:b/>
          <w:spacing w:val="-3"/>
        </w:rPr>
      </w:pPr>
      <w:r w:rsidRPr="0094045D">
        <w:rPr>
          <w:rFonts w:ascii="Times New Roman" w:hAnsi="Times New Roman" w:cs="Times New Roman"/>
          <w:b/>
          <w:spacing w:val="-3"/>
        </w:rPr>
        <w:t xml:space="preserve">You may be eligible to take part in a research study. This form gives you important information about the study.  It describes the purpose of the research, the risks and possible benefits of participating in the study. </w:t>
      </w:r>
    </w:p>
    <w:p w14:paraId="7D0EF673" w14:textId="77777777" w:rsidR="00CC3E20" w:rsidRPr="0094045D" w:rsidRDefault="00CC3E20" w:rsidP="00CC3E20">
      <w:pPr>
        <w:rPr>
          <w:rFonts w:ascii="Times New Roman" w:hAnsi="Times New Roman" w:cs="Times New Roman"/>
          <w:b/>
        </w:rPr>
      </w:pPr>
    </w:p>
    <w:p w14:paraId="4211A3F2" w14:textId="77777777" w:rsidR="00CC3E20" w:rsidRPr="0094045D" w:rsidRDefault="00CC3E20" w:rsidP="00CC3E20">
      <w:pPr>
        <w:suppressAutoHyphens/>
        <w:spacing w:line="240" w:lineRule="atLeast"/>
        <w:rPr>
          <w:rFonts w:ascii="Times New Roman" w:hAnsi="Times New Roman" w:cs="Times New Roman"/>
        </w:rPr>
      </w:pPr>
      <w:r w:rsidRPr="0094045D">
        <w:rPr>
          <w:rFonts w:ascii="Times New Roman" w:hAnsi="Times New Roman" w:cs="Times New Roman"/>
          <w:b/>
        </w:rPr>
        <w:t xml:space="preserve">Purpose of this Study: </w:t>
      </w:r>
      <w:r w:rsidRPr="0094045D">
        <w:rPr>
          <w:rFonts w:ascii="Times New Roman" w:hAnsi="Times New Roman" w:cs="Times New Roman"/>
        </w:rPr>
        <w:t>The purpose of this study is to better understand how people perceive the environment. What we learn may help people, and we hope to publish the results of this study.</w:t>
      </w:r>
    </w:p>
    <w:p w14:paraId="39CB52A8" w14:textId="77777777" w:rsidR="00CC3E20" w:rsidRPr="0094045D" w:rsidRDefault="00CC3E20" w:rsidP="00CC3E20">
      <w:pPr>
        <w:rPr>
          <w:rFonts w:ascii="Times New Roman" w:hAnsi="Times New Roman" w:cs="Times New Roman"/>
        </w:rPr>
      </w:pPr>
    </w:p>
    <w:p w14:paraId="482EC568" w14:textId="77777777" w:rsidR="00CC3E20" w:rsidRPr="0094045D" w:rsidRDefault="00CC3E20" w:rsidP="00CC3E20">
      <w:pPr>
        <w:rPr>
          <w:rFonts w:ascii="Times New Roman" w:hAnsi="Times New Roman" w:cs="Times New Roman"/>
        </w:rPr>
      </w:pPr>
      <w:r w:rsidRPr="0094045D">
        <w:rPr>
          <w:rFonts w:ascii="Times New Roman" w:hAnsi="Times New Roman" w:cs="Times New Roman"/>
          <w:b/>
        </w:rPr>
        <w:t xml:space="preserve">Procedures/What will happen to me in this study? </w:t>
      </w:r>
      <w:r w:rsidRPr="0094045D">
        <w:rPr>
          <w:rFonts w:ascii="Times New Roman" w:hAnsi="Times New Roman" w:cs="Times New Roman"/>
        </w:rPr>
        <w:t xml:space="preserve">In this study, you will be asked to complete tasks using a driving simulator or computer-generated displays that presents visual, auditory, and/or tactile (vibration) displays. You also will be asked to complete surveys. Some questions will be about you. Some questions will be about your behavior while performing the task. </w:t>
      </w:r>
    </w:p>
    <w:p w14:paraId="45580078" w14:textId="77777777" w:rsidR="00CC3E20" w:rsidRPr="0094045D" w:rsidRDefault="00CC3E20" w:rsidP="00CC3E20">
      <w:pPr>
        <w:rPr>
          <w:rFonts w:ascii="Times New Roman" w:hAnsi="Times New Roman" w:cs="Times New Roman"/>
        </w:rPr>
      </w:pPr>
    </w:p>
    <w:p w14:paraId="5C16E5B1" w14:textId="77777777" w:rsidR="00CC3E20" w:rsidRPr="0094045D" w:rsidRDefault="00CC3E20" w:rsidP="00CC3E20">
      <w:pPr>
        <w:tabs>
          <w:tab w:val="left" w:pos="0"/>
          <w:tab w:val="left" w:pos="216"/>
          <w:tab w:val="left" w:pos="720"/>
        </w:tabs>
        <w:suppressAutoHyphens/>
        <w:spacing w:line="240" w:lineRule="atLeast"/>
        <w:rPr>
          <w:rFonts w:ascii="Times New Roman" w:hAnsi="Times New Roman" w:cs="Times New Roman"/>
        </w:rPr>
      </w:pPr>
      <w:r w:rsidRPr="0094045D">
        <w:rPr>
          <w:rFonts w:ascii="Times New Roman" w:hAnsi="Times New Roman" w:cs="Times New Roman"/>
          <w:color w:val="000000"/>
        </w:rPr>
        <w:t xml:space="preserve">You will be asked to make judgments about three-dimensional objects, scenes, or people, or about computer simulations (e.g., driving simulation, HTC Vive VR system), images from camera, video, fiberoptic or endoscopic devices, vibrations applied to your skin, or about stimuli printed on paper. Some images may be medical and thereby graphic in nature. You also will be asked to perform perceptual-motor tasks such as manual-aiming, manual manipulation, tapping, driving, walking, marching, talking, or humming. </w:t>
      </w:r>
      <w:r w:rsidRPr="0094045D">
        <w:rPr>
          <w:rFonts w:ascii="Times New Roman" w:hAnsi="Times New Roman" w:cs="Times New Roman"/>
        </w:rPr>
        <w:t>You also will be asked to complete surveys. Some questions will be about you. Some questions will be about your behavior while performing the task.</w:t>
      </w:r>
      <w:r w:rsidRPr="0094045D">
        <w:rPr>
          <w:rFonts w:ascii="Times New Roman" w:hAnsi="Times New Roman" w:cs="Times New Roman"/>
          <w:color w:val="000000"/>
        </w:rPr>
        <w:t xml:space="preserve"> Some may be considered sensitive in nature.</w:t>
      </w:r>
    </w:p>
    <w:p w14:paraId="757698EE" w14:textId="77777777" w:rsidR="00CC3E20" w:rsidRPr="0094045D" w:rsidRDefault="00CC3E20" w:rsidP="00CC3E20">
      <w:pPr>
        <w:tabs>
          <w:tab w:val="left" w:pos="0"/>
          <w:tab w:val="left" w:pos="216"/>
          <w:tab w:val="left" w:pos="720"/>
        </w:tabs>
        <w:suppressAutoHyphens/>
        <w:spacing w:line="240" w:lineRule="atLeast"/>
        <w:rPr>
          <w:rFonts w:ascii="Times New Roman" w:hAnsi="Times New Roman" w:cs="Times New Roman"/>
          <w:color w:val="000000"/>
        </w:rPr>
      </w:pPr>
      <w:r w:rsidRPr="0094045D">
        <w:rPr>
          <w:rFonts w:ascii="Times New Roman" w:hAnsi="Times New Roman" w:cs="Times New Roman"/>
          <w:color w:val="000000"/>
        </w:rPr>
        <w:t>Your judgments will be recorded verbally or in writing, or by button, joystick or other peripheral devices, or by videotape, or voice. In the event that you are videotaped or your voice recorded while you perform the task, your data will be reported anonymously. You will be given rest periods when needed.</w:t>
      </w:r>
    </w:p>
    <w:p w14:paraId="61D5D64C" w14:textId="77777777" w:rsidR="00CC3E20" w:rsidRPr="0094045D" w:rsidRDefault="00CC3E20" w:rsidP="00CC3E20">
      <w:pPr>
        <w:tabs>
          <w:tab w:val="left" w:pos="0"/>
          <w:tab w:val="left" w:pos="216"/>
          <w:tab w:val="left" w:pos="720"/>
        </w:tabs>
        <w:suppressAutoHyphens/>
        <w:spacing w:line="240" w:lineRule="atLeast"/>
        <w:rPr>
          <w:rFonts w:ascii="Times New Roman" w:hAnsi="Times New Roman" w:cs="Times New Roman"/>
          <w:color w:val="000000"/>
        </w:rPr>
      </w:pPr>
      <w:r w:rsidRPr="0094045D">
        <w:rPr>
          <w:rFonts w:ascii="Times New Roman" w:hAnsi="Times New Roman" w:cs="Times New Roman"/>
          <w:color w:val="000000"/>
        </w:rPr>
        <w:t>If moving computer-generated displays or head-mounted displays or VR systems are used, there is a possibility of motion sickness. You are not permitted to participate in the study if you have a seizure disorder that is activated by viewing moving or stroboscopic displays or if you respond with any illness when viewing moving or stroboscopic displays or motion simulations. By signing this consent form, you are indicating that you do not have such health characteristics and are willing to participate.</w:t>
      </w:r>
    </w:p>
    <w:p w14:paraId="638B1AEB" w14:textId="77777777" w:rsidR="00CC3E20" w:rsidRPr="0094045D" w:rsidRDefault="00CC3E20" w:rsidP="00CC3E20">
      <w:pPr>
        <w:tabs>
          <w:tab w:val="left" w:pos="0"/>
          <w:tab w:val="left" w:pos="216"/>
          <w:tab w:val="left" w:pos="720"/>
        </w:tabs>
        <w:suppressAutoHyphens/>
        <w:spacing w:line="240" w:lineRule="atLeast"/>
        <w:rPr>
          <w:rFonts w:ascii="Times New Roman" w:hAnsi="Times New Roman" w:cs="Times New Roman"/>
          <w:color w:val="000000"/>
        </w:rPr>
      </w:pPr>
      <w:r w:rsidRPr="0094045D">
        <w:rPr>
          <w:rFonts w:ascii="Times New Roman" w:hAnsi="Times New Roman" w:cs="Times New Roman"/>
        </w:rPr>
        <w:t>This study will take place in Sewall Hall at Rice University. The expected duration of participation in this study is 1 hour and 30 minutes.</w:t>
      </w:r>
    </w:p>
    <w:p w14:paraId="6A948621" w14:textId="77777777" w:rsidR="00CC3E20" w:rsidRPr="0094045D" w:rsidRDefault="00CC3E20" w:rsidP="00CC3E20">
      <w:pPr>
        <w:rPr>
          <w:rFonts w:ascii="Times New Roman" w:hAnsi="Times New Roman" w:cs="Times New Roman"/>
        </w:rPr>
      </w:pPr>
    </w:p>
    <w:p w14:paraId="5EEA9B3E" w14:textId="77777777" w:rsidR="00CC3E20" w:rsidRPr="0094045D" w:rsidRDefault="00CC3E20" w:rsidP="00CC3E20">
      <w:pPr>
        <w:rPr>
          <w:rFonts w:ascii="Times New Roman" w:hAnsi="Times New Roman" w:cs="Times New Roman"/>
          <w:color w:val="000000"/>
          <w:highlight w:val="yellow"/>
        </w:rPr>
      </w:pPr>
      <w:r w:rsidRPr="0094045D">
        <w:rPr>
          <w:rFonts w:ascii="Times New Roman" w:hAnsi="Times New Roman" w:cs="Times New Roman"/>
          <w:b/>
        </w:rPr>
        <w:t xml:space="preserve">Participant Requirements: </w:t>
      </w:r>
      <w:r w:rsidRPr="0094045D">
        <w:rPr>
          <w:rFonts w:ascii="Times New Roman" w:hAnsi="Times New Roman" w:cs="Times New Roman"/>
          <w:color w:val="000000"/>
        </w:rPr>
        <w:t xml:space="preserve">To be included in this study, you must be over 18 years old and have normal or corrected-to-normal vision, and no color blindness or other visual deficiencies. You must have normal hearing and normal motor control, and in some experimental conditions must be a licensed driver. </w:t>
      </w:r>
    </w:p>
    <w:p w14:paraId="69529202" w14:textId="77777777" w:rsidR="00CC3E20" w:rsidRPr="0094045D" w:rsidRDefault="00CC3E20" w:rsidP="00CC3E20">
      <w:pPr>
        <w:rPr>
          <w:rFonts w:ascii="Times New Roman" w:hAnsi="Times New Roman" w:cs="Times New Roman"/>
          <w:color w:val="000000"/>
        </w:rPr>
      </w:pPr>
    </w:p>
    <w:p w14:paraId="1FB83391" w14:textId="77777777" w:rsidR="00CC3E20" w:rsidRPr="0094045D" w:rsidRDefault="00CC3E20" w:rsidP="00CC3E20">
      <w:pPr>
        <w:rPr>
          <w:rFonts w:ascii="Times New Roman" w:eastAsia="ヒラギノ角ゴ Pro W3" w:hAnsi="Times New Roman" w:cs="Times New Roman"/>
          <w:color w:val="000000"/>
        </w:rPr>
      </w:pPr>
      <w:r w:rsidRPr="0094045D">
        <w:rPr>
          <w:rFonts w:ascii="Times New Roman" w:hAnsi="Times New Roman" w:cs="Times New Roman"/>
          <w:b/>
          <w:color w:val="000000"/>
        </w:rPr>
        <w:t xml:space="preserve">Risks: </w:t>
      </w:r>
      <w:r w:rsidRPr="0094045D">
        <w:rPr>
          <w:rFonts w:ascii="Times New Roman" w:hAnsi="Times New Roman" w:cs="Times New Roman"/>
          <w:color w:val="000000"/>
          <w:spacing w:val="-3"/>
        </w:rPr>
        <w:t xml:space="preserve">The risks and discomfort associated </w:t>
      </w:r>
      <w:r w:rsidRPr="0094045D">
        <w:rPr>
          <w:rFonts w:ascii="Times New Roman" w:hAnsi="Times New Roman" w:cs="Times New Roman"/>
          <w:spacing w:val="-3"/>
        </w:rPr>
        <w:t xml:space="preserve">with participation in this study are no greater than those ordinarily encountered in daily life or during activities such as driving, playing video games, watching television or attending a movie in a theatre.  Minimal risk and discomforts may include boredom and fatigue. </w:t>
      </w:r>
      <w:r w:rsidRPr="0094045D">
        <w:rPr>
          <w:rFonts w:ascii="Times New Roman" w:eastAsia="ヒラギノ角ゴ Pro W3" w:hAnsi="Times New Roman" w:cs="Times New Roman"/>
          <w:color w:val="000000"/>
        </w:rPr>
        <w:t>With the use of large or immersive displays, there is a possibility of motion sickness. If this occurs, you should remain seated and tell the experimenter so that the display can be stopped.</w:t>
      </w:r>
    </w:p>
    <w:p w14:paraId="789EF72C" w14:textId="77777777" w:rsidR="00CC3E20" w:rsidRPr="0094045D" w:rsidRDefault="00CC3E20" w:rsidP="00CC3E20">
      <w:pPr>
        <w:rPr>
          <w:rFonts w:ascii="Times New Roman" w:hAnsi="Times New Roman" w:cs="Times New Roman"/>
        </w:rPr>
      </w:pPr>
    </w:p>
    <w:p w14:paraId="057D475A" w14:textId="77777777" w:rsidR="00CC3E20" w:rsidRPr="0094045D" w:rsidRDefault="00CC3E20" w:rsidP="00CC3E20">
      <w:pPr>
        <w:rPr>
          <w:rFonts w:ascii="Times New Roman" w:hAnsi="Times New Roman" w:cs="Times New Roman"/>
        </w:rPr>
      </w:pPr>
      <w:r w:rsidRPr="0094045D">
        <w:rPr>
          <w:rFonts w:ascii="Times New Roman" w:hAnsi="Times New Roman" w:cs="Times New Roman"/>
          <w:b/>
        </w:rPr>
        <w:lastRenderedPageBreak/>
        <w:t xml:space="preserve">Benefits: </w:t>
      </w:r>
      <w:r w:rsidRPr="0094045D">
        <w:rPr>
          <w:rFonts w:ascii="Times New Roman" w:hAnsi="Times New Roman" w:cs="Times New Roman"/>
          <w:spacing w:val="-3"/>
        </w:rPr>
        <w:t>There may be no personal benefit from your participation in the study but the knowledge received may be of value to humanity.</w:t>
      </w:r>
      <w:r w:rsidRPr="0094045D">
        <w:rPr>
          <w:rFonts w:ascii="Times New Roman" w:hAnsi="Times New Roman" w:cs="Times New Roman"/>
        </w:rPr>
        <w:t xml:space="preserve"> By participating in this study, you should learn something about research.</w:t>
      </w:r>
    </w:p>
    <w:p w14:paraId="3226FE9E" w14:textId="77777777" w:rsidR="00CC3E20" w:rsidRPr="0094045D" w:rsidRDefault="00CC3E20" w:rsidP="00CC3E20">
      <w:pPr>
        <w:rPr>
          <w:rFonts w:ascii="Times New Roman" w:hAnsi="Times New Roman" w:cs="Times New Roman"/>
          <w:spacing w:val="-3"/>
        </w:rPr>
      </w:pPr>
      <w:r w:rsidRPr="0094045D">
        <w:rPr>
          <w:rFonts w:ascii="Times New Roman" w:hAnsi="Times New Roman" w:cs="Times New Roman"/>
          <w:spacing w:val="-3"/>
        </w:rPr>
        <w:t xml:space="preserve">  </w:t>
      </w:r>
    </w:p>
    <w:p w14:paraId="1D02D2B6" w14:textId="77777777" w:rsidR="00CC3E20" w:rsidRPr="0094045D" w:rsidRDefault="00CC3E20" w:rsidP="00CC3E20">
      <w:pPr>
        <w:rPr>
          <w:rFonts w:ascii="Times New Roman" w:hAnsi="Times New Roman" w:cs="Times New Roman"/>
          <w:spacing w:val="-3"/>
        </w:rPr>
      </w:pPr>
      <w:r w:rsidRPr="0094045D">
        <w:rPr>
          <w:rFonts w:ascii="Times New Roman" w:hAnsi="Times New Roman" w:cs="Times New Roman"/>
          <w:b/>
        </w:rPr>
        <w:t xml:space="preserve">Compensation &amp; Costs: </w:t>
      </w:r>
      <w:r w:rsidRPr="0094045D">
        <w:rPr>
          <w:rFonts w:ascii="Times New Roman" w:hAnsi="Times New Roman" w:cs="Times New Roman"/>
          <w:spacing w:val="-3"/>
        </w:rPr>
        <w:t>You will not be compensated monetarily for your participation. There will be no cost to you if you participate in this study</w:t>
      </w:r>
    </w:p>
    <w:p w14:paraId="105A4565" w14:textId="77777777" w:rsidR="00CC3E20" w:rsidRPr="0094045D" w:rsidRDefault="00CC3E20" w:rsidP="00CC3E20">
      <w:pPr>
        <w:keepLines/>
        <w:tabs>
          <w:tab w:val="left" w:pos="-720"/>
        </w:tabs>
        <w:suppressAutoHyphens/>
        <w:rPr>
          <w:rFonts w:ascii="Times New Roman" w:hAnsi="Times New Roman" w:cs="Times New Roman"/>
          <w:b/>
          <w:spacing w:val="-3"/>
        </w:rPr>
      </w:pPr>
    </w:p>
    <w:p w14:paraId="7224ECC9" w14:textId="77777777" w:rsidR="00CC3E20" w:rsidRPr="0094045D" w:rsidRDefault="00CC3E20" w:rsidP="00CC3E20">
      <w:pPr>
        <w:keepLines/>
        <w:tabs>
          <w:tab w:val="left" w:pos="-720"/>
        </w:tabs>
        <w:suppressAutoHyphens/>
        <w:rPr>
          <w:rFonts w:ascii="Times New Roman" w:hAnsi="Times New Roman" w:cs="Times New Roman"/>
          <w:spacing w:val="-3"/>
        </w:rPr>
      </w:pPr>
      <w:r w:rsidRPr="0094045D">
        <w:rPr>
          <w:rFonts w:ascii="Times New Roman" w:hAnsi="Times New Roman" w:cs="Times New Roman"/>
          <w:b/>
          <w:spacing w:val="-3"/>
        </w:rPr>
        <w:t xml:space="preserve">Ending the Your Participation: </w:t>
      </w:r>
      <w:r w:rsidRPr="0094045D">
        <w:rPr>
          <w:rFonts w:ascii="Times New Roman" w:hAnsi="Times New Roman" w:cs="Times New Roman"/>
          <w:spacing w:val="-3"/>
        </w:rPr>
        <w:t xml:space="preserve">Your participation in this study is entirely voluntary. You are free to refuse to be in the study and your refusal will not influence current or future relationships with Rice University and participating sites. </w:t>
      </w:r>
    </w:p>
    <w:p w14:paraId="0D9CC499" w14:textId="77777777" w:rsidR="00CC3E20" w:rsidRPr="0094045D" w:rsidRDefault="00CC3E20" w:rsidP="00CC3E20">
      <w:pPr>
        <w:ind w:right="18"/>
        <w:outlineLvl w:val="0"/>
        <w:rPr>
          <w:rFonts w:ascii="Times New Roman" w:hAnsi="Times New Roman" w:cs="Times New Roman"/>
          <w:b/>
          <w:spacing w:val="-3"/>
        </w:rPr>
      </w:pPr>
    </w:p>
    <w:p w14:paraId="522ED282" w14:textId="77777777" w:rsidR="00CC3E20" w:rsidRPr="0094045D" w:rsidRDefault="00CC3E20" w:rsidP="00CC3E20">
      <w:pPr>
        <w:ind w:right="18"/>
        <w:outlineLvl w:val="0"/>
        <w:rPr>
          <w:rFonts w:ascii="Times New Roman" w:hAnsi="Times New Roman" w:cs="Times New Roman"/>
        </w:rPr>
      </w:pPr>
      <w:r w:rsidRPr="0094045D">
        <w:rPr>
          <w:rFonts w:ascii="Times New Roman" w:hAnsi="Times New Roman" w:cs="Times New Roman"/>
          <w:b/>
          <w:spacing w:val="-3"/>
        </w:rPr>
        <w:t xml:space="preserve">Confidentiality: </w:t>
      </w:r>
      <w:r w:rsidRPr="0094045D">
        <w:rPr>
          <w:rFonts w:ascii="Times New Roman" w:hAnsi="Times New Roman" w:cs="Times New Roman"/>
        </w:rPr>
        <w:t>By participating in the study, you understand and agree that Rice University may be required to disclose your consent form, data and other personally identifiable information as required by law, regulation, subpoena or court order.  Otherwise, your confidentiality will be maintained in the following manner:</w:t>
      </w:r>
    </w:p>
    <w:p w14:paraId="694EB684" w14:textId="77777777" w:rsidR="00CC3E20" w:rsidRPr="0094045D" w:rsidRDefault="00CC3E20" w:rsidP="00CC3E20">
      <w:pPr>
        <w:ind w:right="-200"/>
        <w:rPr>
          <w:rFonts w:ascii="Times New Roman" w:hAnsi="Times New Roman" w:cs="Times New Roman"/>
        </w:rPr>
      </w:pPr>
    </w:p>
    <w:p w14:paraId="0BBCD85F" w14:textId="77777777" w:rsidR="00CC3E20" w:rsidRPr="0094045D" w:rsidRDefault="00CC3E20" w:rsidP="00CC3E20">
      <w:pPr>
        <w:ind w:right="-200"/>
        <w:rPr>
          <w:rFonts w:ascii="Times New Roman" w:hAnsi="Times New Roman" w:cs="Times New Roman"/>
        </w:rPr>
      </w:pPr>
      <w:r w:rsidRPr="0094045D">
        <w:rPr>
          <w:rFonts w:ascii="Times New Roman" w:hAnsi="Times New Roman" w:cs="Times New Roman"/>
        </w:rPr>
        <w:t xml:space="preserve">Your data and consent form will be kept separate. Your consent form will be stored in a locked location on Rice University property and will not be disclosed to third parties. By participating, you understand and agree that the data and information gathered during this study may be used by Rice University and published and/or disclosed by Rice University to others outside of Rice University.  However, your name, address, contact information and other direct personal identifiers in your consent form will not be mentioned by Rice University in any such publication or dissemination of the research data and/or results.  </w:t>
      </w:r>
    </w:p>
    <w:p w14:paraId="66C575FF" w14:textId="77777777" w:rsidR="00CC3E20" w:rsidRPr="0094045D" w:rsidRDefault="00CC3E20" w:rsidP="00CC3E20">
      <w:pPr>
        <w:rPr>
          <w:rFonts w:ascii="Times New Roman" w:hAnsi="Times New Roman" w:cs="Times New Roman"/>
        </w:rPr>
      </w:pPr>
    </w:p>
    <w:p w14:paraId="404CAE66" w14:textId="77777777" w:rsidR="00CC3E20" w:rsidRPr="0094045D" w:rsidRDefault="00CC3E20" w:rsidP="00CC3E20">
      <w:pPr>
        <w:rPr>
          <w:rFonts w:ascii="Times New Roman" w:hAnsi="Times New Roman" w:cs="Times New Roman"/>
          <w:b/>
        </w:rPr>
      </w:pPr>
      <w:r w:rsidRPr="0094045D">
        <w:rPr>
          <w:rFonts w:ascii="Times New Roman" w:hAnsi="Times New Roman" w:cs="Times New Roman"/>
        </w:rPr>
        <w:t xml:space="preserve">The researchers will take the following steps to protect participants’ identities during this study: </w:t>
      </w:r>
      <w:r w:rsidRPr="0094045D">
        <w:rPr>
          <w:rFonts w:ascii="Times New Roman" w:hAnsi="Times New Roman" w:cs="Times New Roman"/>
          <w:spacing w:val="-3"/>
        </w:rPr>
        <w:t xml:space="preserve">(1) Each participant will be assigned a number; (2) The researchers will record any data collected during the study by number, </w:t>
      </w:r>
      <w:r w:rsidRPr="0094045D">
        <w:rPr>
          <w:rFonts w:ascii="Times New Roman" w:hAnsi="Times New Roman" w:cs="Times New Roman"/>
          <w:spacing w:val="-3"/>
          <w:u w:val="single"/>
        </w:rPr>
        <w:t>not</w:t>
      </w:r>
      <w:r w:rsidRPr="0094045D">
        <w:rPr>
          <w:rFonts w:ascii="Times New Roman" w:hAnsi="Times New Roman" w:cs="Times New Roman"/>
          <w:spacing w:val="-3"/>
        </w:rPr>
        <w:t xml:space="preserve"> by name; (3) Any original recordings or data files will be stored in a secured location accessed only by authorized researchers</w:t>
      </w:r>
      <w:r w:rsidRPr="0094045D">
        <w:rPr>
          <w:rFonts w:ascii="Times New Roman" w:hAnsi="Times New Roman" w:cs="Times New Roman"/>
        </w:rPr>
        <w:t xml:space="preserve">.  </w:t>
      </w:r>
    </w:p>
    <w:p w14:paraId="58CB5512" w14:textId="77777777" w:rsidR="00CC3E20" w:rsidRPr="0094045D" w:rsidRDefault="00CC3E20" w:rsidP="00CC3E20">
      <w:pPr>
        <w:rPr>
          <w:rFonts w:ascii="Times New Roman" w:hAnsi="Times New Roman" w:cs="Times New Roman"/>
          <w:b/>
        </w:rPr>
      </w:pPr>
    </w:p>
    <w:p w14:paraId="0B8B8176" w14:textId="77777777" w:rsidR="00CC3E20" w:rsidRPr="0094045D" w:rsidRDefault="00CC3E20" w:rsidP="00CC3E20">
      <w:pPr>
        <w:tabs>
          <w:tab w:val="left" w:pos="-720"/>
        </w:tabs>
        <w:suppressAutoHyphens/>
        <w:outlineLvl w:val="0"/>
        <w:rPr>
          <w:rFonts w:ascii="Times New Roman" w:hAnsi="Times New Roman" w:cs="Times New Roman"/>
          <w:spacing w:val="-3"/>
        </w:rPr>
      </w:pPr>
      <w:r w:rsidRPr="0094045D">
        <w:rPr>
          <w:rFonts w:ascii="Times New Roman" w:hAnsi="Times New Roman" w:cs="Times New Roman"/>
          <w:b/>
          <w:spacing w:val="-3"/>
        </w:rPr>
        <w:t xml:space="preserve">Rights:  </w:t>
      </w:r>
      <w:r w:rsidRPr="0094045D">
        <w:rPr>
          <w:rFonts w:ascii="Times New Roman" w:hAnsi="Times New Roman" w:cs="Times New Roman"/>
          <w:spacing w:val="-3"/>
        </w:rPr>
        <w:t>Your participation is voluntary. You are free to stop your participation at any point. Refusal to participate or withdrawal of your consent or discontinued participation in the study will not result in any penalty or loss of benefits or rights to which you might otherwise be entitled. The Principal Investigator may at his/her discretion remove you from the study for any of a number of reasons.  In such an event, you will not suffer any penalty or loss of benefits or rights which you might otherwise be entitled.</w:t>
      </w:r>
    </w:p>
    <w:p w14:paraId="01F25141" w14:textId="77777777" w:rsidR="00CC3E20" w:rsidRPr="0094045D" w:rsidRDefault="00CC3E20" w:rsidP="00CC3E20">
      <w:pPr>
        <w:keepNext/>
        <w:jc w:val="both"/>
        <w:outlineLvl w:val="0"/>
        <w:rPr>
          <w:rFonts w:ascii="Times New Roman" w:hAnsi="Times New Roman" w:cs="Times New Roman"/>
          <w:b/>
        </w:rPr>
      </w:pPr>
    </w:p>
    <w:p w14:paraId="4823E5BB" w14:textId="77777777" w:rsidR="00CC3E20" w:rsidRPr="0094045D" w:rsidRDefault="00CC3E20" w:rsidP="00CC3E20">
      <w:pPr>
        <w:keepNext/>
        <w:jc w:val="both"/>
        <w:outlineLvl w:val="0"/>
        <w:rPr>
          <w:rFonts w:ascii="Times New Roman" w:hAnsi="Times New Roman" w:cs="Times New Roman"/>
        </w:rPr>
      </w:pPr>
      <w:r w:rsidRPr="0094045D">
        <w:rPr>
          <w:rFonts w:ascii="Times New Roman" w:hAnsi="Times New Roman" w:cs="Times New Roman"/>
          <w:b/>
        </w:rPr>
        <w:t xml:space="preserve">Right to Ask Questions &amp; Contact Information: </w:t>
      </w:r>
      <w:r w:rsidRPr="0094045D">
        <w:rPr>
          <w:rFonts w:ascii="Times New Roman" w:hAnsi="Times New Roman" w:cs="Times New Roman"/>
        </w:rPr>
        <w:t xml:space="preserve">If you have any questions about this study, you should feel free to ask them now. If you have questions later regarding the study or a research-related injury, or if you have complaints, concerns, suggestions about the research, desire additional information, or wish to withdraw your participation please contact the Principal Investigator by mail, phone or e-mail in accordance with the contact information listed on the first page of this consent.  </w:t>
      </w:r>
    </w:p>
    <w:p w14:paraId="24311CD7" w14:textId="77777777" w:rsidR="00CC3E20" w:rsidRPr="0094045D" w:rsidRDefault="00CC3E20" w:rsidP="00CC3E20">
      <w:pPr>
        <w:rPr>
          <w:rFonts w:ascii="Times New Roman" w:hAnsi="Times New Roman" w:cs="Times New Roman"/>
        </w:rPr>
      </w:pPr>
    </w:p>
    <w:p w14:paraId="0B2C2FC9" w14:textId="77777777" w:rsidR="00CC3E20" w:rsidRPr="0094045D" w:rsidRDefault="00CC3E20" w:rsidP="00CC3E20">
      <w:pPr>
        <w:rPr>
          <w:rFonts w:ascii="Times New Roman" w:hAnsi="Times New Roman" w:cs="Times New Roman"/>
          <w:color w:val="3A3A3A"/>
        </w:rPr>
      </w:pPr>
      <w:r w:rsidRPr="0094045D">
        <w:rPr>
          <w:rFonts w:ascii="Times New Roman" w:hAnsi="Times New Roman" w:cs="Times New Roman"/>
        </w:rPr>
        <w:t>For questions about your rights as a research participant, or to discuss problems, concerns or suggestions related to the research, or to obtain information or offer input about the research, you should contact Stephanie Thomas, Compliance Administrator, at Rice University. Email: irb@rice.edu or Telephone: 713-348-3586. Please reference Rice IRB Number</w:t>
      </w:r>
      <w:r w:rsidRPr="0094045D">
        <w:rPr>
          <w:rFonts w:ascii="Times New Roman" w:hAnsi="Times New Roman" w:cs="Times New Roman"/>
          <w:b/>
        </w:rPr>
        <w:t xml:space="preserve">: </w:t>
      </w:r>
      <w:r w:rsidRPr="0094045D">
        <w:rPr>
          <w:rFonts w:ascii="Times New Roman" w:hAnsi="Times New Roman" w:cs="Times New Roman"/>
        </w:rPr>
        <w:t>IRB-FY2018-440</w:t>
      </w:r>
      <w:r w:rsidRPr="0094045D">
        <w:rPr>
          <w:rStyle w:val="Strong"/>
          <w:rFonts w:ascii="Times New Roman" w:hAnsi="Times New Roman" w:cs="Times New Roman"/>
          <w:color w:val="3A3A3A"/>
        </w:rPr>
        <w:t>.</w:t>
      </w:r>
    </w:p>
    <w:p w14:paraId="3931F707" w14:textId="77777777" w:rsidR="00CC3E20" w:rsidRPr="0094045D" w:rsidRDefault="00CC3E20" w:rsidP="00CC3E20">
      <w:pPr>
        <w:rPr>
          <w:rFonts w:ascii="Times New Roman" w:hAnsi="Times New Roman" w:cs="Times New Roman"/>
          <w:b/>
        </w:rPr>
      </w:pPr>
    </w:p>
    <w:p w14:paraId="4CDEAC8C" w14:textId="77777777" w:rsidR="00CC3E20" w:rsidRPr="0094045D" w:rsidRDefault="00CC3E20" w:rsidP="00CC3E20">
      <w:pPr>
        <w:tabs>
          <w:tab w:val="left" w:pos="-720"/>
        </w:tabs>
        <w:suppressAutoHyphens/>
        <w:rPr>
          <w:rFonts w:ascii="Times New Roman" w:hAnsi="Times New Roman" w:cs="Times New Roman"/>
        </w:rPr>
      </w:pPr>
      <w:r w:rsidRPr="0094045D">
        <w:rPr>
          <w:rFonts w:ascii="Times New Roman" w:hAnsi="Times New Roman" w:cs="Times New Roman"/>
          <w:b/>
        </w:rPr>
        <w:t>If you experience emotional distress from participation in the research, please contact</w:t>
      </w:r>
      <w:r w:rsidRPr="0094045D">
        <w:rPr>
          <w:rFonts w:ascii="Times New Roman" w:hAnsi="Times New Roman" w:cs="Times New Roman"/>
        </w:rPr>
        <w:t>:</w:t>
      </w:r>
    </w:p>
    <w:p w14:paraId="158E4B02" w14:textId="77777777" w:rsidR="00CC3E20" w:rsidRPr="0094045D" w:rsidRDefault="00CC3E20" w:rsidP="00CC3E20">
      <w:pPr>
        <w:tabs>
          <w:tab w:val="left" w:pos="-720"/>
        </w:tabs>
        <w:suppressAutoHyphens/>
        <w:rPr>
          <w:rFonts w:ascii="Times New Roman" w:hAnsi="Times New Roman" w:cs="Times New Roman"/>
        </w:rPr>
      </w:pPr>
      <w:r w:rsidRPr="0094045D">
        <w:rPr>
          <w:rFonts w:ascii="Times New Roman" w:hAnsi="Times New Roman" w:cs="Times New Roman"/>
        </w:rPr>
        <w:br/>
        <w:t>The Barbara and David Gibbs Wellness Center, 1st floor</w:t>
      </w:r>
      <w:r w:rsidRPr="0094045D">
        <w:rPr>
          <w:rFonts w:ascii="Times New Roman" w:hAnsi="Times New Roman" w:cs="Times New Roman"/>
        </w:rPr>
        <w:br/>
        <w:t>Office Hours: 9 AM - 5 PM, Monday through Friday</w:t>
      </w:r>
      <w:r w:rsidRPr="0094045D">
        <w:rPr>
          <w:rFonts w:ascii="Times New Roman" w:hAnsi="Times New Roman" w:cs="Times New Roman"/>
        </w:rPr>
        <w:br/>
        <w:t>Telephone: (713) 348-3311 (24 hours phone line)</w:t>
      </w:r>
      <w:r w:rsidRPr="0094045D">
        <w:rPr>
          <w:rFonts w:ascii="Times New Roman" w:hAnsi="Times New Roman" w:cs="Times New Roman"/>
        </w:rPr>
        <w:br/>
        <w:t>Fax: (713) 348-5953</w:t>
      </w:r>
    </w:p>
    <w:p w14:paraId="0EE03E88" w14:textId="77777777" w:rsidR="00CC3E20" w:rsidRPr="0094045D" w:rsidRDefault="00CC3E20" w:rsidP="00CC3E20">
      <w:pPr>
        <w:tabs>
          <w:tab w:val="left" w:pos="-720"/>
        </w:tabs>
        <w:suppressAutoHyphens/>
        <w:rPr>
          <w:rFonts w:ascii="Times New Roman" w:hAnsi="Times New Roman" w:cs="Times New Roman"/>
        </w:rPr>
      </w:pPr>
    </w:p>
    <w:p w14:paraId="4BCBA0BA" w14:textId="77777777" w:rsidR="00CC3E20" w:rsidRPr="0094045D" w:rsidRDefault="00CC3E20" w:rsidP="00CC3E20">
      <w:pPr>
        <w:tabs>
          <w:tab w:val="left" w:pos="-720"/>
        </w:tabs>
        <w:suppressAutoHyphens/>
        <w:rPr>
          <w:rFonts w:ascii="Times New Roman" w:hAnsi="Times New Roman" w:cs="Times New Roman"/>
          <w:spacing w:val="-3"/>
        </w:rPr>
      </w:pPr>
      <w:r w:rsidRPr="0094045D">
        <w:rPr>
          <w:rFonts w:ascii="Times New Roman" w:hAnsi="Times New Roman" w:cs="Times New Roman"/>
          <w:spacing w:val="-3"/>
        </w:rPr>
        <w:t xml:space="preserve">By signing below, you agree that the above information has been explained to you and all your current questions have been answered.  You understand that you may ask questions about any aspect of this research study during the course of the study and in the future.  By signing this form, you agree to participate in this research study.  </w:t>
      </w:r>
    </w:p>
    <w:p w14:paraId="5DE1D7AF" w14:textId="77777777" w:rsidR="00CC3E20" w:rsidRPr="0094045D" w:rsidRDefault="00CC3E20" w:rsidP="00CC3E20">
      <w:pPr>
        <w:keepNext/>
        <w:keepLines/>
        <w:tabs>
          <w:tab w:val="left" w:pos="-720"/>
        </w:tabs>
        <w:suppressAutoHyphens/>
        <w:rPr>
          <w:rFonts w:ascii="Times New Roman" w:hAnsi="Times New Roman" w:cs="Times New Roman"/>
          <w:spacing w:val="-3"/>
        </w:rPr>
      </w:pPr>
    </w:p>
    <w:p w14:paraId="3C1C45CB" w14:textId="77777777" w:rsidR="00CC3E20" w:rsidRPr="0094045D" w:rsidRDefault="00CC3E20" w:rsidP="00CC3E20">
      <w:pPr>
        <w:keepNext/>
        <w:keepLines/>
        <w:tabs>
          <w:tab w:val="center" w:pos="4680"/>
        </w:tabs>
        <w:suppressAutoHyphens/>
        <w:rPr>
          <w:rFonts w:ascii="Times New Roman" w:hAnsi="Times New Roman" w:cs="Times New Roman"/>
          <w:spacing w:val="-3"/>
          <w:u w:val="single"/>
        </w:rPr>
      </w:pPr>
      <w:r w:rsidRPr="0094045D">
        <w:rPr>
          <w:rFonts w:ascii="Times New Roman" w:hAnsi="Times New Roman" w:cs="Times New Roman"/>
          <w:spacing w:val="-3"/>
          <w:u w:val="single"/>
        </w:rPr>
        <w:tab/>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u w:val="single"/>
        </w:rPr>
        <w:tab/>
      </w:r>
      <w:r w:rsidRPr="0094045D">
        <w:rPr>
          <w:rFonts w:ascii="Times New Roman" w:hAnsi="Times New Roman" w:cs="Times New Roman"/>
          <w:spacing w:val="-3"/>
          <w:u w:val="single"/>
        </w:rPr>
        <w:tab/>
      </w:r>
      <w:r w:rsidRPr="0094045D">
        <w:rPr>
          <w:rFonts w:ascii="Times New Roman" w:hAnsi="Times New Roman" w:cs="Times New Roman"/>
          <w:spacing w:val="-3"/>
          <w:u w:val="single"/>
        </w:rPr>
        <w:tab/>
      </w:r>
    </w:p>
    <w:p w14:paraId="23AE41D5" w14:textId="77777777" w:rsidR="00CC3E20" w:rsidRPr="0094045D" w:rsidRDefault="00CC3E20" w:rsidP="00CC3E20">
      <w:pPr>
        <w:keepNext/>
        <w:keepLines/>
        <w:tabs>
          <w:tab w:val="center" w:pos="4680"/>
        </w:tabs>
        <w:suppressAutoHyphens/>
        <w:rPr>
          <w:rFonts w:ascii="Times New Roman" w:hAnsi="Times New Roman" w:cs="Times New Roman"/>
          <w:spacing w:val="-3"/>
        </w:rPr>
      </w:pPr>
      <w:r w:rsidRPr="0094045D">
        <w:rPr>
          <w:rFonts w:ascii="Times New Roman" w:hAnsi="Times New Roman" w:cs="Times New Roman"/>
          <w:spacing w:val="-3"/>
        </w:rPr>
        <w:t xml:space="preserve">PARTICIPANT SIGNATURE </w:t>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rPr>
        <w:tab/>
        <w:t>DATE</w:t>
      </w:r>
    </w:p>
    <w:p w14:paraId="6F204DFC" w14:textId="77777777" w:rsidR="00CC3E20" w:rsidRPr="0094045D" w:rsidRDefault="00CC3E20" w:rsidP="00CC3E20">
      <w:pPr>
        <w:keepNext/>
        <w:keepLines/>
        <w:tabs>
          <w:tab w:val="center" w:pos="4680"/>
        </w:tabs>
        <w:suppressAutoHyphens/>
        <w:rPr>
          <w:rFonts w:ascii="Times New Roman" w:hAnsi="Times New Roman" w:cs="Times New Roman"/>
          <w:spacing w:val="-3"/>
        </w:rPr>
      </w:pPr>
    </w:p>
    <w:p w14:paraId="455CB2EF" w14:textId="77777777" w:rsidR="00CC3E20" w:rsidRPr="0094045D" w:rsidRDefault="00CC3E20" w:rsidP="00CC3E20">
      <w:pPr>
        <w:keepNext/>
        <w:keepLines/>
        <w:tabs>
          <w:tab w:val="center" w:pos="4680"/>
        </w:tabs>
        <w:suppressAutoHyphens/>
        <w:rPr>
          <w:rFonts w:ascii="Times New Roman" w:hAnsi="Times New Roman" w:cs="Times New Roman"/>
          <w:spacing w:val="-3"/>
        </w:rPr>
      </w:pPr>
      <w:r w:rsidRPr="0094045D">
        <w:rPr>
          <w:rFonts w:ascii="Times New Roman" w:hAnsi="Times New Roman" w:cs="Times New Roman"/>
          <w:spacing w:val="-3"/>
        </w:rPr>
        <w:t>I certify that I have explained the nature and purpose of this research study to the above individual and I have discussed the potential benefits and possible risks of participation in the study.  Any questions the individual has about this study have been answered and any future questions will be answered as they arise.</w:t>
      </w:r>
    </w:p>
    <w:p w14:paraId="1049545E" w14:textId="77777777" w:rsidR="00CC3E20" w:rsidRPr="0094045D" w:rsidRDefault="00CC3E20" w:rsidP="00CC3E20">
      <w:pPr>
        <w:keepNext/>
        <w:keepLines/>
        <w:tabs>
          <w:tab w:val="center" w:pos="4680"/>
        </w:tabs>
        <w:suppressAutoHyphens/>
        <w:rPr>
          <w:rFonts w:ascii="Times New Roman" w:hAnsi="Times New Roman" w:cs="Times New Roman"/>
          <w:spacing w:val="-3"/>
        </w:rPr>
      </w:pPr>
    </w:p>
    <w:p w14:paraId="68364FF2" w14:textId="77777777" w:rsidR="00CC3E20" w:rsidRPr="0094045D" w:rsidRDefault="00CC3E20" w:rsidP="00CC3E20">
      <w:pPr>
        <w:keepNext/>
        <w:keepLines/>
        <w:tabs>
          <w:tab w:val="center" w:pos="4680"/>
        </w:tabs>
        <w:suppressAutoHyphens/>
        <w:rPr>
          <w:rFonts w:ascii="Times New Roman" w:hAnsi="Times New Roman" w:cs="Times New Roman"/>
          <w:spacing w:val="-3"/>
          <w:u w:val="single"/>
        </w:rPr>
      </w:pPr>
      <w:r w:rsidRPr="0094045D">
        <w:rPr>
          <w:rFonts w:ascii="Times New Roman" w:hAnsi="Times New Roman" w:cs="Times New Roman"/>
          <w:spacing w:val="-3"/>
          <w:u w:val="single"/>
        </w:rPr>
        <w:tab/>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u w:val="single"/>
        </w:rPr>
        <w:tab/>
      </w:r>
      <w:r w:rsidRPr="0094045D">
        <w:rPr>
          <w:rFonts w:ascii="Times New Roman" w:hAnsi="Times New Roman" w:cs="Times New Roman"/>
          <w:spacing w:val="-3"/>
          <w:u w:val="single"/>
        </w:rPr>
        <w:tab/>
      </w:r>
      <w:r w:rsidRPr="0094045D">
        <w:rPr>
          <w:rFonts w:ascii="Times New Roman" w:hAnsi="Times New Roman" w:cs="Times New Roman"/>
          <w:spacing w:val="-3"/>
          <w:u w:val="single"/>
        </w:rPr>
        <w:tab/>
      </w:r>
    </w:p>
    <w:p w14:paraId="06A5E0CB" w14:textId="77777777" w:rsidR="00CC3E20" w:rsidRPr="0094045D" w:rsidRDefault="00CC3E20" w:rsidP="00CC3E20">
      <w:pPr>
        <w:keepNext/>
        <w:keepLines/>
        <w:tabs>
          <w:tab w:val="center" w:pos="4680"/>
        </w:tabs>
        <w:suppressAutoHyphens/>
        <w:rPr>
          <w:rFonts w:ascii="Times New Roman" w:hAnsi="Times New Roman" w:cs="Times New Roman"/>
          <w:spacing w:val="-3"/>
        </w:rPr>
      </w:pPr>
      <w:r w:rsidRPr="0094045D">
        <w:rPr>
          <w:rFonts w:ascii="Times New Roman" w:hAnsi="Times New Roman" w:cs="Times New Roman"/>
          <w:spacing w:val="-3"/>
        </w:rPr>
        <w:t>SIGNATURE OF PERSON OBTAINING CONSENT</w:t>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rPr>
        <w:tab/>
      </w:r>
      <w:r w:rsidRPr="0094045D">
        <w:rPr>
          <w:rFonts w:ascii="Times New Roman" w:hAnsi="Times New Roman" w:cs="Times New Roman"/>
          <w:spacing w:val="-3"/>
        </w:rPr>
        <w:tab/>
        <w:t>DATE</w:t>
      </w:r>
    </w:p>
    <w:p w14:paraId="199069C9" w14:textId="38869DE3" w:rsidR="00FC16D1" w:rsidRDefault="00F035F1" w:rsidP="00343EC1">
      <w:pPr>
        <w:jc w:val="center"/>
        <w:rPr>
          <w:rFonts w:ascii="Times New Roman" w:hAnsi="Times New Roman" w:cs="Times New Roman"/>
        </w:rPr>
      </w:pPr>
      <w:r w:rsidRPr="0094045D">
        <w:rPr>
          <w:rFonts w:ascii="Times New Roman" w:hAnsi="Times New Roman" w:cs="Times New Roman"/>
        </w:rPr>
        <w:br w:type="page"/>
      </w:r>
    </w:p>
    <w:p w14:paraId="37DE6C81" w14:textId="0A3923D8" w:rsidR="000E2F14" w:rsidRDefault="000E2F14" w:rsidP="000E2F14">
      <w:pPr>
        <w:jc w:val="center"/>
        <w:rPr>
          <w:rFonts w:ascii="Times New Roman" w:hAnsi="Times New Roman" w:cs="Times New Roman"/>
          <w:b/>
        </w:rPr>
      </w:pPr>
      <w:r w:rsidRPr="000E2F14">
        <w:rPr>
          <w:rFonts w:ascii="Times New Roman" w:hAnsi="Times New Roman" w:cs="Times New Roman" w:hint="eastAsia"/>
          <w:b/>
        </w:rPr>
        <w:lastRenderedPageBreak/>
        <w:t>L</w:t>
      </w:r>
      <w:r w:rsidRPr="000E2F14">
        <w:rPr>
          <w:rFonts w:ascii="Times New Roman" w:hAnsi="Times New Roman" w:cs="Times New Roman"/>
          <w:b/>
        </w:rPr>
        <w:t>ooming Curve</w:t>
      </w:r>
      <w:r w:rsidR="00D00F86">
        <w:rPr>
          <w:rFonts w:ascii="Times New Roman" w:hAnsi="Times New Roman" w:cs="Times New Roman"/>
          <w:b/>
        </w:rPr>
        <w:t>.m</w:t>
      </w:r>
      <w:r w:rsidR="00EC17F6">
        <w:rPr>
          <w:rFonts w:ascii="Times New Roman" w:hAnsi="Times New Roman" w:cs="Times New Roman"/>
          <w:b/>
        </w:rPr>
        <w:t xml:space="preserve"> (Adam’s TDK code creating an increasing intensity of vibration based on Shaw paper but using r instead of r*r in the denominator as per Oberfeld.</w:t>
      </w:r>
    </w:p>
    <w:p w14:paraId="7FDE1D04" w14:textId="77777777" w:rsidR="00EC17F6" w:rsidRPr="000E2F14" w:rsidRDefault="00EC17F6" w:rsidP="000E2F14">
      <w:pPr>
        <w:jc w:val="center"/>
        <w:rPr>
          <w:rFonts w:ascii="Times New Roman" w:hAnsi="Times New Roman" w:cs="Times New Roman"/>
          <w:b/>
        </w:rPr>
      </w:pPr>
    </w:p>
    <w:p w14:paraId="499126A1" w14:textId="2E45691E" w:rsidR="000E2F14" w:rsidRPr="000E2F14" w:rsidRDefault="000E2F14" w:rsidP="000E2F14">
      <w:pPr>
        <w:rPr>
          <w:rFonts w:ascii="Times New Roman" w:hAnsi="Times New Roman" w:cs="Times New Roman"/>
        </w:rPr>
      </w:pPr>
      <w:r w:rsidRPr="000E2F14">
        <w:rPr>
          <w:rFonts w:ascii="Times New Roman" w:hAnsi="Times New Roman" w:cs="Times New Roman"/>
        </w:rPr>
        <w:t>prompt1 = 'enter the value of time ';</w:t>
      </w:r>
    </w:p>
    <w:p w14:paraId="6083DC42"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T = input(prompt1);</w:t>
      </w:r>
    </w:p>
    <w:p w14:paraId="3DA5ADCA"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prompt2 = 'enter the value of distance ';</w:t>
      </w:r>
    </w:p>
    <w:p w14:paraId="1808E1BF"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r = input(prompt2);</w:t>
      </w:r>
    </w:p>
    <w:p w14:paraId="27C91B2E"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v = r./T;</w:t>
      </w:r>
    </w:p>
    <w:p w14:paraId="69246F6D"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t = 0:0.001:T;</w:t>
      </w:r>
    </w:p>
    <w:p w14:paraId="35D39FE2"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tmax = t(end);</w:t>
      </w:r>
    </w:p>
    <w:p w14:paraId="12A9818A" w14:textId="77777777" w:rsidR="000E2F14" w:rsidRPr="000E2F14" w:rsidRDefault="000E2F14" w:rsidP="000E2F14">
      <w:pPr>
        <w:rPr>
          <w:rFonts w:ascii="Times New Roman" w:hAnsi="Times New Roman" w:cs="Times New Roman"/>
        </w:rPr>
      </w:pPr>
    </w:p>
    <w:p w14:paraId="0BDB35D8"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I0 = (r-v*(t-0.001)).^(-1);</w:t>
      </w:r>
    </w:p>
    <w:p w14:paraId="73AD6779"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I1 = (r - v*(tmax-0.001)).^(-1);</w:t>
      </w:r>
    </w:p>
    <w:p w14:paraId="5E677C26"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STDI = I0./I1 .* 25500;</w:t>
      </w:r>
    </w:p>
    <w:p w14:paraId="4312ACEC"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k =STDI/I0</w:t>
      </w:r>
    </w:p>
    <w:p w14:paraId="3E80C1E3" w14:textId="77777777" w:rsidR="000E2F14" w:rsidRPr="000E2F14" w:rsidRDefault="000E2F14" w:rsidP="000E2F14">
      <w:pPr>
        <w:rPr>
          <w:rFonts w:ascii="Times New Roman" w:hAnsi="Times New Roman" w:cs="Times New Roman"/>
        </w:rPr>
      </w:pPr>
    </w:p>
    <w:p w14:paraId="6C9AE75F"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plot (t,STDI)</w:t>
      </w:r>
    </w:p>
    <w:p w14:paraId="0DAB1369"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xlabel('Time Elapsed(s)');</w:t>
      </w:r>
    </w:p>
    <w:p w14:paraId="77146C32"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ylabel('Intensity(a.u.)');</w:t>
      </w:r>
    </w:p>
    <w:p w14:paraId="6587BE30"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set(gcf,'color','white');</w:t>
      </w:r>
    </w:p>
    <w:p w14:paraId="23981360"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legend(['speed = ' num2str(v),'m/s','  distance = ' num2str(r),'m']);</w:t>
      </w:r>
    </w:p>
    <w:p w14:paraId="1C2C1ED9"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set(gca,'fontsize',14)</w:t>
      </w:r>
    </w:p>
    <w:p w14:paraId="63A81D8E"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title('Intensity as Function of Time for Rectilinear Approach')</w:t>
      </w:r>
    </w:p>
    <w:p w14:paraId="4382CFAA" w14:textId="77777777" w:rsidR="000E2F14" w:rsidRPr="000E2F14" w:rsidRDefault="000E2F14" w:rsidP="000E2F14">
      <w:pPr>
        <w:rPr>
          <w:rFonts w:ascii="Times New Roman" w:hAnsi="Times New Roman" w:cs="Times New Roman"/>
        </w:rPr>
      </w:pPr>
      <w:r w:rsidRPr="000E2F14">
        <w:rPr>
          <w:rFonts w:ascii="Times New Roman" w:hAnsi="Times New Roman" w:cs="Times New Roman"/>
        </w:rPr>
        <w:t>ylim([0 255]);</w:t>
      </w:r>
    </w:p>
    <w:p w14:paraId="6BE3D545" w14:textId="0C6588FF" w:rsidR="000E2F14" w:rsidRDefault="000E2F14" w:rsidP="000E2F14">
      <w:pPr>
        <w:rPr>
          <w:rFonts w:ascii="Times New Roman" w:hAnsi="Times New Roman" w:cs="Times New Roman"/>
        </w:rPr>
      </w:pPr>
      <w:r w:rsidRPr="000E2F14">
        <w:rPr>
          <w:rFonts w:ascii="Times New Roman" w:hAnsi="Times New Roman" w:cs="Times New Roman"/>
        </w:rPr>
        <w:t>%xlim([0 T])</w:t>
      </w:r>
    </w:p>
    <w:p w14:paraId="3C297D10" w14:textId="77777777" w:rsidR="000E2F14" w:rsidRDefault="000E2F14" w:rsidP="00265EDE">
      <w:pPr>
        <w:rPr>
          <w:rFonts w:ascii="Times New Roman" w:hAnsi="Times New Roman" w:cs="Times New Roman"/>
        </w:rPr>
      </w:pPr>
    </w:p>
    <w:p w14:paraId="511A208B" w14:textId="77777777" w:rsidR="000E2F14" w:rsidRDefault="000E2F14" w:rsidP="00265EDE">
      <w:pPr>
        <w:rPr>
          <w:rFonts w:ascii="Times New Roman" w:hAnsi="Times New Roman" w:cs="Times New Roman"/>
        </w:rPr>
      </w:pPr>
    </w:p>
    <w:p w14:paraId="4BC8FC5F" w14:textId="77777777" w:rsidR="000E2F14" w:rsidRDefault="000E2F14" w:rsidP="00265EDE">
      <w:pPr>
        <w:rPr>
          <w:rFonts w:ascii="Times New Roman" w:hAnsi="Times New Roman" w:cs="Times New Roman"/>
        </w:rPr>
      </w:pPr>
    </w:p>
    <w:p w14:paraId="62E387C6" w14:textId="77777777" w:rsidR="000E2F14" w:rsidRDefault="000E2F14" w:rsidP="00265EDE">
      <w:pPr>
        <w:rPr>
          <w:rFonts w:ascii="Times New Roman" w:hAnsi="Times New Roman" w:cs="Times New Roman"/>
        </w:rPr>
      </w:pPr>
    </w:p>
    <w:p w14:paraId="26F76A33" w14:textId="77777777" w:rsidR="000E2F14" w:rsidRDefault="000E2F14" w:rsidP="00265EDE">
      <w:pPr>
        <w:rPr>
          <w:rFonts w:ascii="Times New Roman" w:hAnsi="Times New Roman" w:cs="Times New Roman"/>
        </w:rPr>
      </w:pPr>
    </w:p>
    <w:p w14:paraId="4FA8D727" w14:textId="77777777" w:rsidR="000E2F14" w:rsidRDefault="000E2F14" w:rsidP="00265EDE">
      <w:pPr>
        <w:rPr>
          <w:rFonts w:ascii="Times New Roman" w:hAnsi="Times New Roman" w:cs="Times New Roman"/>
        </w:rPr>
      </w:pPr>
    </w:p>
    <w:p w14:paraId="54500339" w14:textId="1BB1B4D3" w:rsidR="000E2F14" w:rsidRDefault="000E2F14" w:rsidP="00265EDE">
      <w:pPr>
        <w:rPr>
          <w:rFonts w:ascii="Times New Roman" w:hAnsi="Times New Roman" w:cs="Times New Roman"/>
        </w:rPr>
      </w:pPr>
    </w:p>
    <w:p w14:paraId="0B72B53C" w14:textId="4A9F6336" w:rsidR="000E2F14" w:rsidRDefault="000E2F14" w:rsidP="00265EDE">
      <w:pPr>
        <w:rPr>
          <w:rFonts w:ascii="Times New Roman" w:hAnsi="Times New Roman" w:cs="Times New Roman"/>
        </w:rPr>
      </w:pPr>
    </w:p>
    <w:p w14:paraId="5FADF318" w14:textId="2F53CFD0" w:rsidR="000E2F14" w:rsidRDefault="000E2F14" w:rsidP="00265EDE">
      <w:pPr>
        <w:rPr>
          <w:rFonts w:ascii="Times New Roman" w:hAnsi="Times New Roman" w:cs="Times New Roman"/>
        </w:rPr>
      </w:pPr>
    </w:p>
    <w:p w14:paraId="3D582E36" w14:textId="7AF1AAAD" w:rsidR="000E2F14" w:rsidRDefault="000E2F14" w:rsidP="00265EDE">
      <w:pPr>
        <w:rPr>
          <w:rFonts w:ascii="Times New Roman" w:hAnsi="Times New Roman" w:cs="Times New Roman"/>
        </w:rPr>
      </w:pPr>
    </w:p>
    <w:p w14:paraId="242D9F9E" w14:textId="0551321D" w:rsidR="000E2F14" w:rsidRDefault="000E2F14" w:rsidP="00265EDE">
      <w:pPr>
        <w:rPr>
          <w:rFonts w:ascii="Times New Roman" w:hAnsi="Times New Roman" w:cs="Times New Roman"/>
        </w:rPr>
      </w:pPr>
    </w:p>
    <w:p w14:paraId="16FC417A" w14:textId="6668AEF9" w:rsidR="000E2F14" w:rsidRDefault="000E2F14" w:rsidP="00265EDE">
      <w:pPr>
        <w:rPr>
          <w:rFonts w:ascii="Times New Roman" w:hAnsi="Times New Roman" w:cs="Times New Roman"/>
        </w:rPr>
      </w:pPr>
    </w:p>
    <w:p w14:paraId="590D7580" w14:textId="746190AE" w:rsidR="000E2F14" w:rsidRDefault="000E2F14" w:rsidP="00265EDE">
      <w:pPr>
        <w:rPr>
          <w:rFonts w:ascii="Times New Roman" w:hAnsi="Times New Roman" w:cs="Times New Roman"/>
        </w:rPr>
      </w:pPr>
    </w:p>
    <w:p w14:paraId="5DF8539A" w14:textId="1AAC2678" w:rsidR="000E2F14" w:rsidRDefault="000E2F14" w:rsidP="00265EDE">
      <w:pPr>
        <w:rPr>
          <w:rFonts w:ascii="Times New Roman" w:hAnsi="Times New Roman" w:cs="Times New Roman"/>
        </w:rPr>
      </w:pPr>
    </w:p>
    <w:p w14:paraId="594C962B" w14:textId="6A29E1E2" w:rsidR="000E2F14" w:rsidRDefault="000E2F14" w:rsidP="00265EDE">
      <w:pPr>
        <w:rPr>
          <w:rFonts w:ascii="Times New Roman" w:hAnsi="Times New Roman" w:cs="Times New Roman"/>
        </w:rPr>
      </w:pPr>
    </w:p>
    <w:p w14:paraId="63CB9B60" w14:textId="1514B0E2" w:rsidR="000E2F14" w:rsidRDefault="000E2F14" w:rsidP="00265EDE">
      <w:pPr>
        <w:rPr>
          <w:rFonts w:ascii="Times New Roman" w:hAnsi="Times New Roman" w:cs="Times New Roman"/>
        </w:rPr>
      </w:pPr>
    </w:p>
    <w:p w14:paraId="55D27D01" w14:textId="07128455" w:rsidR="000E2F14" w:rsidRDefault="000E2F14" w:rsidP="00265EDE">
      <w:pPr>
        <w:rPr>
          <w:rFonts w:ascii="Times New Roman" w:hAnsi="Times New Roman" w:cs="Times New Roman"/>
        </w:rPr>
      </w:pPr>
    </w:p>
    <w:p w14:paraId="6C6B52BE" w14:textId="6C52471F" w:rsidR="000E2F14" w:rsidRDefault="000E2F14" w:rsidP="00265EDE">
      <w:pPr>
        <w:rPr>
          <w:rFonts w:ascii="Times New Roman" w:hAnsi="Times New Roman" w:cs="Times New Roman"/>
        </w:rPr>
      </w:pPr>
    </w:p>
    <w:p w14:paraId="2B7F5318" w14:textId="4EA389AC" w:rsidR="000E2F14" w:rsidRDefault="000E2F14" w:rsidP="00265EDE">
      <w:pPr>
        <w:rPr>
          <w:rFonts w:ascii="Times New Roman" w:hAnsi="Times New Roman" w:cs="Times New Roman"/>
        </w:rPr>
      </w:pPr>
    </w:p>
    <w:p w14:paraId="72E57009" w14:textId="67080054" w:rsidR="000E2F14" w:rsidRDefault="000E2F14" w:rsidP="00265EDE">
      <w:pPr>
        <w:rPr>
          <w:rFonts w:ascii="Times New Roman" w:hAnsi="Times New Roman" w:cs="Times New Roman"/>
        </w:rPr>
      </w:pPr>
    </w:p>
    <w:p w14:paraId="3901887B" w14:textId="0ADDBB17" w:rsidR="000E2F14" w:rsidRDefault="000E2F14" w:rsidP="00265EDE">
      <w:pPr>
        <w:rPr>
          <w:rFonts w:ascii="Times New Roman" w:hAnsi="Times New Roman" w:cs="Times New Roman"/>
        </w:rPr>
      </w:pPr>
    </w:p>
    <w:p w14:paraId="457CEF4B" w14:textId="64F4F001" w:rsidR="000E2F14" w:rsidRDefault="000E2F14" w:rsidP="00265EDE">
      <w:pPr>
        <w:rPr>
          <w:rFonts w:ascii="Times New Roman" w:hAnsi="Times New Roman" w:cs="Times New Roman"/>
        </w:rPr>
      </w:pPr>
    </w:p>
    <w:p w14:paraId="23A83573" w14:textId="77777777" w:rsidR="000E2F14" w:rsidRDefault="000E2F14" w:rsidP="00265EDE">
      <w:pPr>
        <w:rPr>
          <w:rFonts w:ascii="Times New Roman" w:hAnsi="Times New Roman" w:cs="Times New Roman"/>
        </w:rPr>
      </w:pPr>
    </w:p>
    <w:p w14:paraId="778AFB75" w14:textId="77777777" w:rsidR="00343EC1" w:rsidRDefault="00343EC1" w:rsidP="00265EDE">
      <w:pPr>
        <w:rPr>
          <w:rFonts w:ascii="Times New Roman" w:hAnsi="Times New Roman" w:cs="Times New Roman"/>
        </w:rPr>
      </w:pPr>
    </w:p>
    <w:p w14:paraId="5436FE8A" w14:textId="35A434D1" w:rsidR="007F45FE" w:rsidRPr="00343EC1" w:rsidRDefault="007F45FE" w:rsidP="00343EC1">
      <w:pPr>
        <w:jc w:val="center"/>
        <w:rPr>
          <w:rFonts w:ascii="Times New Roman" w:hAnsi="Times New Roman" w:cs="Times New Roman"/>
          <w:b/>
        </w:rPr>
      </w:pPr>
      <w:r w:rsidRPr="00343EC1">
        <w:rPr>
          <w:rFonts w:ascii="Times New Roman" w:hAnsi="Times New Roman" w:cs="Times New Roman"/>
          <w:b/>
        </w:rPr>
        <w:lastRenderedPageBreak/>
        <w:t>Emails from Daniel</w:t>
      </w:r>
      <w:r w:rsidR="00AF752D" w:rsidRPr="00343EC1">
        <w:rPr>
          <w:rFonts w:ascii="Times New Roman" w:hAnsi="Times New Roman" w:cs="Times New Roman"/>
          <w:b/>
        </w:rPr>
        <w:t xml:space="preserve"> (see others in DeLucia’s desktop tactile folder)</w:t>
      </w:r>
    </w:p>
    <w:p w14:paraId="5CCFC8A7" w14:textId="77777777" w:rsidR="007F45FE" w:rsidRDefault="007F45FE" w:rsidP="00265EDE">
      <w:pPr>
        <w:rPr>
          <w:rFonts w:ascii="Times New Roman" w:hAnsi="Times New Roman" w:cs="Times New Roman"/>
        </w:rPr>
      </w:pPr>
    </w:p>
    <w:p w14:paraId="2A518450" w14:textId="77777777" w:rsidR="007F45FE" w:rsidRDefault="007F45FE" w:rsidP="007F45FE">
      <w:pPr>
        <w:rPr>
          <w:rFonts w:ascii="Calibri" w:hAnsi="Calibri" w:cs="Calibri"/>
          <w:color w:val="1F497D"/>
          <w:sz w:val="22"/>
          <w:szCs w:val="22"/>
        </w:rPr>
      </w:pPr>
      <w:r>
        <w:rPr>
          <w:color w:val="1F497D"/>
        </w:rPr>
        <w:t>Sounds good!</w:t>
      </w:r>
    </w:p>
    <w:p w14:paraId="144DBC25" w14:textId="77777777" w:rsidR="007F45FE" w:rsidRDefault="007F45FE" w:rsidP="007F45FE">
      <w:pPr>
        <w:rPr>
          <w:color w:val="1F497D"/>
        </w:rPr>
      </w:pPr>
      <w:r>
        <w:rPr>
          <w:color w:val="1F497D"/>
        </w:rPr>
        <w:t>Sure, you could use the av1 design (or the improved design from the experiment we ran at Toronto).</w:t>
      </w:r>
    </w:p>
    <w:p w14:paraId="05378B12" w14:textId="77777777" w:rsidR="007F45FE" w:rsidRDefault="007F45FE" w:rsidP="007F45FE">
      <w:pPr>
        <w:rPr>
          <w:color w:val="1F497D"/>
        </w:rPr>
      </w:pPr>
      <w:r>
        <w:rPr>
          <w:color w:val="1F497D"/>
        </w:rPr>
        <w:t>You only need to change the tone frequency – I believe that was 1 kHz in the av1 study, for the tactile stimulation 250 Hz is best.</w:t>
      </w:r>
    </w:p>
    <w:p w14:paraId="3EDEEAC9" w14:textId="77777777" w:rsidR="007F45FE" w:rsidRDefault="007F45FE" w:rsidP="007F45FE">
      <w:pPr>
        <w:rPr>
          <w:color w:val="1F497D"/>
        </w:rPr>
      </w:pPr>
    </w:p>
    <w:p w14:paraId="08E1F22C" w14:textId="77777777" w:rsidR="007F45FE" w:rsidRDefault="007F45FE" w:rsidP="007F45FE">
      <w:pPr>
        <w:rPr>
          <w:color w:val="1F497D"/>
        </w:rPr>
      </w:pPr>
      <w:r>
        <w:rPr>
          <w:color w:val="1F497D"/>
        </w:rPr>
        <w:t>If I were you, I’d do both the sound creation and the presentation/response collection in Matlab, preferably using Psychtoolbox, which gives you nice timing accuracy. Adam, you used this type of setup for the TTCAV_emo study, if I remember correctly?</w:t>
      </w:r>
    </w:p>
    <w:p w14:paraId="5F142A98" w14:textId="77777777" w:rsidR="007F45FE" w:rsidRDefault="007F45FE" w:rsidP="007F45FE">
      <w:pPr>
        <w:rPr>
          <w:color w:val="1F497D"/>
        </w:rPr>
      </w:pPr>
    </w:p>
    <w:p w14:paraId="23B2F44B" w14:textId="77777777" w:rsidR="007F45FE" w:rsidRDefault="007F45FE" w:rsidP="007F45FE">
      <w:pPr>
        <w:rPr>
          <w:color w:val="1F497D"/>
          <w:lang w:val="de-DE"/>
        </w:rPr>
      </w:pPr>
      <w:r>
        <w:rPr>
          <w:color w:val="1F497D"/>
          <w:lang w:val="de-DE"/>
        </w:rPr>
        <w:t>Best</w:t>
      </w:r>
    </w:p>
    <w:p w14:paraId="2352AA61" w14:textId="77777777" w:rsidR="007F45FE" w:rsidRDefault="007F45FE" w:rsidP="007F45FE">
      <w:pPr>
        <w:rPr>
          <w:color w:val="1F497D"/>
          <w:lang w:val="de-DE"/>
        </w:rPr>
      </w:pPr>
    </w:p>
    <w:p w14:paraId="355F0981" w14:textId="77777777" w:rsidR="007F45FE" w:rsidRDefault="007F45FE" w:rsidP="007F45FE">
      <w:pPr>
        <w:rPr>
          <w:color w:val="1F497D"/>
          <w:lang w:val="de-DE"/>
        </w:rPr>
      </w:pPr>
      <w:r>
        <w:rPr>
          <w:color w:val="1F497D"/>
          <w:lang w:val="de-DE"/>
        </w:rPr>
        <w:t xml:space="preserve">Daniel </w:t>
      </w:r>
    </w:p>
    <w:p w14:paraId="19FC7188" w14:textId="77777777" w:rsidR="007F45FE" w:rsidRDefault="007F45FE" w:rsidP="007F45FE">
      <w:pPr>
        <w:rPr>
          <w:color w:val="1F497D"/>
          <w:lang w:val="de-DE"/>
        </w:rPr>
      </w:pPr>
    </w:p>
    <w:p w14:paraId="049C35D1" w14:textId="77777777" w:rsidR="007F45FE" w:rsidRDefault="007F45FE" w:rsidP="007F45FE">
      <w:pPr>
        <w:rPr>
          <w:color w:val="1F497D"/>
          <w:lang w:val="de-DE"/>
        </w:rPr>
      </w:pPr>
      <w:r>
        <w:rPr>
          <w:color w:val="1F497D"/>
          <w:lang w:val="de-DE"/>
        </w:rPr>
        <w:t xml:space="preserve"> </w:t>
      </w:r>
    </w:p>
    <w:p w14:paraId="77C94A5F" w14:textId="77777777" w:rsidR="007F45FE" w:rsidRDefault="007F45FE" w:rsidP="007F45FE">
      <w:pPr>
        <w:outlineLvl w:val="0"/>
        <w:rPr>
          <w:lang w:val="de-DE"/>
        </w:rPr>
      </w:pPr>
      <w:r>
        <w:rPr>
          <w:color w:val="1F497D"/>
          <w:lang w:val="de-DE"/>
        </w:rPr>
        <w:t xml:space="preserve"> </w:t>
      </w:r>
    </w:p>
    <w:p w14:paraId="0037083D" w14:textId="77777777" w:rsidR="007F45FE" w:rsidRDefault="007F45FE" w:rsidP="007F45FE">
      <w:pPr>
        <w:rPr>
          <w:lang w:val="de-DE"/>
        </w:rPr>
      </w:pPr>
    </w:p>
    <w:p w14:paraId="5A43CB06" w14:textId="77777777" w:rsidR="007F45FE" w:rsidRDefault="007F45FE" w:rsidP="007F45FE">
      <w:r>
        <w:t>Hi Daniel</w:t>
      </w:r>
    </w:p>
    <w:p w14:paraId="75D08E3A" w14:textId="2A7D2206" w:rsidR="007F45FE" w:rsidRDefault="007F45FE" w:rsidP="007F45FE">
      <w:r>
        <w:br/>
        <w:t>W</w:t>
      </w:r>
      <w:r w:rsidR="00EC17F6">
        <w:t>e are making progress on the ta</w:t>
      </w:r>
      <w:r>
        <w:t>ctor study</w:t>
      </w:r>
    </w:p>
    <w:p w14:paraId="5CED489F" w14:textId="77777777" w:rsidR="007F45FE" w:rsidRDefault="007F45FE" w:rsidP="007F45FE">
      <w:r>
        <w:t>I thought we would use stimuli comparable to those from av1 in terms of TTC, vel, final dist</w:t>
      </w:r>
    </w:p>
    <w:p w14:paraId="1607D7DA" w14:textId="77777777" w:rsidR="007F45FE" w:rsidRDefault="007F45FE" w:rsidP="007F45FE">
      <w:r>
        <w:t>Does it make sense to play those av1 sound files fed into the ampflier and then out through the tactors?  Would that give the same looming pattern as the av1 study?</w:t>
      </w:r>
    </w:p>
    <w:p w14:paraId="45F082BD" w14:textId="77777777" w:rsidR="007F45FE" w:rsidRDefault="007F45FE" w:rsidP="007F45FE">
      <w:r>
        <w:t>Or need we still use the script you sent and set up the ttc, vel, dis in that?</w:t>
      </w:r>
    </w:p>
    <w:p w14:paraId="36D45D82" w14:textId="77777777" w:rsidR="007F45FE" w:rsidRDefault="007F45FE" w:rsidP="007F45FE">
      <w:r>
        <w:t>Thanks</w:t>
      </w:r>
    </w:p>
    <w:p w14:paraId="0C141DB2" w14:textId="77777777" w:rsidR="00DE2F97" w:rsidRDefault="007F45FE" w:rsidP="007F45FE">
      <w:r>
        <w:t>Pat</w:t>
      </w:r>
    </w:p>
    <w:p w14:paraId="7AC3E47E" w14:textId="77777777" w:rsidR="00DE2F97" w:rsidRPr="00AF752D" w:rsidRDefault="00DE2F97" w:rsidP="00343EC1">
      <w:pPr>
        <w:jc w:val="center"/>
        <w:rPr>
          <w:b/>
        </w:rPr>
      </w:pPr>
      <w:r>
        <w:br w:type="page"/>
      </w:r>
      <w:r w:rsidR="00AF752D" w:rsidRPr="00AF752D">
        <w:rPr>
          <w:b/>
        </w:rPr>
        <w:lastRenderedPageBreak/>
        <w:t xml:space="preserve">Example </w:t>
      </w:r>
      <w:r w:rsidRPr="00AF752D">
        <w:rPr>
          <w:b/>
        </w:rPr>
        <w:t>Script from Daniel: ttc_tactile_example.m</w:t>
      </w:r>
    </w:p>
    <w:p w14:paraId="4821A3C5" w14:textId="77777777" w:rsidR="00DE2F97" w:rsidRDefault="00DE2F97" w:rsidP="007F45FE"/>
    <w:p w14:paraId="4D9488EB"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fs=44100; %sampling frequency</w:t>
      </w:r>
    </w:p>
    <w:p w14:paraId="56557CBB"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nBits=16; %audio resolution</w:t>
      </w:r>
    </w:p>
    <w:p w14:paraId="289EF836"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freqSignal=250; %frequency of the vibration in Hz</w:t>
      </w:r>
    </w:p>
    <w:p w14:paraId="75A50721" w14:textId="77777777" w:rsidR="00DE2F97" w:rsidRPr="00DE2F97" w:rsidRDefault="00DE2F97" w:rsidP="00DE2F97">
      <w:pPr>
        <w:rPr>
          <w:rFonts w:ascii="Times New Roman" w:hAnsi="Times New Roman" w:cs="Times New Roman"/>
        </w:rPr>
      </w:pPr>
    </w:p>
    <w:p w14:paraId="570F832F"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%motion parameters</w:t>
      </w:r>
    </w:p>
    <w:p w14:paraId="09288835"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v=30/3.6; %velocity in m/s</w:t>
      </w:r>
    </w:p>
    <w:p w14:paraId="72FDFC78"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TTC=0.5; %ttc in s</w:t>
      </w:r>
    </w:p>
    <w:p w14:paraId="14CB6FAC"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travelDuration=2; %duration of the simulated motion in seconds</w:t>
      </w:r>
    </w:p>
    <w:p w14:paraId="5B87D87F" w14:textId="77777777" w:rsidR="00DE2F97" w:rsidRPr="00DE2F97" w:rsidRDefault="00DE2F97" w:rsidP="00DE2F97">
      <w:pPr>
        <w:rPr>
          <w:rFonts w:ascii="Times New Roman" w:hAnsi="Times New Roman" w:cs="Times New Roman"/>
        </w:rPr>
      </w:pPr>
    </w:p>
    <w:p w14:paraId="05897720"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Dfinal=TTC*v; %the motion stops here</w:t>
      </w:r>
    </w:p>
    <w:p w14:paraId="05ABCB30"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D0=Dfinal+travelDuration*v;   %distance at trial start</w:t>
      </w:r>
    </w:p>
    <w:p w14:paraId="2A9EABA2" w14:textId="77777777" w:rsidR="00DE2F97" w:rsidRPr="00DE2F97" w:rsidRDefault="00DE2F97" w:rsidP="00DE2F97">
      <w:pPr>
        <w:rPr>
          <w:rFonts w:ascii="Times New Roman" w:hAnsi="Times New Roman" w:cs="Times New Roman"/>
        </w:rPr>
      </w:pPr>
    </w:p>
    <w:p w14:paraId="242B2C5C"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%sound level parameters</w:t>
      </w:r>
    </w:p>
    <w:p w14:paraId="27519C57"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Dcalib=1; %calibration distance in m</w:t>
      </w:r>
    </w:p>
    <w:p w14:paraId="00E7840F"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%ALTERNATIVE: fix digital amplitude at final sample</w:t>
      </w:r>
    </w:p>
    <w:p w14:paraId="4CC1EDBE"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Dcalib=Dfinal; %calibration distance in m</w:t>
      </w:r>
    </w:p>
    <w:p w14:paraId="46CA7800" w14:textId="77777777" w:rsidR="00DE2F97" w:rsidRPr="00DE2F97" w:rsidRDefault="00DE2F97" w:rsidP="00DE2F97">
      <w:pPr>
        <w:rPr>
          <w:rFonts w:ascii="Times New Roman" w:hAnsi="Times New Roman" w:cs="Times New Roman"/>
        </w:rPr>
      </w:pPr>
    </w:p>
    <w:p w14:paraId="606A8578"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calibdBFS=-6; %digital level at the calibration distance</w:t>
      </w:r>
    </w:p>
    <w:p w14:paraId="718F34E4" w14:textId="77777777" w:rsidR="00DE2F97" w:rsidRPr="00DE2F97" w:rsidRDefault="00DE2F97" w:rsidP="00DE2F97">
      <w:pPr>
        <w:rPr>
          <w:rFonts w:ascii="Times New Roman" w:hAnsi="Times New Roman" w:cs="Times New Roman"/>
        </w:rPr>
      </w:pPr>
    </w:p>
    <w:p w14:paraId="1DED090A"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%create sine wave</w:t>
      </w:r>
    </w:p>
    <w:p w14:paraId="29808200"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nsignal=(0:round(travelDuration*fs))'; %vector of increasing numbers. Each number represents one sample. Time steps: 1/fs</w:t>
      </w:r>
    </w:p>
    <w:p w14:paraId="42080AC6"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xml:space="preserve">signal=sin(2*pi*freqSignal/fs*nsignal); %this creates a pure tone </w:t>
      </w:r>
    </w:p>
    <w:p w14:paraId="4992206D" w14:textId="77777777" w:rsidR="00DE2F97" w:rsidRPr="00DE2F97" w:rsidRDefault="00DE2F97" w:rsidP="00DE2F97">
      <w:pPr>
        <w:rPr>
          <w:rFonts w:ascii="Times New Roman" w:hAnsi="Times New Roman" w:cs="Times New Roman"/>
        </w:rPr>
      </w:pPr>
    </w:p>
    <w:p w14:paraId="05F2CEEB"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%simulate "looming" approach motion at constant speed on the midsaggital plane (monaural signal, no interaural differences, only intensity change)</w:t>
      </w:r>
    </w:p>
    <w:p w14:paraId="4EF8AE44"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distanceSamples=D0-v.*nsignal./fs; %at each instant t, the distance from the observer is D0-v*t. The distance is computed for each sample</w:t>
      </w:r>
    </w:p>
    <w:p w14:paraId="35423694"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signal=signal.*Dcalib./distanceSamples; %For each sample, the amplitude is divided by the distance (inverse law for sound pressure). At Dcalib, the digital level is unaltered (multiplied by 1)</w:t>
      </w:r>
    </w:p>
    <w:p w14:paraId="4834975E" w14:textId="77777777" w:rsidR="00DE2F97" w:rsidRPr="00DE2F97" w:rsidRDefault="00DE2F97" w:rsidP="00DE2F97">
      <w:pPr>
        <w:rPr>
          <w:rFonts w:ascii="Times New Roman" w:hAnsi="Times New Roman" w:cs="Times New Roman"/>
        </w:rPr>
      </w:pPr>
    </w:p>
    <w:p w14:paraId="249FD58E"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%set the digital level so that calibdBFS is produced at Dcalib</w:t>
      </w:r>
    </w:p>
    <w:p w14:paraId="22D06B59"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signal=signal*(10^((calibdBFS)/20));</w:t>
      </w:r>
    </w:p>
    <w:p w14:paraId="30B3091A" w14:textId="77777777" w:rsidR="00DE2F97" w:rsidRPr="00DE2F97" w:rsidRDefault="00DE2F97" w:rsidP="00DE2F97">
      <w:pPr>
        <w:rPr>
          <w:rFonts w:ascii="Times New Roman" w:hAnsi="Times New Roman" w:cs="Times New Roman"/>
        </w:rPr>
      </w:pPr>
    </w:p>
    <w:p w14:paraId="5F710721"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apply cos-squared ramps</w:t>
      </w:r>
    </w:p>
    <w:p w14:paraId="0E2B7148"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rampMs=20; %ramp duration in ms</w:t>
      </w:r>
    </w:p>
    <w:p w14:paraId="33A58709"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cos2Ramp=cosineSquaredRamps(nsignal/fs*1000,rampMs,length(nsignal)/fs*1000-2*rampMs);</w:t>
      </w:r>
    </w:p>
    <w:p w14:paraId="703A40BA"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signal=cos2Ramp.*signal;</w:t>
      </w:r>
    </w:p>
    <w:p w14:paraId="05D22552" w14:textId="77777777" w:rsidR="00DE2F97" w:rsidRPr="00DE2F97" w:rsidRDefault="00DE2F97" w:rsidP="00DE2F97">
      <w:pPr>
        <w:rPr>
          <w:rFonts w:ascii="Times New Roman" w:hAnsi="Times New Roman" w:cs="Times New Roman"/>
        </w:rPr>
      </w:pPr>
    </w:p>
    <w:p w14:paraId="69EE771B"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sound(signal,fs,nBits) %this should play the sound</w:t>
      </w:r>
    </w:p>
    <w:p w14:paraId="7C5C291C"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plot(signal)</w:t>
      </w:r>
    </w:p>
    <w:p w14:paraId="76A2235C"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xlabel('sample')</w:t>
      </w:r>
    </w:p>
    <w:p w14:paraId="45337AEE"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ylabel('amplitude')</w:t>
      </w:r>
    </w:p>
    <w:p w14:paraId="62FFD5B3" w14:textId="77777777" w:rsidR="00DE2F97" w:rsidRPr="00DE2F97" w:rsidRDefault="00DE2F97" w:rsidP="00DE2F97">
      <w:pPr>
        <w:rPr>
          <w:rFonts w:ascii="Times New Roman" w:hAnsi="Times New Roman" w:cs="Times New Roman"/>
        </w:rPr>
      </w:pPr>
    </w:p>
    <w:p w14:paraId="0BB61AAF" w14:textId="77777777" w:rsidR="00DE2F97" w:rsidRDefault="00DE2F97" w:rsidP="00DE2F97">
      <w:pPr>
        <w:rPr>
          <w:rFonts w:ascii="Times New Roman" w:hAnsi="Times New Roman" w:cs="Times New Roman"/>
        </w:rPr>
      </w:pPr>
      <w:r w:rsidRPr="00DE2F97">
        <w:rPr>
          <w:rFonts w:ascii="Times New Roman" w:hAnsi="Times New Roman" w:cs="Times New Roman"/>
        </w:rPr>
        <w:t>audiowrite('trial.wav',signal,fs,'BitsPerSample',nBits);</w:t>
      </w:r>
    </w:p>
    <w:p w14:paraId="642A5934" w14:textId="77777777" w:rsidR="00DE2F97" w:rsidRPr="00DE2F97" w:rsidRDefault="00DE2F97" w:rsidP="00343EC1">
      <w:pPr>
        <w:jc w:val="center"/>
        <w:rPr>
          <w:rFonts w:ascii="Times New Roman" w:hAnsi="Times New Roman" w:cs="Times New Roman"/>
          <w:b/>
        </w:rPr>
      </w:pPr>
      <w:r>
        <w:rPr>
          <w:rFonts w:ascii="Times New Roman" w:hAnsi="Times New Roman" w:cs="Times New Roman"/>
        </w:rPr>
        <w:br w:type="page"/>
      </w:r>
      <w:r w:rsidRPr="00DE2F97">
        <w:rPr>
          <w:rFonts w:ascii="Times New Roman" w:hAnsi="Times New Roman" w:cs="Times New Roman"/>
          <w:b/>
        </w:rPr>
        <w:lastRenderedPageBreak/>
        <w:t>Script from Daniel: cosineSquareRamps.m</w:t>
      </w:r>
    </w:p>
    <w:p w14:paraId="47AD117B" w14:textId="77777777" w:rsidR="00DE2F97" w:rsidRDefault="00DE2F97" w:rsidP="00DE2F97">
      <w:pPr>
        <w:rPr>
          <w:rFonts w:ascii="Times New Roman" w:hAnsi="Times New Roman" w:cs="Times New Roman"/>
        </w:rPr>
      </w:pPr>
    </w:p>
    <w:p w14:paraId="5584839C"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w:t>
      </w:r>
    </w:p>
    <w:p w14:paraId="57B9CF0A"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function out=cosineSquaredRamps(t_ms,ramp_ms,steadystate_ms)</w:t>
      </w:r>
    </w:p>
    <w:p w14:paraId="0E488488"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%returns multiplicator for envelope</w:t>
      </w:r>
    </w:p>
    <w:p w14:paraId="0F111D57"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%relational operators perfom 'listwise': [1 2 3 4] &lt; 3 = [1 1 1 0]. -&gt; no if statements possible!</w:t>
      </w:r>
    </w:p>
    <w:p w14:paraId="1E9F5478"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xml:space="preserve">    out=    ( ...</w:t>
      </w:r>
    </w:p>
    <w:p w14:paraId="61784C78"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xml:space="preserve">            (t_ms&lt;0)*0 + ...                                                    %t&lt;0</w:t>
      </w:r>
    </w:p>
    <w:p w14:paraId="5F1A7F5E"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xml:space="preserve">            ((t_ms&gt;=0).*(t_ms&lt;ramp_ms)) .* (sin(t_ms.*pi/2/ramp_ms).^ 2)+ ...   %inramp</w:t>
      </w:r>
    </w:p>
    <w:p w14:paraId="169528F2"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xml:space="preserve">            ((t_ms&gt;=ramp_ms).*(t_ms&lt;(ramp_ms+steadystate_ms)))*1 + ...          %steady state</w:t>
      </w:r>
    </w:p>
    <w:p w14:paraId="73507FB0" w14:textId="77777777" w:rsidR="00DE2F97" w:rsidRPr="00DE2F97" w:rsidRDefault="00DE2F97" w:rsidP="00DE2F97">
      <w:pPr>
        <w:rPr>
          <w:rFonts w:ascii="Times New Roman" w:hAnsi="Times New Roman" w:cs="Times New Roman"/>
        </w:rPr>
      </w:pPr>
      <w:r w:rsidRPr="00DE2F97">
        <w:rPr>
          <w:rFonts w:ascii="Times New Roman" w:hAnsi="Times New Roman" w:cs="Times New Roman"/>
        </w:rPr>
        <w:t xml:space="preserve">            ((t_ms&gt;=(ramp_ms+steadystate_ms)).*(t_ms &lt; (ramp_ms+steadystate_ms+ramp_ms))).*(cos((t_ms-(ramp_ms+steadystate_ms)).*pi/2/ramp_ms).^ 2) ... %outramp</w:t>
      </w:r>
    </w:p>
    <w:p w14:paraId="723F707B" w14:textId="77777777" w:rsidR="007F45FE" w:rsidRDefault="00DE2F97" w:rsidP="00DE2F97">
      <w:pPr>
        <w:rPr>
          <w:rFonts w:ascii="Times New Roman" w:hAnsi="Times New Roman" w:cs="Times New Roman"/>
        </w:rPr>
      </w:pPr>
      <w:r w:rsidRPr="00DE2F97">
        <w:rPr>
          <w:rFonts w:ascii="Times New Roman" w:hAnsi="Times New Roman" w:cs="Times New Roman"/>
        </w:rPr>
        <w:t xml:space="preserve">            );</w:t>
      </w:r>
    </w:p>
    <w:p w14:paraId="06CB0E1B" w14:textId="77777777" w:rsidR="005246E2" w:rsidRDefault="005246E2" w:rsidP="00DE2F97">
      <w:pPr>
        <w:rPr>
          <w:rFonts w:ascii="Times New Roman" w:hAnsi="Times New Roman" w:cs="Times New Roman"/>
        </w:rPr>
      </w:pPr>
    </w:p>
    <w:p w14:paraId="36E8D92E" w14:textId="77777777" w:rsidR="005246E2" w:rsidRDefault="005246E2" w:rsidP="00DE2F97">
      <w:pPr>
        <w:rPr>
          <w:rFonts w:ascii="Times New Roman" w:hAnsi="Times New Roman" w:cs="Times New Roman"/>
        </w:rPr>
      </w:pPr>
    </w:p>
    <w:p w14:paraId="58DF6D3B" w14:textId="1912A6B7" w:rsidR="002A7295" w:rsidRPr="00773F79" w:rsidRDefault="005246E2" w:rsidP="002A7295">
      <w:pPr>
        <w:jc w:val="center"/>
        <w:rPr>
          <w:rFonts w:ascii="Times New Roman" w:hAnsi="Times New Roman" w:cs="Times New Roman"/>
          <w:b/>
        </w:rPr>
      </w:pPr>
      <w:r>
        <w:rPr>
          <w:rFonts w:ascii="Times New Roman" w:hAnsi="Times New Roman" w:cs="Times New Roman"/>
          <w:b/>
        </w:rPr>
        <w:br w:type="page"/>
      </w:r>
      <w:r w:rsidR="002A7295">
        <w:rPr>
          <w:rFonts w:ascii="Times New Roman" w:hAnsi="Times New Roman" w:cs="Times New Roman"/>
        </w:rPr>
        <w:lastRenderedPageBreak/>
        <w:t xml:space="preserve"> </w:t>
      </w:r>
      <w:r w:rsidR="00B067DF" w:rsidRPr="00773F79">
        <w:rPr>
          <w:rFonts w:ascii="Times New Roman" w:hAnsi="Times New Roman" w:cs="Times New Roman"/>
          <w:b/>
        </w:rPr>
        <w:t xml:space="preserve">av1_ttc1.m </w:t>
      </w:r>
      <w:r w:rsidR="002A7295" w:rsidRPr="00773F79">
        <w:rPr>
          <w:rFonts w:ascii="Times New Roman" w:hAnsi="Times New Roman" w:cs="Times New Roman"/>
          <w:b/>
        </w:rPr>
        <w:t>modified by tony to get rid of errors; needed to use audiowrite.</w:t>
      </w:r>
    </w:p>
    <w:p w14:paraId="7517E2E2" w14:textId="2DBA230D" w:rsidR="00B067DF" w:rsidRDefault="00B067DF" w:rsidP="00B067DF">
      <w:pPr>
        <w:widowControl/>
        <w:autoSpaceDE/>
        <w:autoSpaceDN/>
        <w:adjustRightInd/>
        <w:jc w:val="center"/>
        <w:rPr>
          <w:rFonts w:ascii="Times New Roman" w:hAnsi="Times New Roman" w:cs="Times New Roman"/>
        </w:rPr>
      </w:pPr>
      <w:r>
        <w:rPr>
          <w:rFonts w:ascii="Times New Roman" w:hAnsi="Times New Roman" w:cs="Times New Roman"/>
        </w:rPr>
        <w:t>(creates a .wav file with 1-s TTC near (130*25) and far (330*25) gives distance.</w:t>
      </w:r>
    </w:p>
    <w:p w14:paraId="0F2B2B4B" w14:textId="7C22B2FE" w:rsidR="00B067DF" w:rsidRDefault="00B067DF" w:rsidP="00B067DF">
      <w:pPr>
        <w:widowControl/>
        <w:autoSpaceDE/>
        <w:autoSpaceDN/>
        <w:adjustRightInd/>
        <w:jc w:val="center"/>
        <w:rPr>
          <w:rFonts w:ascii="Times New Roman" w:hAnsi="Times New Roman" w:cs="Times New Roman"/>
        </w:rPr>
      </w:pPr>
      <w:r>
        <w:rPr>
          <w:rFonts w:ascii="Times New Roman" w:hAnsi="Times New Roman" w:cs="Times New Roman"/>
        </w:rPr>
        <w:t>Used wav files from av1 but tonefreq = 250 (best for tactor). Then renamed to tt1t1n_3250 and tt1t1f_8250</w:t>
      </w:r>
    </w:p>
    <w:p w14:paraId="55DC0C31" w14:textId="77777777" w:rsidR="00B067DF" w:rsidRDefault="00B067DF">
      <w:pPr>
        <w:widowControl/>
        <w:autoSpaceDE/>
        <w:autoSpaceDN/>
        <w:adjustRightInd/>
        <w:rPr>
          <w:rFonts w:ascii="Times New Roman" w:hAnsi="Times New Roman" w:cs="Times New Roman"/>
        </w:rPr>
      </w:pPr>
    </w:p>
    <w:p w14:paraId="1D0A9FB0"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%cd('Z:\forschung\time_to_contact\TTCauditory\pat_auditory1')</w:t>
      </w:r>
    </w:p>
    <w:p w14:paraId="3B9CE2DA"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 xml:space="preserve"> </w:t>
      </w:r>
    </w:p>
    <w:p w14:paraId="0CB79CB7"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%start random number generator</w:t>
      </w:r>
    </w:p>
    <w:p w14:paraId="7B03D1F2"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randn(</w:t>
      </w:r>
      <w:r>
        <w:rPr>
          <w:rFonts w:ascii="Courier New" w:hAnsi="Courier New" w:cs="Courier New"/>
          <w:color w:val="A020F0"/>
          <w:sz w:val="20"/>
          <w:szCs w:val="20"/>
        </w:rPr>
        <w:t>'state'</w:t>
      </w:r>
      <w:r>
        <w:rPr>
          <w:rFonts w:ascii="Courier New" w:hAnsi="Courier New" w:cs="Courier New"/>
          <w:color w:val="000000"/>
          <w:sz w:val="20"/>
          <w:szCs w:val="20"/>
        </w:rPr>
        <w:t>,sum(100*clock));</w:t>
      </w:r>
    </w:p>
    <w:p w14:paraId="5C9A3D5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randn(round(rand*200000)+1,1);    </w:t>
      </w:r>
    </w:p>
    <w:p w14:paraId="242FA8A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p>
    <w:p w14:paraId="53656F59"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%set some technical parameters</w:t>
      </w:r>
    </w:p>
    <w:p w14:paraId="756D860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fs=48000; </w:t>
      </w:r>
      <w:r>
        <w:rPr>
          <w:rFonts w:ascii="Courier New" w:hAnsi="Courier New" w:cs="Courier New"/>
          <w:color w:val="228B22"/>
          <w:sz w:val="20"/>
          <w:szCs w:val="20"/>
        </w:rPr>
        <w:t>%sampling frequency of the sound card (in Hz)</w:t>
      </w:r>
    </w:p>
    <w:p w14:paraId="05BB3BBF"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nBits=24;  </w:t>
      </w:r>
      <w:r>
        <w:rPr>
          <w:rFonts w:ascii="Courier New" w:hAnsi="Courier New" w:cs="Courier New"/>
          <w:color w:val="228B22"/>
          <w:sz w:val="20"/>
          <w:szCs w:val="20"/>
        </w:rPr>
        <w:t>%resolution in bits of the sound card</w:t>
      </w:r>
    </w:p>
    <w:p w14:paraId="7AEFBE43"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 xml:space="preserve"> </w:t>
      </w:r>
    </w:p>
    <w:p w14:paraId="5A63132A"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%properties of the sound source</w:t>
      </w:r>
    </w:p>
    <w:p w14:paraId="25E311CB"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finalLevel=-6; </w:t>
      </w:r>
      <w:r>
        <w:rPr>
          <w:rFonts w:ascii="Courier New" w:hAnsi="Courier New" w:cs="Courier New"/>
          <w:color w:val="228B22"/>
          <w:sz w:val="20"/>
          <w:szCs w:val="20"/>
        </w:rPr>
        <w:t>%digital level (in dBFS) of the sound source at the position of the listener (distance = Dfinal = 0.1 m). NOTE: -15 dBFS is the maximum level for Gaussian noise, for pure tones we can use -6 dBFS</w:t>
      </w:r>
    </w:p>
    <w:p w14:paraId="132E62EE"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tonefreq=250;</w:t>
      </w:r>
    </w:p>
    <w:p w14:paraId="7595F131"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rampMs=5;   </w:t>
      </w:r>
      <w:r>
        <w:rPr>
          <w:rFonts w:ascii="Courier New" w:hAnsi="Courier New" w:cs="Courier New"/>
          <w:color w:val="228B22"/>
          <w:sz w:val="20"/>
          <w:szCs w:val="20"/>
        </w:rPr>
        <w:t>%ramp duration in ms</w:t>
      </w:r>
    </w:p>
    <w:p w14:paraId="1452CF80"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 xml:space="preserve"> </w:t>
      </w:r>
    </w:p>
    <w:p w14:paraId="47EF2E27"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%motion parameters</w:t>
      </w:r>
    </w:p>
    <w:p w14:paraId="3DCA610A"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vList=[130 330]*25; </w:t>
      </w:r>
      <w:r>
        <w:rPr>
          <w:rFonts w:ascii="Courier New" w:hAnsi="Courier New" w:cs="Courier New"/>
          <w:color w:val="228B22"/>
          <w:sz w:val="20"/>
          <w:szCs w:val="20"/>
        </w:rPr>
        <w:t>%List: velocity in ft/frame * frames/s</w:t>
      </w:r>
    </w:p>
    <w:p w14:paraId="17F9926E"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TTClist=[1]; </w:t>
      </w:r>
      <w:r>
        <w:rPr>
          <w:rFonts w:ascii="Courier New" w:hAnsi="Courier New" w:cs="Courier New"/>
          <w:color w:val="228B22"/>
          <w:sz w:val="20"/>
          <w:szCs w:val="20"/>
        </w:rPr>
        <w:t>%List: TTCfinal in s</w:t>
      </w:r>
    </w:p>
    <w:p w14:paraId="5C73389C"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tVis=1;     </w:t>
      </w:r>
      <w:r>
        <w:rPr>
          <w:rFonts w:ascii="Courier New" w:hAnsi="Courier New" w:cs="Courier New"/>
          <w:color w:val="228B22"/>
          <w:sz w:val="20"/>
          <w:szCs w:val="20"/>
        </w:rPr>
        <w:t>%time the object is audible</w:t>
      </w:r>
    </w:p>
    <w:p w14:paraId="4B4FB0C8"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 xml:space="preserve"> </w:t>
      </w:r>
    </w:p>
    <w:p w14:paraId="4B3DC90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counter=0;</w:t>
      </w:r>
    </w:p>
    <w:p w14:paraId="1C55688F" w14:textId="77777777" w:rsidR="00B067DF" w:rsidRDefault="00B067DF" w:rsidP="00B067DF">
      <w:pPr>
        <w:widowControl/>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vInd=1:length(vList)</w:t>
      </w:r>
    </w:p>
    <w:p w14:paraId="1399021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TTCind=1:length(TTClist)</w:t>
      </w:r>
    </w:p>
    <w:p w14:paraId="6FF181B8"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v=vList(vInd);</w:t>
      </w:r>
    </w:p>
    <w:p w14:paraId="1F0A627D"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TTC=TTClist(TTCind);</w:t>
      </w:r>
    </w:p>
    <w:p w14:paraId="6C710596"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Dfinal=TTC*v; </w:t>
      </w:r>
      <w:r>
        <w:rPr>
          <w:rFonts w:ascii="Courier New" w:hAnsi="Courier New" w:cs="Courier New"/>
          <w:color w:val="228B22"/>
          <w:sz w:val="20"/>
          <w:szCs w:val="20"/>
        </w:rPr>
        <w:t>%the motion stops here</w:t>
      </w:r>
    </w:p>
    <w:p w14:paraId="46F043D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D0=Dfinal+tVis*v;   </w:t>
      </w:r>
      <w:r>
        <w:rPr>
          <w:rFonts w:ascii="Courier New" w:hAnsi="Courier New" w:cs="Courier New"/>
          <w:color w:val="228B22"/>
          <w:sz w:val="20"/>
          <w:szCs w:val="20"/>
        </w:rPr>
        <w:t>%distance at trial start</w:t>
      </w:r>
    </w:p>
    <w:p w14:paraId="0A66EB12"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travelDuration=min((D0-0.1)/v,(D0-Dfinal)/v); </w:t>
      </w:r>
      <w:r>
        <w:rPr>
          <w:rFonts w:ascii="Courier New" w:hAnsi="Courier New" w:cs="Courier New"/>
          <w:color w:val="228B22"/>
          <w:sz w:val="20"/>
          <w:szCs w:val="20"/>
        </w:rPr>
        <w:t>%duration of the simulated motion in seconds. NOTE: the script needs to take care that the sound source stops before reaching the observer (minmal distance = 10 cm)</w:t>
      </w:r>
    </w:p>
    <w:p w14:paraId="2954B6DB"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 xml:space="preserve"> </w:t>
      </w:r>
    </w:p>
    <w:p w14:paraId="31F7B492"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%create the sound</w:t>
      </w:r>
    </w:p>
    <w:p w14:paraId="06D703AF"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nsignal=(0:round(travelDuration*fs))'; </w:t>
      </w:r>
      <w:r>
        <w:rPr>
          <w:rFonts w:ascii="Courier New" w:hAnsi="Courier New" w:cs="Courier New"/>
          <w:color w:val="228B22"/>
          <w:sz w:val="20"/>
          <w:szCs w:val="20"/>
        </w:rPr>
        <w:t>%vector of increasing numbers. Each number represents one sample. Time steps: 1/fs</w:t>
      </w:r>
    </w:p>
    <w:p w14:paraId="01B4FE5C"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 xml:space="preserve"> </w:t>
      </w:r>
    </w:p>
    <w:p w14:paraId="178EC23A"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%broadband noise</w:t>
      </w:r>
    </w:p>
    <w:p w14:paraId="5ABDE46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signal=randn(length(nsignal),1)*(Dfinal*10^((finalLevel)/20)); %this creates a broadband noise with the maximal level (the level that is obtained when the sound source reaches the listener)</w:t>
      </w:r>
    </w:p>
    <w:p w14:paraId="41EFBF72"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14:paraId="25906091"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%pure tone</w:t>
      </w:r>
    </w:p>
    <w:p w14:paraId="2ED56096"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p>
    <w:p w14:paraId="4AE72006"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14:paraId="1FC4759A"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14:paraId="4EE04C3E"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%set the final level</w:t>
      </w:r>
    </w:p>
    <w:p w14:paraId="0DD9C250"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Dcalib=Dfinal;     %distance at which the sound has finalLevel. If Dcalib=Dfinal, finalLevel is always reached at the final distance - trajectories do not differ in final level</w:t>
      </w:r>
    </w:p>
    <w:p w14:paraId="76003E17"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Dcalib=500;     </w:t>
      </w:r>
      <w:r>
        <w:rPr>
          <w:rFonts w:ascii="Courier New" w:hAnsi="Courier New" w:cs="Courier New"/>
          <w:color w:val="228B22"/>
          <w:sz w:val="20"/>
          <w:szCs w:val="20"/>
        </w:rPr>
        <w:t xml:space="preserve">%distance at which the sound has finalLevel.  </w:t>
      </w:r>
    </w:p>
    <w:p w14:paraId="025B000E"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p>
    <w:p w14:paraId="781DCAC3" w14:textId="77777777" w:rsidR="00B067DF" w:rsidRDefault="00B067DF" w:rsidP="00B067DF">
      <w:pPr>
        <w:widowControl/>
        <w:rPr>
          <w:rFonts w:ascii="Courier New" w:hAnsi="Courier New" w:cs="Courier New"/>
        </w:rPr>
      </w:pPr>
      <w:r>
        <w:rPr>
          <w:rFonts w:ascii="Courier New" w:hAnsi="Courier New" w:cs="Courier New"/>
          <w:color w:val="000000"/>
          <w:sz w:val="20"/>
          <w:szCs w:val="20"/>
        </w:rPr>
        <w:lastRenderedPageBreak/>
        <w:t xml:space="preserve">        signal=sin(2*pi*tonefreq/fs*nsignal)*(Dcalib*10^((finalLevel)/20)); </w:t>
      </w:r>
      <w:r>
        <w:rPr>
          <w:rFonts w:ascii="Courier New" w:hAnsi="Courier New" w:cs="Courier New"/>
          <w:color w:val="228B22"/>
          <w:sz w:val="20"/>
          <w:szCs w:val="20"/>
        </w:rPr>
        <w:t>%this creates a pure tone with the level (finalLevel) that was selected for the Dfinal= 500 - trajectories differ in final level</w:t>
      </w:r>
    </w:p>
    <w:p w14:paraId="29F88518"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apply cos-squared ramps</w:t>
      </w:r>
    </w:p>
    <w:p w14:paraId="3E16A3A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cos2Ramp=cosineSquaredRamps(nsignal/fs*1000,rampMs,length(nsignal)/fs*1000-2*rampMs);</w:t>
      </w:r>
    </w:p>
    <w:p w14:paraId="05908DB8"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signal=cos2Ramp.*signal;</w:t>
      </w:r>
    </w:p>
    <w:p w14:paraId="159975BB"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p>
    <w:p w14:paraId="3B464F0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%simulate approach motion at constant speed on the midsaggital plane (monaural signal, no interaural differences)</w:t>
      </w:r>
    </w:p>
    <w:p w14:paraId="13521C41"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distanceSamples=D0-v.*nsignal./fs; </w:t>
      </w:r>
      <w:r>
        <w:rPr>
          <w:rFonts w:ascii="Courier New" w:hAnsi="Courier New" w:cs="Courier New"/>
          <w:color w:val="228B22"/>
          <w:sz w:val="20"/>
          <w:szCs w:val="20"/>
        </w:rPr>
        <w:t>%at each instant t, the distance is D0-v*t. The distance is computed for each sample</w:t>
      </w:r>
    </w:p>
    <w:p w14:paraId="5012AE3F"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%plot(distanceSamples);</w:t>
      </w:r>
    </w:p>
    <w:p w14:paraId="77B38F69"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signal=signal./distanceSamples; </w:t>
      </w:r>
      <w:r>
        <w:rPr>
          <w:rFonts w:ascii="Courier New" w:hAnsi="Courier New" w:cs="Courier New"/>
          <w:color w:val="228B22"/>
          <w:sz w:val="20"/>
          <w:szCs w:val="20"/>
        </w:rPr>
        <w:t>%For each sample, the amplitude is divided by the distance (inverse law for sound pressure)</w:t>
      </w:r>
    </w:p>
    <w:p w14:paraId="3E9197E5"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 xml:space="preserve"> </w:t>
      </w:r>
    </w:p>
    <w:p w14:paraId="727D03A1"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%zero-padding with 600 ms at beginning/end to avoid clicks due to "lost" samples /Windows problem)</w:t>
      </w:r>
    </w:p>
    <w:p w14:paraId="410136B7"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signal=[zeros(round((600/1000)*fs),size(signal,2));signal;zeros(round((600/1000)*fs),size(signal,2))];</w:t>
      </w:r>
    </w:p>
    <w:p w14:paraId="669CF4CD"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p>
    <w:p w14:paraId="2E685303"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%sound(signal,fs,nBits) %this should play the sound</w:t>
      </w:r>
    </w:p>
    <w:p w14:paraId="73455B33"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filename=[</w:t>
      </w:r>
      <w:r>
        <w:rPr>
          <w:rFonts w:ascii="Courier New" w:hAnsi="Courier New" w:cs="Courier New"/>
          <w:color w:val="A020F0"/>
          <w:sz w:val="20"/>
          <w:szCs w:val="20"/>
        </w:rPr>
        <w:t>'av1t'</w:t>
      </w:r>
      <w:r>
        <w:rPr>
          <w:rFonts w:ascii="Courier New" w:hAnsi="Courier New" w:cs="Courier New"/>
          <w:color w:val="000000"/>
          <w:sz w:val="20"/>
          <w:szCs w:val="20"/>
        </w:rPr>
        <w:t xml:space="preserve">,num2str(TTC), </w:t>
      </w:r>
      <w:r>
        <w:rPr>
          <w:rFonts w:ascii="Courier New" w:hAnsi="Courier New" w:cs="Courier New"/>
          <w:color w:val="A020F0"/>
          <w:sz w:val="20"/>
          <w:szCs w:val="20"/>
        </w:rPr>
        <w:t>'_'</w:t>
      </w:r>
      <w:r>
        <w:rPr>
          <w:rFonts w:ascii="Courier New" w:hAnsi="Courier New" w:cs="Courier New"/>
          <w:color w:val="000000"/>
          <w:sz w:val="20"/>
          <w:szCs w:val="20"/>
        </w:rPr>
        <w:t>, num2str(v),</w:t>
      </w:r>
      <w:r>
        <w:rPr>
          <w:rFonts w:ascii="Courier New" w:hAnsi="Courier New" w:cs="Courier New"/>
          <w:color w:val="A020F0"/>
          <w:sz w:val="20"/>
          <w:szCs w:val="20"/>
        </w:rPr>
        <w:t>'.wav'</w:t>
      </w:r>
      <w:r>
        <w:rPr>
          <w:rFonts w:ascii="Courier New" w:hAnsi="Courier New" w:cs="Courier New"/>
          <w:color w:val="000000"/>
          <w:sz w:val="20"/>
          <w:szCs w:val="20"/>
        </w:rPr>
        <w:t xml:space="preserve">]; </w:t>
      </w:r>
      <w:r>
        <w:rPr>
          <w:rFonts w:ascii="Courier New" w:hAnsi="Courier New" w:cs="Courier New"/>
          <w:color w:val="228B22"/>
          <w:sz w:val="20"/>
          <w:szCs w:val="20"/>
        </w:rPr>
        <w:t>%filename: "av1tTTC"</w:t>
      </w:r>
    </w:p>
    <w:p w14:paraId="46C8ADCF"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%wavwrite(signal,fs,nBits,filename); %save the sound in wav format</w:t>
      </w:r>
    </w:p>
    <w:p w14:paraId="1BC0C8D3"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audiowrite(filename,signal,fs);</w:t>
      </w:r>
    </w:p>
    <w:p w14:paraId="4DE50C56"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p>
    <w:p w14:paraId="6717163B"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%write parameter values to the structrure parameterList;</w:t>
      </w:r>
    </w:p>
    <w:p w14:paraId="7BBCD136"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counter=counter+1;</w:t>
      </w:r>
    </w:p>
    <w:p w14:paraId="15B30785"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parameterList.v(counter)=v;</w:t>
      </w:r>
    </w:p>
    <w:p w14:paraId="10343962"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parameterList.TTC(counter)=TTC;</w:t>
      </w:r>
    </w:p>
    <w:p w14:paraId="3E8A23B1"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parameterList.D0(counter)=D0;</w:t>
      </w:r>
    </w:p>
    <w:p w14:paraId="548814E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parameterList.tVis(counter)=tVis;</w:t>
      </w:r>
    </w:p>
    <w:p w14:paraId="039655A2"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parameterList.travelDuration(counter)=travelDuration;</w:t>
      </w:r>
    </w:p>
    <w:p w14:paraId="395FE36C"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parameterList.Dfinal(counter)=Dfinal;</w:t>
      </w:r>
    </w:p>
    <w:p w14:paraId="2EA46939"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parameterList.finalLevel(counter)=20*log10(Dcalib*10^((finalLevel)/20)/Dfinal);</w:t>
      </w:r>
    </w:p>
    <w:p w14:paraId="74657204"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parameterList.levelChange(counter)=20*log10(D0/Dfinal);</w:t>
      </w:r>
    </w:p>
    <w:p w14:paraId="72D3FA23"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p>
    <w:p w14:paraId="49300621"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%for TTC</w:t>
      </w:r>
    </w:p>
    <w:p w14:paraId="5267EBBD" w14:textId="77777777" w:rsidR="00B067DF" w:rsidRDefault="00B067DF" w:rsidP="00B067DF">
      <w:pPr>
        <w:widowControl/>
        <w:rPr>
          <w:rFonts w:ascii="Courier New" w:hAnsi="Courier New" w:cs="Courier New"/>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%for v</w:t>
      </w:r>
    </w:p>
    <w:p w14:paraId="77CBA3FF" w14:textId="77777777" w:rsidR="00B067DF" w:rsidRDefault="00B067DF" w:rsidP="00B067DF">
      <w:pPr>
        <w:widowControl/>
        <w:rPr>
          <w:rFonts w:ascii="Courier New" w:hAnsi="Courier New" w:cs="Courier New"/>
        </w:rPr>
      </w:pPr>
      <w:r>
        <w:rPr>
          <w:rFonts w:ascii="Courier New" w:hAnsi="Courier New" w:cs="Courier New"/>
          <w:color w:val="228B22"/>
          <w:sz w:val="20"/>
          <w:szCs w:val="20"/>
        </w:rPr>
        <w:t xml:space="preserve"> </w:t>
      </w:r>
    </w:p>
    <w:p w14:paraId="5A5F74E2" w14:textId="77777777" w:rsidR="00B067DF" w:rsidRDefault="00B067DF" w:rsidP="00B067DF">
      <w:pPr>
        <w:widowControl/>
        <w:rPr>
          <w:rFonts w:ascii="Courier New" w:hAnsi="Courier New" w:cs="Courier New"/>
        </w:rPr>
      </w:pPr>
      <w:r>
        <w:rPr>
          <w:rFonts w:ascii="Courier New" w:hAnsi="Courier New" w:cs="Courier New"/>
          <w:color w:val="000000"/>
          <w:sz w:val="20"/>
          <w:szCs w:val="20"/>
        </w:rPr>
        <w:t>save(</w:t>
      </w:r>
      <w:r>
        <w:rPr>
          <w:rFonts w:ascii="Courier New" w:hAnsi="Courier New" w:cs="Courier New"/>
          <w:color w:val="A020F0"/>
          <w:sz w:val="20"/>
          <w:szCs w:val="20"/>
        </w:rPr>
        <w:t>'parameterList.mat'</w:t>
      </w:r>
      <w:r>
        <w:rPr>
          <w:rFonts w:ascii="Courier New" w:hAnsi="Courier New" w:cs="Courier New"/>
          <w:color w:val="000000"/>
          <w:sz w:val="20"/>
          <w:szCs w:val="20"/>
        </w:rPr>
        <w:t xml:space="preserve">, </w:t>
      </w:r>
      <w:r>
        <w:rPr>
          <w:rFonts w:ascii="Courier New" w:hAnsi="Courier New" w:cs="Courier New"/>
          <w:color w:val="A020F0"/>
          <w:sz w:val="20"/>
          <w:szCs w:val="20"/>
        </w:rPr>
        <w:t>'parameterList'</w:t>
      </w:r>
      <w:r>
        <w:rPr>
          <w:rFonts w:ascii="Courier New" w:hAnsi="Courier New" w:cs="Courier New"/>
          <w:color w:val="000000"/>
          <w:sz w:val="20"/>
          <w:szCs w:val="20"/>
        </w:rPr>
        <w:t>)</w:t>
      </w:r>
    </w:p>
    <w:p w14:paraId="2A7C1DC9" w14:textId="77777777" w:rsidR="00B067DF" w:rsidRDefault="00B067DF">
      <w:pPr>
        <w:widowControl/>
        <w:autoSpaceDE/>
        <w:autoSpaceDN/>
        <w:adjustRightInd/>
        <w:rPr>
          <w:rFonts w:ascii="Times New Roman" w:hAnsi="Times New Roman" w:cs="Times New Roman"/>
        </w:rPr>
      </w:pPr>
    </w:p>
    <w:p w14:paraId="5F9E5462" w14:textId="77777777" w:rsidR="001815BB" w:rsidRDefault="001815BB" w:rsidP="001815BB">
      <w:pPr>
        <w:widowControl/>
        <w:rPr>
          <w:rFonts w:ascii="Times New Roman" w:hAnsi="Times New Roman" w:cs="Times New Roman"/>
        </w:rPr>
      </w:pPr>
    </w:p>
    <w:p w14:paraId="78886ACA" w14:textId="77777777" w:rsidR="000B17C2" w:rsidRDefault="000B17C2">
      <w:pPr>
        <w:widowControl/>
        <w:autoSpaceDE/>
        <w:autoSpaceDN/>
        <w:adjustRightInd/>
        <w:rPr>
          <w:rFonts w:ascii="Times New Roman" w:hAnsi="Times New Roman" w:cs="Times New Roman"/>
        </w:rPr>
      </w:pPr>
    </w:p>
    <w:p w14:paraId="7E49FE7E" w14:textId="77777777" w:rsidR="006B2E28" w:rsidRDefault="006B2E28">
      <w:pPr>
        <w:widowControl/>
        <w:autoSpaceDE/>
        <w:autoSpaceDN/>
        <w:adjustRightInd/>
        <w:rPr>
          <w:rFonts w:ascii="Times New Roman" w:hAnsi="Times New Roman" w:cs="Times New Roman"/>
          <w:b/>
        </w:rPr>
      </w:pPr>
      <w:r>
        <w:rPr>
          <w:rFonts w:ascii="Times New Roman" w:hAnsi="Times New Roman" w:cs="Times New Roman"/>
          <w:b/>
        </w:rPr>
        <w:br w:type="page"/>
      </w:r>
    </w:p>
    <w:p w14:paraId="3378FC40" w14:textId="121B9576" w:rsidR="00B57DFF" w:rsidRDefault="00B57DFF" w:rsidP="00B57DFF">
      <w:pPr>
        <w:jc w:val="center"/>
        <w:rPr>
          <w:rFonts w:ascii="Times New Roman" w:hAnsi="Times New Roman" w:cs="Times New Roman"/>
          <w:b/>
        </w:rPr>
      </w:pPr>
      <w:r>
        <w:rPr>
          <w:rFonts w:ascii="Times New Roman" w:hAnsi="Times New Roman" w:cs="Times New Roman"/>
          <w:b/>
        </w:rPr>
        <w:lastRenderedPageBreak/>
        <w:t>Example of saved output data file</w:t>
      </w:r>
    </w:p>
    <w:p w14:paraId="4371E21D" w14:textId="77777777" w:rsidR="00B57DFF" w:rsidRDefault="00B57DFF" w:rsidP="00B57DFF">
      <w:pPr>
        <w:jc w:val="center"/>
        <w:rPr>
          <w:rFonts w:ascii="Times New Roman" w:hAnsi="Times New Roman" w:cs="Times New Roman"/>
          <w:b/>
        </w:rPr>
      </w:pPr>
    </w:p>
    <w:p w14:paraId="02FC5B97" w14:textId="77777777" w:rsidR="00B57DFF" w:rsidRDefault="00B57DFF" w:rsidP="00B57DFF">
      <w:pPr>
        <w:jc w:val="center"/>
        <w:rPr>
          <w:rFonts w:ascii="Times New Roman" w:hAnsi="Times New Roman" w:cs="Times New Roman"/>
          <w:b/>
        </w:rPr>
      </w:pPr>
    </w:p>
    <w:p w14:paraId="2652564C" w14:textId="77777777" w:rsidR="00B57DFF" w:rsidRDefault="00B57DFF" w:rsidP="00B57DFF">
      <w:pPr>
        <w:jc w:val="center"/>
        <w:rPr>
          <w:rFonts w:ascii="Times New Roman" w:hAnsi="Times New Roman" w:cs="Times New Roman"/>
          <w:b/>
        </w:rPr>
      </w:pPr>
    </w:p>
    <w:p w14:paraId="3FC55C0E" w14:textId="77777777" w:rsidR="00B57DFF" w:rsidRPr="005246E2" w:rsidRDefault="00B57DFF" w:rsidP="00B57DFF">
      <w:pPr>
        <w:jc w:val="center"/>
        <w:rPr>
          <w:rFonts w:ascii="Times New Roman" w:hAnsi="Times New Roman" w:cs="Times New Roman"/>
          <w:b/>
        </w:rPr>
      </w:pPr>
    </w:p>
    <w:p w14:paraId="116969A5" w14:textId="77777777" w:rsidR="00B57DFF" w:rsidRDefault="00B57DFF" w:rsidP="005246E2">
      <w:pPr>
        <w:rPr>
          <w:rFonts w:ascii="Times New Roman" w:hAnsi="Times New Roman" w:cs="Times New Roman"/>
        </w:rPr>
      </w:pPr>
    </w:p>
    <w:p w14:paraId="14068947" w14:textId="529989E2" w:rsidR="00B57DFF" w:rsidRPr="00B57DFF" w:rsidRDefault="00B57DFF" w:rsidP="00B57DFF">
      <w:pPr>
        <w:rPr>
          <w:rFonts w:ascii="Times New Roman" w:hAnsi="Times New Roman" w:cs="Times New Roman"/>
        </w:rPr>
      </w:pPr>
      <w:r w:rsidRPr="00B57DFF">
        <w:rPr>
          <w:rFonts w:ascii="Times New Roman" w:hAnsi="Times New Roman" w:cs="Times New Roman"/>
        </w:rPr>
        <w:tab/>
        <w:t xml:space="preserve"> TRIAL</w:t>
      </w:r>
      <w:r w:rsidRPr="00B57DFF">
        <w:rPr>
          <w:rFonts w:ascii="Times New Roman" w:hAnsi="Times New Roman" w:cs="Times New Roman"/>
        </w:rPr>
        <w:tab/>
        <w:t xml:space="preserve"> SOUND</w:t>
      </w:r>
      <w:r w:rsidRPr="00B57DFF">
        <w:rPr>
          <w:rFonts w:ascii="Times New Roman" w:hAnsi="Times New Roman" w:cs="Times New Roman"/>
        </w:rPr>
        <w:tab/>
        <w:t xml:space="preserve"> RT</w:t>
      </w:r>
    </w:p>
    <w:p w14:paraId="59CD3452" w14:textId="48D423E8" w:rsidR="00B57DFF" w:rsidRPr="00B57DFF" w:rsidRDefault="00B57DFF" w:rsidP="00B57DFF">
      <w:pPr>
        <w:rPr>
          <w:rFonts w:ascii="Times New Roman" w:hAnsi="Times New Roman" w:cs="Times New Roman"/>
        </w:rPr>
      </w:pPr>
      <w:r w:rsidRPr="00B57DFF">
        <w:rPr>
          <w:rFonts w:ascii="Times New Roman" w:hAnsi="Times New Roman" w:cs="Times New Roman"/>
        </w:rPr>
        <w:tab/>
        <w:t xml:space="preserve"> 1</w:t>
      </w:r>
      <w:r w:rsidRPr="00B57DFF">
        <w:rPr>
          <w:rFonts w:ascii="Times New Roman" w:hAnsi="Times New Roman" w:cs="Times New Roman"/>
        </w:rPr>
        <w:tab/>
        <w:t xml:space="preserve"> </w:t>
      </w:r>
      <w:r w:rsidR="00E458DE">
        <w:rPr>
          <w:rFonts w:ascii="Times New Roman" w:hAnsi="Times New Roman" w:cs="Times New Roman"/>
        </w:rPr>
        <w:t>tt</w:t>
      </w:r>
      <w:r w:rsidRPr="00B57DFF">
        <w:rPr>
          <w:rFonts w:ascii="Times New Roman" w:hAnsi="Times New Roman" w:cs="Times New Roman"/>
        </w:rPr>
        <w:t>1t0.5_3500.wav</w:t>
      </w:r>
      <w:r w:rsidRPr="00B57DFF">
        <w:rPr>
          <w:rFonts w:ascii="Times New Roman" w:hAnsi="Times New Roman" w:cs="Times New Roman"/>
        </w:rPr>
        <w:tab/>
        <w:t xml:space="preserve"> 4.039788</w:t>
      </w:r>
    </w:p>
    <w:p w14:paraId="305D0B3A" w14:textId="29EE0DF2" w:rsidR="00B57DFF" w:rsidRPr="00B57DFF" w:rsidRDefault="00B57DFF" w:rsidP="00B57DFF">
      <w:pPr>
        <w:rPr>
          <w:rFonts w:ascii="Times New Roman" w:hAnsi="Times New Roman" w:cs="Times New Roman"/>
        </w:rPr>
      </w:pPr>
      <w:r w:rsidRPr="00B57DFF">
        <w:rPr>
          <w:rFonts w:ascii="Times New Roman" w:hAnsi="Times New Roman" w:cs="Times New Roman"/>
        </w:rPr>
        <w:tab/>
        <w:t xml:space="preserve"> 2</w:t>
      </w:r>
      <w:r w:rsidRPr="00B57DFF">
        <w:rPr>
          <w:rFonts w:ascii="Times New Roman" w:hAnsi="Times New Roman" w:cs="Times New Roman"/>
        </w:rPr>
        <w:tab/>
        <w:t xml:space="preserve"> </w:t>
      </w:r>
      <w:r w:rsidR="00E458DE">
        <w:rPr>
          <w:rFonts w:ascii="Times New Roman" w:hAnsi="Times New Roman" w:cs="Times New Roman"/>
        </w:rPr>
        <w:t>tt</w:t>
      </w:r>
      <w:r w:rsidRPr="00B57DFF">
        <w:rPr>
          <w:rFonts w:ascii="Times New Roman" w:hAnsi="Times New Roman" w:cs="Times New Roman"/>
        </w:rPr>
        <w:t>1t0.5_8500.wav</w:t>
      </w:r>
      <w:r w:rsidRPr="00B57DFF">
        <w:rPr>
          <w:rFonts w:ascii="Times New Roman" w:hAnsi="Times New Roman" w:cs="Times New Roman"/>
        </w:rPr>
        <w:tab/>
        <w:t xml:space="preserve"> 2.670826</w:t>
      </w:r>
    </w:p>
    <w:p w14:paraId="7C8476F3" w14:textId="4703EB94" w:rsidR="00B57DFF" w:rsidRPr="00B57DFF" w:rsidRDefault="00B57DFF" w:rsidP="00B57DFF">
      <w:pPr>
        <w:rPr>
          <w:rFonts w:ascii="Times New Roman" w:hAnsi="Times New Roman" w:cs="Times New Roman"/>
        </w:rPr>
      </w:pPr>
      <w:r w:rsidRPr="00B57DFF">
        <w:rPr>
          <w:rFonts w:ascii="Times New Roman" w:hAnsi="Times New Roman" w:cs="Times New Roman"/>
        </w:rPr>
        <w:tab/>
        <w:t xml:space="preserve"> 3</w:t>
      </w:r>
      <w:r w:rsidRPr="00B57DFF">
        <w:rPr>
          <w:rFonts w:ascii="Times New Roman" w:hAnsi="Times New Roman" w:cs="Times New Roman"/>
        </w:rPr>
        <w:tab/>
        <w:t xml:space="preserve"> </w:t>
      </w:r>
      <w:r w:rsidR="00E458DE">
        <w:rPr>
          <w:rFonts w:ascii="Times New Roman" w:hAnsi="Times New Roman" w:cs="Times New Roman"/>
        </w:rPr>
        <w:t>tt1t</w:t>
      </w:r>
      <w:r w:rsidRPr="00B57DFF">
        <w:rPr>
          <w:rFonts w:ascii="Times New Roman" w:hAnsi="Times New Roman" w:cs="Times New Roman"/>
        </w:rPr>
        <w:t>1_3250.wav</w:t>
      </w:r>
      <w:r w:rsidRPr="00B57DFF">
        <w:rPr>
          <w:rFonts w:ascii="Times New Roman" w:hAnsi="Times New Roman" w:cs="Times New Roman"/>
        </w:rPr>
        <w:tab/>
        <w:t xml:space="preserve"> 4.389648</w:t>
      </w:r>
    </w:p>
    <w:p w14:paraId="00D4420A" w14:textId="57BF29E7" w:rsidR="00B57DFF" w:rsidRPr="00B57DFF" w:rsidRDefault="00B57DFF" w:rsidP="00B57DFF">
      <w:pPr>
        <w:rPr>
          <w:rFonts w:ascii="Times New Roman" w:hAnsi="Times New Roman" w:cs="Times New Roman"/>
        </w:rPr>
      </w:pPr>
      <w:r w:rsidRPr="00B57DFF">
        <w:rPr>
          <w:rFonts w:ascii="Times New Roman" w:hAnsi="Times New Roman" w:cs="Times New Roman"/>
        </w:rPr>
        <w:tab/>
        <w:t xml:space="preserve"> 4</w:t>
      </w:r>
      <w:r w:rsidRPr="00B57DFF">
        <w:rPr>
          <w:rFonts w:ascii="Times New Roman" w:hAnsi="Times New Roman" w:cs="Times New Roman"/>
        </w:rPr>
        <w:tab/>
        <w:t xml:space="preserve"> </w:t>
      </w:r>
      <w:r w:rsidR="00E458DE">
        <w:rPr>
          <w:rFonts w:ascii="Times New Roman" w:hAnsi="Times New Roman" w:cs="Times New Roman"/>
        </w:rPr>
        <w:t>tt</w:t>
      </w:r>
      <w:r w:rsidRPr="00B57DFF">
        <w:rPr>
          <w:rFonts w:ascii="Times New Roman" w:hAnsi="Times New Roman" w:cs="Times New Roman"/>
        </w:rPr>
        <w:t>1t1_8250.wav</w:t>
      </w:r>
      <w:r w:rsidRPr="00B57DFF">
        <w:rPr>
          <w:rFonts w:ascii="Times New Roman" w:hAnsi="Times New Roman" w:cs="Times New Roman"/>
        </w:rPr>
        <w:tab/>
        <w:t xml:space="preserve"> 4.527336</w:t>
      </w:r>
    </w:p>
    <w:p w14:paraId="69F6338D" w14:textId="70DCE3BD" w:rsidR="00B57DFF" w:rsidRPr="00B57DFF" w:rsidRDefault="00B57DFF" w:rsidP="00B57DFF">
      <w:pPr>
        <w:rPr>
          <w:rFonts w:ascii="Times New Roman" w:hAnsi="Times New Roman" w:cs="Times New Roman"/>
        </w:rPr>
      </w:pPr>
      <w:r w:rsidRPr="00B57DFF">
        <w:rPr>
          <w:rFonts w:ascii="Times New Roman" w:hAnsi="Times New Roman" w:cs="Times New Roman"/>
        </w:rPr>
        <w:tab/>
        <w:t xml:space="preserve"> 5</w:t>
      </w:r>
      <w:r w:rsidRPr="00B57DFF">
        <w:rPr>
          <w:rFonts w:ascii="Times New Roman" w:hAnsi="Times New Roman" w:cs="Times New Roman"/>
        </w:rPr>
        <w:tab/>
        <w:t xml:space="preserve"> </w:t>
      </w:r>
      <w:r w:rsidR="00E458DE">
        <w:rPr>
          <w:rFonts w:ascii="Times New Roman" w:hAnsi="Times New Roman" w:cs="Times New Roman"/>
        </w:rPr>
        <w:t>tt</w:t>
      </w:r>
      <w:r w:rsidRPr="00B57DFF">
        <w:rPr>
          <w:rFonts w:ascii="Times New Roman" w:hAnsi="Times New Roman" w:cs="Times New Roman"/>
        </w:rPr>
        <w:t>1t1.5_3000.wav</w:t>
      </w:r>
      <w:r w:rsidRPr="00B57DFF">
        <w:rPr>
          <w:rFonts w:ascii="Times New Roman" w:hAnsi="Times New Roman" w:cs="Times New Roman"/>
        </w:rPr>
        <w:tab/>
        <w:t xml:space="preserve"> 3.123766</w:t>
      </w:r>
    </w:p>
    <w:p w14:paraId="252491BA" w14:textId="1597F443" w:rsidR="00B57DFF" w:rsidRPr="00B57DFF" w:rsidRDefault="00B57DFF" w:rsidP="00B57DFF">
      <w:pPr>
        <w:rPr>
          <w:rFonts w:ascii="Times New Roman" w:hAnsi="Times New Roman" w:cs="Times New Roman"/>
        </w:rPr>
      </w:pPr>
      <w:r w:rsidRPr="00B57DFF">
        <w:rPr>
          <w:rFonts w:ascii="Times New Roman" w:hAnsi="Times New Roman" w:cs="Times New Roman"/>
        </w:rPr>
        <w:tab/>
        <w:t xml:space="preserve"> 6</w:t>
      </w:r>
      <w:r w:rsidRPr="00B57DFF">
        <w:rPr>
          <w:rFonts w:ascii="Times New Roman" w:hAnsi="Times New Roman" w:cs="Times New Roman"/>
        </w:rPr>
        <w:tab/>
        <w:t xml:space="preserve"> </w:t>
      </w:r>
      <w:r w:rsidR="00E458DE">
        <w:rPr>
          <w:rFonts w:ascii="Times New Roman" w:hAnsi="Times New Roman" w:cs="Times New Roman"/>
        </w:rPr>
        <w:t>tt</w:t>
      </w:r>
      <w:r w:rsidRPr="00B57DFF">
        <w:rPr>
          <w:rFonts w:ascii="Times New Roman" w:hAnsi="Times New Roman" w:cs="Times New Roman"/>
        </w:rPr>
        <w:t>1t1.5_8000.wav</w:t>
      </w:r>
      <w:r w:rsidRPr="00B57DFF">
        <w:rPr>
          <w:rFonts w:ascii="Times New Roman" w:hAnsi="Times New Roman" w:cs="Times New Roman"/>
        </w:rPr>
        <w:tab/>
        <w:t xml:space="preserve"> 2.069440</w:t>
      </w:r>
    </w:p>
    <w:p w14:paraId="06F741EC" w14:textId="29C0C239" w:rsidR="00B57DFF" w:rsidRDefault="00B57DFF" w:rsidP="00B57DFF">
      <w:pPr>
        <w:rPr>
          <w:rFonts w:ascii="Times New Roman" w:hAnsi="Times New Roman" w:cs="Times New Roman"/>
        </w:rPr>
      </w:pPr>
      <w:r w:rsidRPr="00B57DFF">
        <w:rPr>
          <w:rFonts w:ascii="Times New Roman" w:hAnsi="Times New Roman" w:cs="Times New Roman"/>
        </w:rPr>
        <w:tab/>
        <w:t xml:space="preserve"> 7</w:t>
      </w:r>
      <w:r w:rsidRPr="00B57DFF">
        <w:rPr>
          <w:rFonts w:ascii="Times New Roman" w:hAnsi="Times New Roman" w:cs="Times New Roman"/>
        </w:rPr>
        <w:tab/>
        <w:t xml:space="preserve"> </w:t>
      </w:r>
      <w:r w:rsidR="00E458DE">
        <w:rPr>
          <w:rFonts w:ascii="Times New Roman" w:hAnsi="Times New Roman" w:cs="Times New Roman"/>
        </w:rPr>
        <w:t>tt</w:t>
      </w:r>
      <w:r w:rsidRPr="00B57DFF">
        <w:rPr>
          <w:rFonts w:ascii="Times New Roman" w:hAnsi="Times New Roman" w:cs="Times New Roman"/>
        </w:rPr>
        <w:t>1t2_2750.wav</w:t>
      </w:r>
      <w:r w:rsidRPr="00B57DFF">
        <w:rPr>
          <w:rFonts w:ascii="Times New Roman" w:hAnsi="Times New Roman" w:cs="Times New Roman"/>
        </w:rPr>
        <w:tab/>
        <w:t xml:space="preserve"> 2.635677</w:t>
      </w:r>
    </w:p>
    <w:p w14:paraId="56A8BACC" w14:textId="77777777" w:rsidR="00FC16D1" w:rsidRDefault="00FC16D1" w:rsidP="00B57DFF">
      <w:pPr>
        <w:rPr>
          <w:rFonts w:ascii="Times New Roman" w:hAnsi="Times New Roman" w:cs="Times New Roman"/>
        </w:rPr>
      </w:pPr>
    </w:p>
    <w:p w14:paraId="22130990" w14:textId="77777777" w:rsidR="00FC16D1" w:rsidRDefault="00FC16D1" w:rsidP="00B57DFF">
      <w:pPr>
        <w:rPr>
          <w:rFonts w:ascii="Times New Roman" w:hAnsi="Times New Roman" w:cs="Times New Roman"/>
        </w:rPr>
      </w:pPr>
    </w:p>
    <w:p w14:paraId="4F62B0E7" w14:textId="77777777" w:rsidR="00FC16D1" w:rsidRDefault="00FC16D1" w:rsidP="00B57DFF">
      <w:pPr>
        <w:rPr>
          <w:rFonts w:ascii="Times New Roman" w:hAnsi="Times New Roman" w:cs="Times New Roman"/>
        </w:rPr>
      </w:pPr>
    </w:p>
    <w:p w14:paraId="182974B9" w14:textId="77777777" w:rsidR="00FC16D1" w:rsidRDefault="00FC16D1" w:rsidP="00B57DFF">
      <w:pPr>
        <w:rPr>
          <w:rFonts w:ascii="Times New Roman" w:hAnsi="Times New Roman" w:cs="Times New Roman"/>
        </w:rPr>
      </w:pPr>
    </w:p>
    <w:p w14:paraId="096F98C7" w14:textId="77777777" w:rsidR="00FC16D1" w:rsidRDefault="00FC16D1" w:rsidP="00B57DFF">
      <w:pPr>
        <w:rPr>
          <w:rFonts w:ascii="Times New Roman" w:hAnsi="Times New Roman" w:cs="Times New Roman"/>
        </w:rPr>
      </w:pPr>
    </w:p>
    <w:p w14:paraId="1944CD48" w14:textId="323663D9" w:rsidR="002D79AF" w:rsidRDefault="002D79AF">
      <w:pPr>
        <w:widowControl/>
        <w:autoSpaceDE/>
        <w:autoSpaceDN/>
        <w:adjustRightInd/>
        <w:rPr>
          <w:rFonts w:ascii="Times New Roman" w:hAnsi="Times New Roman" w:cs="Times New Roman"/>
        </w:rPr>
      </w:pPr>
      <w:r>
        <w:rPr>
          <w:rFonts w:ascii="Times New Roman" w:hAnsi="Times New Roman" w:cs="Times New Roman"/>
        </w:rPr>
        <w:br w:type="page"/>
      </w:r>
    </w:p>
    <w:p w14:paraId="0D31711B" w14:textId="65062F3D" w:rsidR="00343EC1" w:rsidRPr="00343EC1" w:rsidRDefault="00343EC1" w:rsidP="00343EC1">
      <w:pPr>
        <w:jc w:val="center"/>
        <w:rPr>
          <w:rFonts w:ascii="Times New Roman" w:hAnsi="Times New Roman" w:cs="Times New Roman"/>
          <w:b/>
        </w:rPr>
      </w:pPr>
      <w:r w:rsidRPr="00343EC1">
        <w:rPr>
          <w:rFonts w:ascii="Times New Roman" w:hAnsi="Times New Roman" w:cs="Times New Roman"/>
          <w:b/>
        </w:rPr>
        <w:lastRenderedPageBreak/>
        <w:t>Random Order of stimuli using social website randomizer:</w:t>
      </w:r>
    </w:p>
    <w:p w14:paraId="0DFDBC91" w14:textId="77777777" w:rsidR="00343EC1" w:rsidRDefault="00343EC1" w:rsidP="00B57DFF">
      <w:pPr>
        <w:rPr>
          <w:rFonts w:ascii="Times New Roman" w:hAnsi="Times New Roman" w:cs="Times New Roman"/>
        </w:rPr>
      </w:pPr>
    </w:p>
    <w:p w14:paraId="1A90D64B" w14:textId="2C449F4A" w:rsidR="002D79AF" w:rsidRDefault="002D79AF" w:rsidP="00B57DFF">
      <w:pPr>
        <w:rPr>
          <w:rFonts w:ascii="Times New Roman" w:hAnsi="Times New Roman" w:cs="Times New Roman"/>
        </w:rPr>
      </w:pPr>
      <w:r w:rsidRPr="00EC17F6">
        <w:rPr>
          <w:rFonts w:ascii="Times New Roman" w:hAnsi="Times New Roman" w:cs="Times New Roman"/>
        </w:rPr>
        <w:t>Number in first</w:t>
      </w:r>
      <w:r w:rsidR="00864AE8">
        <w:rPr>
          <w:rFonts w:ascii="Times New Roman" w:hAnsi="Times New Roman" w:cs="Times New Roman"/>
        </w:rPr>
        <w:t xml:space="preserve"> column is assigned for random </w:t>
      </w:r>
      <w:r w:rsidRPr="00EC17F6">
        <w:rPr>
          <w:rFonts w:ascii="Times New Roman" w:hAnsi="Times New Roman" w:cs="Times New Roman"/>
        </w:rPr>
        <w:t>order generation</w:t>
      </w:r>
    </w:p>
    <w:p w14:paraId="5BE7F498" w14:textId="77777777" w:rsidR="00343EC1" w:rsidRPr="00EC17F6" w:rsidRDefault="00343EC1" w:rsidP="00B57DFF">
      <w:pPr>
        <w:rPr>
          <w:rFonts w:ascii="Times New Roman" w:hAnsi="Times New Roman" w:cs="Times New Roman"/>
        </w:rPr>
      </w:pPr>
    </w:p>
    <w:p w14:paraId="6BA154B2" w14:textId="129F2B14" w:rsidR="00FC16D1" w:rsidRPr="00EC17F6" w:rsidRDefault="002D79AF" w:rsidP="002D79AF">
      <w:pPr>
        <w:ind w:left="2160" w:firstLine="720"/>
        <w:rPr>
          <w:rFonts w:ascii="Times New Roman" w:hAnsi="Times New Roman" w:cs="Times New Roman"/>
        </w:rPr>
      </w:pPr>
      <w:r w:rsidRPr="00EC17F6">
        <w:rPr>
          <w:rFonts w:ascii="Times New Roman" w:hAnsi="Times New Roman" w:cs="Times New Roman"/>
        </w:rPr>
        <w:t>Old filename</w:t>
      </w:r>
      <w:r w:rsidRPr="00EC17F6">
        <w:rPr>
          <w:rFonts w:ascii="Times New Roman" w:hAnsi="Times New Roman" w:cs="Times New Roman"/>
        </w:rPr>
        <w:tab/>
      </w:r>
      <w:r w:rsidRPr="00EC17F6">
        <w:rPr>
          <w:rFonts w:ascii="Times New Roman" w:hAnsi="Times New Roman" w:cs="Times New Roman"/>
        </w:rPr>
        <w:tab/>
      </w:r>
      <w:r w:rsidRPr="00EC17F6">
        <w:rPr>
          <w:rFonts w:ascii="Times New Roman" w:hAnsi="Times New Roman" w:cs="Times New Roman"/>
        </w:rPr>
        <w:tab/>
        <w:t>new file name</w:t>
      </w:r>
    </w:p>
    <w:p w14:paraId="289A3327" w14:textId="75761A5F" w:rsidR="002D79AF" w:rsidRPr="00EC17F6" w:rsidRDefault="002D79AF" w:rsidP="002D79AF">
      <w:pPr>
        <w:pStyle w:val="ListParagraph"/>
        <w:numPr>
          <w:ilvl w:val="0"/>
          <w:numId w:val="21"/>
        </w:numPr>
      </w:pPr>
      <w:r w:rsidRPr="00EC17F6">
        <w:t xml:space="preserve">av1t0.5_3500 - Copy.wav  </w:t>
      </w:r>
      <w:r w:rsidRPr="00EC17F6">
        <w:tab/>
        <w:t>tt1tp5n_3500.wav</w:t>
      </w:r>
    </w:p>
    <w:p w14:paraId="3EA9339D" w14:textId="77777777" w:rsidR="002D79AF" w:rsidRPr="00EC17F6" w:rsidRDefault="002D79AF" w:rsidP="002D79AF">
      <w:pPr>
        <w:pStyle w:val="ListParagraph"/>
        <w:numPr>
          <w:ilvl w:val="0"/>
          <w:numId w:val="21"/>
        </w:numPr>
      </w:pPr>
      <w:r w:rsidRPr="00EC17F6">
        <w:t xml:space="preserve">av1t0.5_8500 - Copy.wav </w:t>
      </w:r>
      <w:r w:rsidRPr="00EC17F6">
        <w:tab/>
        <w:t>tt1tp5f_8500.wav</w:t>
      </w:r>
    </w:p>
    <w:p w14:paraId="7C2DF3B6" w14:textId="77777777" w:rsidR="002D79AF" w:rsidRPr="00EC17F6" w:rsidRDefault="002D79AF" w:rsidP="002D79AF">
      <w:pPr>
        <w:pStyle w:val="ListParagraph"/>
        <w:numPr>
          <w:ilvl w:val="0"/>
          <w:numId w:val="21"/>
        </w:numPr>
      </w:pPr>
      <w:r w:rsidRPr="00EC17F6">
        <w:t xml:space="preserve">av1t1_3250 - Copy.wav </w:t>
      </w:r>
      <w:r w:rsidRPr="00EC17F6">
        <w:tab/>
        <w:t>tt1t1n_3250.wav</w:t>
      </w:r>
    </w:p>
    <w:p w14:paraId="09EB799E" w14:textId="77777777" w:rsidR="002D79AF" w:rsidRPr="00EC17F6" w:rsidRDefault="002D79AF" w:rsidP="002D79AF">
      <w:pPr>
        <w:pStyle w:val="ListParagraph"/>
        <w:numPr>
          <w:ilvl w:val="0"/>
          <w:numId w:val="21"/>
        </w:numPr>
      </w:pPr>
      <w:r w:rsidRPr="00EC17F6">
        <w:t xml:space="preserve">av1t1_8250 - Copy.wav </w:t>
      </w:r>
      <w:r w:rsidRPr="00EC17F6">
        <w:tab/>
        <w:t>tt1t1f_8250.wav</w:t>
      </w:r>
    </w:p>
    <w:p w14:paraId="29A5567A" w14:textId="77777777" w:rsidR="002D79AF" w:rsidRPr="00EC17F6" w:rsidRDefault="002D79AF" w:rsidP="002D79AF">
      <w:pPr>
        <w:pStyle w:val="ListParagraph"/>
        <w:numPr>
          <w:ilvl w:val="0"/>
          <w:numId w:val="21"/>
        </w:numPr>
      </w:pPr>
      <w:r w:rsidRPr="00EC17F6">
        <w:t xml:space="preserve">av1t1.5_3000 - Copy.wav </w:t>
      </w:r>
      <w:r w:rsidRPr="00EC17F6">
        <w:tab/>
        <w:t>tt1t15n_3000.wav</w:t>
      </w:r>
    </w:p>
    <w:p w14:paraId="46F34303" w14:textId="77777777" w:rsidR="002D79AF" w:rsidRPr="00EC17F6" w:rsidRDefault="002D79AF" w:rsidP="002D79AF">
      <w:pPr>
        <w:pStyle w:val="ListParagraph"/>
        <w:numPr>
          <w:ilvl w:val="0"/>
          <w:numId w:val="21"/>
        </w:numPr>
      </w:pPr>
      <w:r w:rsidRPr="00EC17F6">
        <w:t xml:space="preserve">av1t1.5_8000 - Copy.wav </w:t>
      </w:r>
      <w:r w:rsidRPr="00EC17F6">
        <w:tab/>
        <w:t>tt1t15f_8000.wav</w:t>
      </w:r>
    </w:p>
    <w:p w14:paraId="7D5EA8DF" w14:textId="6BCCC77D" w:rsidR="002D79AF" w:rsidRPr="00EC17F6" w:rsidRDefault="00AB4899" w:rsidP="002D79AF">
      <w:pPr>
        <w:pStyle w:val="ListParagraph"/>
        <w:numPr>
          <w:ilvl w:val="0"/>
          <w:numId w:val="21"/>
        </w:numPr>
      </w:pPr>
      <w:r>
        <w:t>av1t2_2750 - Copy.wav</w:t>
      </w:r>
      <w:r>
        <w:tab/>
        <w:t>tt1t2n_275</w:t>
      </w:r>
      <w:r w:rsidR="002D79AF" w:rsidRPr="00EC17F6">
        <w:t>0.wav</w:t>
      </w:r>
    </w:p>
    <w:p w14:paraId="33816A99" w14:textId="77777777" w:rsidR="002D79AF" w:rsidRPr="00EC17F6" w:rsidRDefault="002D79AF" w:rsidP="002D79AF">
      <w:pPr>
        <w:pStyle w:val="ListParagraph"/>
        <w:numPr>
          <w:ilvl w:val="0"/>
          <w:numId w:val="21"/>
        </w:numPr>
      </w:pPr>
      <w:r w:rsidRPr="00EC17F6">
        <w:t xml:space="preserve">av1t2_7750 - Copy.wav </w:t>
      </w:r>
      <w:r w:rsidRPr="00EC17F6">
        <w:tab/>
        <w:t>tt1t2f_7750.wav</w:t>
      </w:r>
    </w:p>
    <w:p w14:paraId="06E34587" w14:textId="77777777" w:rsidR="002D79AF" w:rsidRPr="00EC17F6" w:rsidRDefault="002D79AF" w:rsidP="002D79AF">
      <w:pPr>
        <w:pStyle w:val="ListParagraph"/>
        <w:numPr>
          <w:ilvl w:val="0"/>
          <w:numId w:val="21"/>
        </w:numPr>
      </w:pPr>
      <w:r w:rsidRPr="00EC17F6">
        <w:t xml:space="preserve">av1t2.5_2500 - Copy.wav </w:t>
      </w:r>
      <w:r w:rsidRPr="00EC17F6">
        <w:tab/>
        <w:t>tt1t25n_2500.wav</w:t>
      </w:r>
    </w:p>
    <w:p w14:paraId="57EF0CA1" w14:textId="77777777" w:rsidR="002D79AF" w:rsidRPr="00EC17F6" w:rsidRDefault="002D79AF" w:rsidP="002D79AF">
      <w:pPr>
        <w:pStyle w:val="ListParagraph"/>
        <w:numPr>
          <w:ilvl w:val="0"/>
          <w:numId w:val="21"/>
        </w:numPr>
      </w:pPr>
      <w:r w:rsidRPr="00EC17F6">
        <w:t xml:space="preserve">av1t2.5_7500 - Copy.wav </w:t>
      </w:r>
      <w:r w:rsidRPr="00EC17F6">
        <w:tab/>
        <w:t>tt1t25f_7500.wav</w:t>
      </w:r>
    </w:p>
    <w:p w14:paraId="08C46C5C" w14:textId="77777777" w:rsidR="002D79AF" w:rsidRPr="00EC17F6" w:rsidRDefault="002D79AF" w:rsidP="002D79AF">
      <w:pPr>
        <w:pStyle w:val="ListParagraph"/>
        <w:numPr>
          <w:ilvl w:val="0"/>
          <w:numId w:val="21"/>
        </w:numPr>
      </w:pPr>
      <w:r w:rsidRPr="00EC17F6">
        <w:t xml:space="preserve">av1t3_2250 - Copy.wav </w:t>
      </w:r>
      <w:r w:rsidRPr="00EC17F6">
        <w:tab/>
        <w:t>tt1t3n_2250.wav</w:t>
      </w:r>
    </w:p>
    <w:p w14:paraId="727DC02A" w14:textId="77777777" w:rsidR="002D79AF" w:rsidRPr="00EC17F6" w:rsidRDefault="002D79AF" w:rsidP="002D79AF">
      <w:pPr>
        <w:pStyle w:val="ListParagraph"/>
        <w:numPr>
          <w:ilvl w:val="0"/>
          <w:numId w:val="21"/>
        </w:numPr>
      </w:pPr>
      <w:r w:rsidRPr="00EC17F6">
        <w:t xml:space="preserve">av1t3_7250 - Copy.wav </w:t>
      </w:r>
      <w:r w:rsidRPr="00EC17F6">
        <w:tab/>
        <w:t>tt1t3f_7250.wav</w:t>
      </w:r>
    </w:p>
    <w:p w14:paraId="5D41F4AE" w14:textId="2DF752B7" w:rsidR="002D79AF" w:rsidRPr="00EC17F6" w:rsidRDefault="002D79AF" w:rsidP="002D79AF">
      <w:pPr>
        <w:pStyle w:val="ListParagraph"/>
        <w:numPr>
          <w:ilvl w:val="0"/>
          <w:numId w:val="21"/>
        </w:numPr>
      </w:pPr>
      <w:r w:rsidRPr="00EC17F6">
        <w:t>a</w:t>
      </w:r>
      <w:r w:rsidR="001C1A95">
        <w:t>v1t6_750</w:t>
      </w:r>
      <w:r w:rsidR="00A62651">
        <w:t xml:space="preserve"> - Copy.wav </w:t>
      </w:r>
      <w:r w:rsidR="00A62651">
        <w:tab/>
        <w:t>tt1t6n_750</w:t>
      </w:r>
      <w:r w:rsidRPr="00EC17F6">
        <w:t>.wav</w:t>
      </w:r>
    </w:p>
    <w:p w14:paraId="4654A6EE" w14:textId="7515F2DE" w:rsidR="002D79AF" w:rsidRPr="00EC17F6" w:rsidRDefault="001C1A95" w:rsidP="002D79AF">
      <w:pPr>
        <w:pStyle w:val="ListParagraph"/>
        <w:numPr>
          <w:ilvl w:val="0"/>
          <w:numId w:val="21"/>
        </w:numPr>
      </w:pPr>
      <w:r>
        <w:t>av1t6_5750</w:t>
      </w:r>
      <w:r w:rsidR="002D79AF" w:rsidRPr="00EC17F6">
        <w:t xml:space="preserve"> - </w:t>
      </w:r>
      <w:r w:rsidR="00A62651">
        <w:t xml:space="preserve">Copy.wav </w:t>
      </w:r>
      <w:r w:rsidR="00A62651">
        <w:tab/>
        <w:t>tt1t6f_5750</w:t>
      </w:r>
      <w:r w:rsidR="002D79AF" w:rsidRPr="00EC17F6">
        <w:t>.wav</w:t>
      </w:r>
    </w:p>
    <w:p w14:paraId="7F840577" w14:textId="77777777" w:rsidR="00FC16D1" w:rsidRPr="00EC17F6" w:rsidRDefault="00FC16D1" w:rsidP="00B57DFF">
      <w:pPr>
        <w:rPr>
          <w:rFonts w:ascii="Times New Roman" w:hAnsi="Times New Roman" w:cs="Times New Roman"/>
        </w:rPr>
      </w:pPr>
    </w:p>
    <w:p w14:paraId="06D29CEC" w14:textId="2EEC8D02" w:rsidR="00FC16D1" w:rsidRPr="00EC17F6" w:rsidRDefault="00FC16D1" w:rsidP="00B57DFF">
      <w:pPr>
        <w:rPr>
          <w:rFonts w:ascii="Times New Roman" w:hAnsi="Times New Roman" w:cs="Times New Roman"/>
        </w:rPr>
      </w:pPr>
    </w:p>
    <w:p w14:paraId="43EA47E3" w14:textId="77777777" w:rsidR="006D7E70" w:rsidRPr="00EC17F6" w:rsidRDefault="006D7E70" w:rsidP="00B57DFF">
      <w:pPr>
        <w:rPr>
          <w:rFonts w:ascii="Times New Roman" w:hAnsi="Times New Roman" w:cs="Times New Roman"/>
        </w:rPr>
      </w:pPr>
    </w:p>
    <w:p w14:paraId="58DAB26B" w14:textId="2EADFFD2" w:rsidR="00FC16D1" w:rsidRPr="00EC17F6" w:rsidRDefault="006D7E70" w:rsidP="00B57DFF">
      <w:pPr>
        <w:rPr>
          <w:rFonts w:ascii="Times New Roman" w:hAnsi="Times New Roman" w:cs="Times New Roman"/>
        </w:rPr>
      </w:pPr>
      <w:r w:rsidRPr="00EC17F6">
        <w:rPr>
          <w:rFonts w:ascii="Helvetica" w:hAnsi="Helvetica"/>
          <w:b/>
          <w:color w:val="000000"/>
          <w:shd w:val="clear" w:color="auto" w:fill="FFFFFF"/>
        </w:rPr>
        <w:t>Practice Order (14 trials):</w:t>
      </w:r>
      <w:r w:rsidRPr="00EC17F6">
        <w:rPr>
          <w:rFonts w:ascii="Helvetica" w:hAnsi="Helvetica"/>
          <w:color w:val="000000"/>
          <w:shd w:val="clear" w:color="auto" w:fill="FFFFFF"/>
        </w:rPr>
        <w:t xml:space="preserve">  6, 7, 13, 14, 11, 5, 1, 3, 8, 4, 12, 2, 10, 9</w:t>
      </w:r>
    </w:p>
    <w:p w14:paraId="58FBA4E9" w14:textId="77777777" w:rsidR="00FC16D1" w:rsidRPr="00EC17F6" w:rsidRDefault="00FC16D1" w:rsidP="00B57DFF">
      <w:pPr>
        <w:rPr>
          <w:rFonts w:ascii="Times New Roman" w:hAnsi="Times New Roman" w:cs="Times New Roman"/>
        </w:rPr>
      </w:pPr>
    </w:p>
    <w:p w14:paraId="48F26A04" w14:textId="3E76F9B0" w:rsidR="00FC16D1" w:rsidRPr="00EC17F6" w:rsidRDefault="006D7E70" w:rsidP="00B57DFF">
      <w:pPr>
        <w:rPr>
          <w:rFonts w:ascii="Times New Roman" w:hAnsi="Times New Roman" w:cs="Times New Roman"/>
          <w:b/>
        </w:rPr>
      </w:pPr>
      <w:r w:rsidRPr="00EC17F6">
        <w:rPr>
          <w:rFonts w:ascii="Times New Roman" w:hAnsi="Times New Roman" w:cs="Times New Roman"/>
          <w:b/>
        </w:rPr>
        <w:t xml:space="preserve">Main experiment order (140 trials): </w:t>
      </w:r>
    </w:p>
    <w:p w14:paraId="6BDD4CA1" w14:textId="42FE780B" w:rsidR="006D7E70" w:rsidRPr="00EC17F6" w:rsidRDefault="006D7E70" w:rsidP="00B57DFF">
      <w:pPr>
        <w:rPr>
          <w:rFonts w:ascii="Times New Roman" w:hAnsi="Times New Roman" w:cs="Times New Roman"/>
        </w:rPr>
      </w:pPr>
    </w:p>
    <w:p w14:paraId="6A289CD9"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9, 1, 3, 14, 13, 7, 11, 5, 10, 4, 12, 8, 6, 2</w:t>
      </w:r>
    </w:p>
    <w:p w14:paraId="748981C4"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2, 4, 12, 1, 6, 14, 3, 9, 13, 5, 10, 8, 11, 7</w:t>
      </w:r>
    </w:p>
    <w:p w14:paraId="07AE6972"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8, 10, 2, 5, 9, 11, 13, 7, 6, 1, 4, 12, 14, 3</w:t>
      </w:r>
    </w:p>
    <w:p w14:paraId="01F28358"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6, 8, 11, 10, 5, 9, 7, 3, 1, 2, 12, 14, 4, 13</w:t>
      </w:r>
    </w:p>
    <w:p w14:paraId="175D7B5D"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1, 9, 14, 8, 12, 4, 13, 10, 5, 11, 6, 7, 3, 2</w:t>
      </w:r>
    </w:p>
    <w:p w14:paraId="097B2265"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2, 1, 4, 10, 3, 8, 6, 7, 14, 5, 12, 13, 9, 11</w:t>
      </w:r>
    </w:p>
    <w:p w14:paraId="4DA4B454"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9, 6, 2, 12, 7, 11, 1, 13, 14, 10, 5, 8, 4, 3</w:t>
      </w:r>
    </w:p>
    <w:p w14:paraId="144D42D2"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4, 3, 14, 8, 11, 13, 1, 6, 12, 10, 9, 2, 7, 5</w:t>
      </w:r>
    </w:p>
    <w:p w14:paraId="43170990" w14:textId="77777777" w:rsidR="006D7E70" w:rsidRPr="00EC17F6" w:rsidRDefault="006D7E70" w:rsidP="006D7E70">
      <w:pPr>
        <w:pStyle w:val="numberset"/>
        <w:shd w:val="clear" w:color="auto" w:fill="FFFFFF"/>
        <w:spacing w:before="0" w:beforeAutospacing="0" w:after="300" w:afterAutospacing="0"/>
        <w:rPr>
          <w:color w:val="000000"/>
        </w:rPr>
      </w:pPr>
      <w:r w:rsidRPr="00EC17F6">
        <w:rPr>
          <w:color w:val="000000"/>
        </w:rPr>
        <w:t>8, 6, 1, 5, 9, 10, 14, 3, 4, 2, 12, 7, 13, 11</w:t>
      </w:r>
    </w:p>
    <w:p w14:paraId="7CC6107F" w14:textId="6075D680" w:rsidR="00FC16D1" w:rsidRDefault="006D7E70" w:rsidP="006D7E70">
      <w:pPr>
        <w:pStyle w:val="numberset"/>
        <w:shd w:val="clear" w:color="auto" w:fill="FFFFFF"/>
        <w:spacing w:before="0" w:beforeAutospacing="0" w:after="300" w:afterAutospacing="0"/>
      </w:pPr>
      <w:r w:rsidRPr="00EC17F6">
        <w:rPr>
          <w:color w:val="000000"/>
        </w:rPr>
        <w:t>11, 4, 6, 2, 12, 13, 8, 7, 10, 14, 5, 9, 3, 1</w:t>
      </w:r>
    </w:p>
    <w:p w14:paraId="5573C395" w14:textId="77777777" w:rsidR="00FC16D1" w:rsidRDefault="00FC16D1" w:rsidP="00B57DFF">
      <w:pPr>
        <w:rPr>
          <w:rFonts w:ascii="Times New Roman" w:hAnsi="Times New Roman" w:cs="Times New Roman"/>
        </w:rPr>
      </w:pPr>
    </w:p>
    <w:p w14:paraId="1244833D" w14:textId="0D95B4D6" w:rsidR="00FC16D1" w:rsidRDefault="00FC16D1" w:rsidP="00B57DFF">
      <w:pPr>
        <w:rPr>
          <w:rFonts w:ascii="Times New Roman" w:hAnsi="Times New Roman" w:cs="Times New Roman"/>
        </w:rPr>
      </w:pPr>
    </w:p>
    <w:p w14:paraId="2035AC91" w14:textId="4EEF9402" w:rsidR="00FC16D1" w:rsidRDefault="00FC16D1" w:rsidP="00FC16D1">
      <w:pPr>
        <w:jc w:val="center"/>
        <w:rPr>
          <w:rFonts w:ascii="Times New Roman" w:hAnsi="Times New Roman" w:cs="Times New Roman"/>
          <w:b/>
        </w:rPr>
      </w:pPr>
      <w:r>
        <w:rPr>
          <w:rFonts w:ascii="Times New Roman" w:hAnsi="Times New Roman" w:cs="Times New Roman"/>
          <w:b/>
        </w:rPr>
        <w:lastRenderedPageBreak/>
        <w:t>Reference Articles</w:t>
      </w:r>
    </w:p>
    <w:p w14:paraId="580DEEE9" w14:textId="77777777" w:rsidR="00EC17F6" w:rsidRDefault="00EC17F6" w:rsidP="00FC16D1">
      <w:pPr>
        <w:jc w:val="center"/>
        <w:rPr>
          <w:rFonts w:ascii="Times New Roman" w:hAnsi="Times New Roman" w:cs="Times New Roman"/>
          <w:b/>
        </w:rPr>
      </w:pPr>
    </w:p>
    <w:p w14:paraId="4629E941" w14:textId="77777777" w:rsidR="00763A08" w:rsidRPr="00763A08" w:rsidRDefault="00763A08" w:rsidP="00763A08">
      <w:pPr>
        <w:widowControl/>
        <w:autoSpaceDE/>
        <w:autoSpaceDN/>
        <w:adjustRightInd/>
        <w:rPr>
          <w:rFonts w:ascii="Times New Roman" w:hAnsi="Times New Roman" w:cs="Times New Roman"/>
          <w:lang w:eastAsia="zh-TW"/>
        </w:rPr>
      </w:pPr>
      <w:r w:rsidRPr="00763A08">
        <w:rPr>
          <w:rFonts w:ascii="Times New Roman" w:hAnsi="Times New Roman" w:cs="Times New Roman"/>
          <w:lang w:eastAsia="zh-TW"/>
        </w:rPr>
        <w:t>DeLucia, P R. “Audiovisual Integration of Time-to-Contact Information for Approaching Objects.” Brill, 20 Oct. 2015</w:t>
      </w:r>
    </w:p>
    <w:p w14:paraId="50E62D64" w14:textId="77777777" w:rsidR="00763A08" w:rsidRPr="00763A08" w:rsidRDefault="00763A08" w:rsidP="00763A08">
      <w:pPr>
        <w:widowControl/>
        <w:autoSpaceDE/>
        <w:autoSpaceDN/>
        <w:adjustRightInd/>
        <w:rPr>
          <w:rFonts w:ascii="Times New Roman" w:hAnsi="Times New Roman" w:cs="Times New Roman"/>
          <w:lang w:eastAsia="zh-TW"/>
        </w:rPr>
      </w:pPr>
      <w:r w:rsidRPr="00763A08">
        <w:rPr>
          <w:rFonts w:ascii="Times New Roman" w:hAnsi="Times New Roman" w:cs="Times New Roman"/>
          <w:lang w:eastAsia="zh-TW"/>
        </w:rPr>
        <w:t xml:space="preserve">Shaw, B K. “An Acoustic Variable Specifying Time-to-Contact.” Ecological Psychology, 1991, Cancar, L. “Tactile-Sight: A Sensory Substitution Device Based on Distance-Related Vibrotactile Flow.” International Journal of Advanced Robotic Systems, Feb. 2013. </w:t>
      </w:r>
    </w:p>
    <w:p w14:paraId="296839CF" w14:textId="77777777" w:rsidR="00763A08" w:rsidRDefault="00763A08" w:rsidP="00763A08">
      <w:pPr>
        <w:widowControl/>
        <w:autoSpaceDE/>
        <w:autoSpaceDN/>
        <w:adjustRightInd/>
        <w:rPr>
          <w:rFonts w:ascii="Times New Roman" w:hAnsi="Times New Roman" w:cs="Times New Roman"/>
          <w:lang w:eastAsia="zh-TW"/>
        </w:rPr>
      </w:pPr>
      <w:r w:rsidRPr="00763A08">
        <w:rPr>
          <w:rFonts w:ascii="Times New Roman" w:hAnsi="Times New Roman" w:cs="Times New Roman"/>
          <w:lang w:eastAsia="zh-TW"/>
        </w:rPr>
        <w:t xml:space="preserve">F, Meng. “Tactile warning signals for in-vehicle systems.” Accident Analysis and Prevention, 2014 </w:t>
      </w:r>
    </w:p>
    <w:p w14:paraId="1E7E83EE" w14:textId="77777777" w:rsidR="00763A08" w:rsidRPr="00763A08" w:rsidRDefault="00763A08" w:rsidP="00763A08">
      <w:pPr>
        <w:widowControl/>
        <w:autoSpaceDE/>
        <w:autoSpaceDN/>
        <w:adjustRightInd/>
        <w:rPr>
          <w:rFonts w:ascii="Times New Roman" w:hAnsi="Times New Roman" w:cs="Times New Roman"/>
          <w:lang w:eastAsia="zh-TW"/>
        </w:rPr>
      </w:pPr>
      <w:r w:rsidRPr="00763A08">
        <w:rPr>
          <w:rFonts w:ascii="Times New Roman" w:hAnsi="Times New Roman" w:cs="Times New Roman"/>
          <w:lang w:eastAsia="zh-TW"/>
        </w:rPr>
        <w:t xml:space="preserve">A, Brock. “Using wrist vibrations to guide hand movement and whole-body navigation.” </w:t>
      </w:r>
    </w:p>
    <w:p w14:paraId="7698111B" w14:textId="77777777" w:rsidR="00763A08" w:rsidRDefault="00763A08" w:rsidP="00763A08">
      <w:pPr>
        <w:widowControl/>
        <w:autoSpaceDE/>
        <w:autoSpaceDN/>
        <w:adjustRightInd/>
        <w:rPr>
          <w:rFonts w:ascii="Times New Roman" w:hAnsi="Times New Roman" w:cs="Times New Roman"/>
          <w:lang w:eastAsia="zh-TW"/>
        </w:rPr>
      </w:pPr>
      <w:r w:rsidRPr="00763A08">
        <w:rPr>
          <w:rFonts w:ascii="Times New Roman" w:hAnsi="Times New Roman" w:cs="Times New Roman"/>
          <w:lang w:eastAsia="zh-TW"/>
        </w:rPr>
        <w:t>S, Maidenbaum. “Sensory substitution: Closing the gap between basic research and widespread practical visual rehabilitation” Neuroscience and Biobehavioral Reviews, Nov. 2013</w:t>
      </w:r>
    </w:p>
    <w:p w14:paraId="42D53C3C" w14:textId="77777777" w:rsidR="00763A08" w:rsidRDefault="00763A08" w:rsidP="00763A08">
      <w:pPr>
        <w:widowControl/>
        <w:autoSpaceDE/>
        <w:autoSpaceDN/>
        <w:adjustRightInd/>
        <w:rPr>
          <w:rFonts w:ascii="Times New Roman" w:hAnsi="Times New Roman" w:cs="Times New Roman"/>
          <w:lang w:eastAsia="zh-TW"/>
        </w:rPr>
      </w:pPr>
      <w:r>
        <w:rPr>
          <w:rFonts w:ascii="Times New Roman" w:hAnsi="Times New Roman" w:cs="Times New Roman" w:hint="eastAsia"/>
          <w:lang w:eastAsia="zh-TW"/>
        </w:rPr>
        <w:t>L</w:t>
      </w:r>
      <w:r>
        <w:rPr>
          <w:rFonts w:ascii="Times New Roman" w:hAnsi="Times New Roman" w:cs="Times New Roman"/>
          <w:lang w:eastAsia="zh-TW"/>
        </w:rPr>
        <w:t>awson, B.D. “</w:t>
      </w:r>
      <w:r w:rsidRPr="00763A08">
        <w:rPr>
          <w:rFonts w:ascii="Times New Roman" w:hAnsi="Times New Roman" w:cs="Times New Roman"/>
          <w:lang w:eastAsia="zh-TW"/>
        </w:rPr>
        <w:t>Conveying Looming with a Localized Tactile Cue</w:t>
      </w:r>
      <w:r>
        <w:rPr>
          <w:rFonts w:ascii="Times New Roman" w:hAnsi="Times New Roman" w:cs="Times New Roman"/>
          <w:lang w:eastAsia="zh-TW"/>
        </w:rPr>
        <w:t xml:space="preserve">” </w:t>
      </w:r>
      <w:r w:rsidRPr="00763A08">
        <w:rPr>
          <w:rFonts w:ascii="Times New Roman" w:hAnsi="Times New Roman" w:cs="Times New Roman"/>
          <w:lang w:eastAsia="zh-TW"/>
        </w:rPr>
        <w:t>USAARL Report No. 2015-10</w:t>
      </w:r>
    </w:p>
    <w:p w14:paraId="0974945B" w14:textId="77777777" w:rsidR="008C4D76" w:rsidRDefault="008C4D76" w:rsidP="00763A08">
      <w:pPr>
        <w:widowControl/>
        <w:autoSpaceDE/>
        <w:autoSpaceDN/>
        <w:adjustRightInd/>
        <w:rPr>
          <w:rFonts w:ascii="Times New Roman" w:hAnsi="Times New Roman" w:cs="Times New Roman"/>
          <w:lang w:eastAsia="zh-TW"/>
        </w:rPr>
      </w:pPr>
      <w:r>
        <w:rPr>
          <w:rFonts w:ascii="Times New Roman" w:hAnsi="Times New Roman" w:cs="Times New Roman"/>
          <w:lang w:eastAsia="zh-TW"/>
        </w:rPr>
        <w:t>Duncan, R. O., &amp; Boynton, G. M. (2007). Tactile hyperactuity thresholds correlate with finger maps in primary somatosensory cortex (S1). Cerebral Cortex, 17, 2878-2891</w:t>
      </w:r>
    </w:p>
    <w:p w14:paraId="586C1045" w14:textId="77777777" w:rsidR="008C4D76" w:rsidRPr="00763A08" w:rsidRDefault="008C4D76" w:rsidP="00763A08">
      <w:pPr>
        <w:widowControl/>
        <w:autoSpaceDE/>
        <w:autoSpaceDN/>
        <w:adjustRightInd/>
        <w:rPr>
          <w:rFonts w:ascii="Times New Roman" w:hAnsi="Times New Roman" w:cs="Times New Roman"/>
          <w:lang w:eastAsia="zh-TW"/>
        </w:rPr>
      </w:pPr>
      <w:r>
        <w:rPr>
          <w:rFonts w:ascii="Times New Roman" w:hAnsi="Times New Roman" w:cs="Times New Roman"/>
          <w:lang w:eastAsia="zh-TW"/>
        </w:rPr>
        <w:t>Cholewiak, R., &amp; Collins, A. A. (1991). Sensory and physiological bases of touch. In M. A. Heller and W. R. Schiff (Eds). The psychology of touch. (pp 23-60). Hillsdale, NJ: Lawrence Erlbaum Associates.</w:t>
      </w:r>
    </w:p>
    <w:p w14:paraId="44B8FD29" w14:textId="77777777" w:rsidR="00FC16D1" w:rsidRPr="0094045D" w:rsidRDefault="00FC16D1" w:rsidP="00B57DFF">
      <w:pPr>
        <w:rPr>
          <w:rFonts w:ascii="Times New Roman" w:hAnsi="Times New Roman" w:cs="Times New Roman"/>
        </w:rPr>
      </w:pPr>
    </w:p>
    <w:sectPr w:rsidR="00FC16D1" w:rsidRPr="0094045D" w:rsidSect="00962D25">
      <w:headerReference w:type="even" r:id="rId23"/>
      <w:headerReference w:type="default" r:id="rId24"/>
      <w:footerReference w:type="even" r:id="rId25"/>
      <w:footerReference w:type="default" r:id="rId26"/>
      <w:headerReference w:type="first" r:id="rId27"/>
      <w:footerReference w:type="first" r:id="rId28"/>
      <w:type w:val="oddPage"/>
      <w:pgSz w:w="12240" w:h="15840" w:code="1"/>
      <w:pgMar w:top="720" w:right="720" w:bottom="720" w:left="720" w:header="720" w:footer="720" w:gutter="0"/>
      <w:cols w:space="720"/>
      <w:noEndnote/>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18DC80" w16cid:durableId="1F8E704E"/>
  <w16cid:commentId w16cid:paraId="516AB2B5" w16cid:durableId="1F8E704F"/>
  <w16cid:commentId w16cid:paraId="70A45BC6" w16cid:durableId="1F8E7050"/>
  <w16cid:commentId w16cid:paraId="011B172F" w16cid:durableId="1F8E7051"/>
  <w16cid:commentId w16cid:paraId="417F679A" w16cid:durableId="1F8E7052"/>
  <w16cid:commentId w16cid:paraId="07551249" w16cid:durableId="1F8E7053"/>
  <w16cid:commentId w16cid:paraId="65AB3470" w16cid:durableId="1F8E7054"/>
  <w16cid:commentId w16cid:paraId="3827A0A9" w16cid:durableId="1F8E7055"/>
  <w16cid:commentId w16cid:paraId="65237089" w16cid:durableId="1F8E7056"/>
  <w16cid:commentId w16cid:paraId="7A8C745C" w16cid:durableId="1F8E7057"/>
  <w16cid:commentId w16cid:paraId="708661D7" w16cid:durableId="1F8E7058"/>
  <w16cid:commentId w16cid:paraId="7E875D61" w16cid:durableId="1F8E705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5E993" w14:textId="77777777" w:rsidR="00AC1344" w:rsidRDefault="00AC1344">
      <w:pPr>
        <w:spacing w:line="20" w:lineRule="exact"/>
        <w:rPr>
          <w:rFonts w:cs="Times New Roman"/>
        </w:rPr>
      </w:pPr>
    </w:p>
  </w:endnote>
  <w:endnote w:type="continuationSeparator" w:id="0">
    <w:p w14:paraId="27F1A1D9" w14:textId="77777777" w:rsidR="00AC1344" w:rsidRDefault="00AC1344" w:rsidP="00EF34F6">
      <w:r>
        <w:rPr>
          <w:rFonts w:cs="Times New Roman"/>
        </w:rPr>
        <w:t xml:space="preserve"> </w:t>
      </w:r>
    </w:p>
  </w:endnote>
  <w:endnote w:type="continuationNotice" w:id="1">
    <w:p w14:paraId="13220A14" w14:textId="77777777" w:rsidR="00AC1344" w:rsidRDefault="00AC1344" w:rsidP="00EF34F6">
      <w:r>
        <w:rPr>
          <w:rFonts w:cs="Times New Roma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20500000000000000"/>
    <w:charset w:val="88"/>
    <w:family w:val="roman"/>
    <w:pitch w:val="variable"/>
    <w:sig w:usb0="A00002FF" w:usb1="2A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ヒラギノ角ゴ Pro W3">
    <w:charset w:val="4E"/>
    <w:family w:val="auto"/>
    <w:pitch w:val="variable"/>
    <w:sig w:usb0="00000000"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39EB2" w14:textId="77777777" w:rsidR="004771DE" w:rsidRDefault="004771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FF22A" w14:textId="77777777" w:rsidR="004771DE" w:rsidRDefault="004771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ECD55" w14:textId="77777777" w:rsidR="004771DE" w:rsidRDefault="004771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82FD6" w14:textId="77777777" w:rsidR="00AC1344" w:rsidRDefault="00AC1344" w:rsidP="00EF34F6">
      <w:r>
        <w:rPr>
          <w:rFonts w:cs="Times New Roman"/>
        </w:rPr>
        <w:separator/>
      </w:r>
    </w:p>
  </w:footnote>
  <w:footnote w:type="continuationSeparator" w:id="0">
    <w:p w14:paraId="51BB3D30" w14:textId="77777777" w:rsidR="00AC1344" w:rsidRDefault="00AC1344">
      <w:r>
        <w:continuationSeparator/>
      </w:r>
    </w:p>
  </w:footnote>
  <w:footnote w:type="continuationNotice" w:id="1">
    <w:p w14:paraId="5532E34B" w14:textId="77777777" w:rsidR="00AC1344" w:rsidRDefault="00AC134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456E2" w14:textId="77777777" w:rsidR="004771DE" w:rsidRDefault="004771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7EB3C" w14:textId="70449533" w:rsidR="004771DE" w:rsidRPr="00472AC7" w:rsidRDefault="004771DE">
    <w:pPr>
      <w:pStyle w:val="Header"/>
      <w:jc w:val="right"/>
      <w:rPr>
        <w:rFonts w:ascii="Times New Roman" w:hAnsi="Times New Roman" w:cs="Times New Roman"/>
      </w:rPr>
    </w:pPr>
    <w:r w:rsidRPr="00472AC7">
      <w:rPr>
        <w:rFonts w:ascii="Times New Roman" w:hAnsi="Times New Roman" w:cs="Times New Roman"/>
      </w:rPr>
      <w:fldChar w:fldCharType="begin"/>
    </w:r>
    <w:r w:rsidRPr="00472AC7">
      <w:rPr>
        <w:rFonts w:ascii="Times New Roman" w:hAnsi="Times New Roman" w:cs="Times New Roman"/>
      </w:rPr>
      <w:instrText xml:space="preserve"> PAGE   \* MERGEFORMAT </w:instrText>
    </w:r>
    <w:r w:rsidRPr="00472AC7">
      <w:rPr>
        <w:rFonts w:ascii="Times New Roman" w:hAnsi="Times New Roman" w:cs="Times New Roman"/>
      </w:rPr>
      <w:fldChar w:fldCharType="separate"/>
    </w:r>
    <w:r w:rsidR="00040128">
      <w:rPr>
        <w:rFonts w:ascii="Times New Roman" w:hAnsi="Times New Roman" w:cs="Times New Roman"/>
        <w:noProof/>
      </w:rPr>
      <w:t>7</w:t>
    </w:r>
    <w:r w:rsidRPr="00472AC7">
      <w:rPr>
        <w:rFonts w:ascii="Times New Roman" w:hAnsi="Times New Roman" w:cs="Times New Roman"/>
        <w:noProof/>
      </w:rPr>
      <w:fldChar w:fldCharType="end"/>
    </w:r>
  </w:p>
  <w:p w14:paraId="11285596" w14:textId="77777777" w:rsidR="004771DE" w:rsidRDefault="004771DE" w:rsidP="00472AC7">
    <w:pPr>
      <w:suppressAutoHyphens/>
      <w:spacing w:line="240" w:lineRule="atLeast"/>
      <w:jc w:val="right"/>
      <w:rPr>
        <w:rFonts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DCE07" w14:textId="77777777" w:rsidR="004771DE" w:rsidRDefault="004771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upperRoman"/>
      <w:suff w:val="nothing"/>
      <w:lvlText w:val="%1."/>
      <w:lvlJc w:val="left"/>
    </w:lvl>
    <w:lvl w:ilvl="1">
      <w:start w:val="1"/>
      <w:numFmt w:val="decimal"/>
      <w:suff w:val="nothing"/>
      <w:lvlText w:val="%2."/>
      <w:lvlJc w:val="left"/>
    </w:lvl>
    <w:lvl w:ilvl="2">
      <w:start w:val="1"/>
      <w:numFmt w:val="upp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2" w15:restartNumberingAfterBreak="0">
    <w:nsid w:val="0000012C"/>
    <w:multiLevelType w:val="multilevel"/>
    <w:tmpl w:val="0000012C"/>
    <w:name w:val="WP List 2"/>
    <w:lvl w:ilvl="0">
      <w:start w:val="1"/>
      <w:numFmt w:val="decimal"/>
      <w:suff w:val="nothing"/>
      <w:lvlText w:val="%1"/>
      <w:lvlJc w:val="left"/>
    </w:lvl>
    <w:lvl w:ilvl="1">
      <w:start w:val="1"/>
      <w:numFmt w:val="decimal"/>
      <w:suff w:val="nothing"/>
      <w:lvlText w:val="%1.%2"/>
      <w:lvlJc w:val="left"/>
    </w:lvl>
    <w:lvl w:ilvl="2">
      <w:start w:val="1"/>
      <w:numFmt w:val="decimal"/>
      <w:suff w:val="nothing"/>
      <w:lvlText w:val="%1.%2.%3"/>
      <w:lvlJc w:val="left"/>
    </w:lvl>
    <w:lvl w:ilvl="3">
      <w:start w:val="1"/>
      <w:numFmt w:val="decimal"/>
      <w:suff w:val="nothing"/>
      <w:lvlText w:val="%1.%2.%3.%4"/>
      <w:lvlJc w:val="left"/>
    </w:lvl>
    <w:lvl w:ilvl="4">
      <w:start w:val="1"/>
      <w:numFmt w:val="decimal"/>
      <w:suff w:val="nothing"/>
      <w:lvlText w:val="%1.%2.%3.%4.%5"/>
      <w:lvlJc w:val="left"/>
    </w:lvl>
    <w:lvl w:ilvl="5">
      <w:start w:val="1"/>
      <w:numFmt w:val="decimal"/>
      <w:suff w:val="nothing"/>
      <w:lvlText w:val="%1.%2.%3.%4.%5.%6"/>
      <w:lvlJc w:val="left"/>
    </w:lvl>
    <w:lvl w:ilvl="6">
      <w:start w:val="1"/>
      <w:numFmt w:val="decimal"/>
      <w:suff w:val="nothing"/>
      <w:lvlText w:val="%1.%2.%3.%4.%5.%6.%7"/>
      <w:lvlJc w:val="left"/>
    </w:lvl>
    <w:lvl w:ilvl="7">
      <w:start w:val="1"/>
      <w:numFmt w:val="decimal"/>
      <w:suff w:val="nothing"/>
      <w:lvlText w:val="%1.%2.%3.%4.%5.%6.%7.%8"/>
      <w:lvlJc w:val="left"/>
    </w:lvl>
    <w:lvl w:ilvl="8">
      <w:numFmt w:val="none"/>
      <w:lvlText w:val=""/>
      <w:lvlJc w:val="left"/>
    </w:lvl>
  </w:abstractNum>
  <w:abstractNum w:abstractNumId="3" w15:restartNumberingAfterBreak="0">
    <w:nsid w:val="00000190"/>
    <w:multiLevelType w:val="multilevel"/>
    <w:tmpl w:val="00000190"/>
    <w:name w:val="WP List 3"/>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4" w15:restartNumberingAfterBreak="0">
    <w:nsid w:val="04CC38BF"/>
    <w:multiLevelType w:val="hybridMultilevel"/>
    <w:tmpl w:val="47DAE7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60E7028"/>
    <w:multiLevelType w:val="hybridMultilevel"/>
    <w:tmpl w:val="A3183D34"/>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A678B"/>
    <w:multiLevelType w:val="hybridMultilevel"/>
    <w:tmpl w:val="DFEC0C3C"/>
    <w:lvl w:ilvl="0" w:tplc="ABBCDBAE">
      <w:start w:val="3"/>
      <w:numFmt w:val="bullet"/>
      <w:lvlText w:val="-"/>
      <w:lvlJc w:val="left"/>
      <w:pPr>
        <w:ind w:left="360" w:hanging="360"/>
      </w:pPr>
      <w:rPr>
        <w:rFonts w:ascii="Times New Roman" w:eastAsia="Times New Roman" w:hAnsi="Times New Roman" w:cs="Times New Roman"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F273FD"/>
    <w:multiLevelType w:val="hybridMultilevel"/>
    <w:tmpl w:val="F3628E9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016D99"/>
    <w:multiLevelType w:val="hybridMultilevel"/>
    <w:tmpl w:val="A9CA560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52E1E"/>
    <w:multiLevelType w:val="hybridMultilevel"/>
    <w:tmpl w:val="9000DB1A"/>
    <w:lvl w:ilvl="0" w:tplc="0AEC81D8">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6467B8"/>
    <w:multiLevelType w:val="hybridMultilevel"/>
    <w:tmpl w:val="D62626CE"/>
    <w:lvl w:ilvl="0" w:tplc="64A80B04">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F2367B"/>
    <w:multiLevelType w:val="hybridMultilevel"/>
    <w:tmpl w:val="91665FE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1BD56281"/>
    <w:multiLevelType w:val="hybridMultilevel"/>
    <w:tmpl w:val="58E251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34BA8"/>
    <w:multiLevelType w:val="hybridMultilevel"/>
    <w:tmpl w:val="86CCA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4D6107"/>
    <w:multiLevelType w:val="hybridMultilevel"/>
    <w:tmpl w:val="4448D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447720"/>
    <w:multiLevelType w:val="hybridMultilevel"/>
    <w:tmpl w:val="881ACE7E"/>
    <w:lvl w:ilvl="0" w:tplc="400ECCC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27596"/>
    <w:multiLevelType w:val="hybridMultilevel"/>
    <w:tmpl w:val="1BF28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534EC8"/>
    <w:multiLevelType w:val="hybridMultilevel"/>
    <w:tmpl w:val="C8C6EFDE"/>
    <w:lvl w:ilvl="0" w:tplc="683C59A0">
      <w:numFmt w:val="bullet"/>
      <w:lvlText w:val="-"/>
      <w:lvlJc w:val="left"/>
      <w:pPr>
        <w:ind w:left="360" w:hanging="360"/>
      </w:pPr>
      <w:rPr>
        <w:rFonts w:ascii="Courier" w:eastAsia="PMingLiU" w:hAnsi="Courier" w:cs="Courie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3166E9F"/>
    <w:multiLevelType w:val="hybridMultilevel"/>
    <w:tmpl w:val="1A823DDE"/>
    <w:lvl w:ilvl="0" w:tplc="2A34619C">
      <w:start w:val="2"/>
      <w:numFmt w:val="decimal"/>
      <w:lvlText w:val="%1."/>
      <w:lvlJc w:val="left"/>
      <w:pPr>
        <w:ind w:left="720" w:hanging="360"/>
      </w:pPr>
      <w:rPr>
        <w:rFonts w:ascii="Courier" w:hAnsi="Courier" w:cs="Courie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CA3C3A"/>
    <w:multiLevelType w:val="hybridMultilevel"/>
    <w:tmpl w:val="BC4E83B0"/>
    <w:lvl w:ilvl="0" w:tplc="304E7D0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56FB6"/>
    <w:multiLevelType w:val="hybridMultilevel"/>
    <w:tmpl w:val="F2F09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FB5CD0"/>
    <w:multiLevelType w:val="hybridMultilevel"/>
    <w:tmpl w:val="0F72E7FE"/>
    <w:lvl w:ilvl="0" w:tplc="6F188D1C">
      <w:numFmt w:val="bullet"/>
      <w:lvlText w:val="-"/>
      <w:lvlJc w:val="left"/>
      <w:pPr>
        <w:ind w:left="360" w:hanging="360"/>
      </w:pPr>
      <w:rPr>
        <w:rFonts w:ascii="Courier" w:eastAsia="PMingLiU" w:hAnsi="Courier" w:cs="Courie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6C780B6A"/>
    <w:multiLevelType w:val="hybridMultilevel"/>
    <w:tmpl w:val="4AB8C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44C18"/>
    <w:multiLevelType w:val="hybridMultilevel"/>
    <w:tmpl w:val="D9AE7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9A271E"/>
    <w:multiLevelType w:val="hybridMultilevel"/>
    <w:tmpl w:val="67DE05C4"/>
    <w:lvl w:ilvl="0" w:tplc="21087C20">
      <w:start w:val="3"/>
      <w:numFmt w:val="bullet"/>
      <w:lvlText w:val="-"/>
      <w:lvlJc w:val="left"/>
      <w:pPr>
        <w:ind w:left="360" w:hanging="360"/>
      </w:pPr>
      <w:rPr>
        <w:rFonts w:ascii="Courier" w:eastAsia="PMingLiU" w:hAnsi="Courier" w:cs="Courie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514629D"/>
    <w:multiLevelType w:val="hybridMultilevel"/>
    <w:tmpl w:val="25CEB3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16"/>
  </w:num>
  <w:num w:numId="6">
    <w:abstractNumId w:val="22"/>
  </w:num>
  <w:num w:numId="7">
    <w:abstractNumId w:val="5"/>
  </w:num>
  <w:num w:numId="8">
    <w:abstractNumId w:val="15"/>
  </w:num>
  <w:num w:numId="9">
    <w:abstractNumId w:val="10"/>
  </w:num>
  <w:num w:numId="10">
    <w:abstractNumId w:val="22"/>
  </w:num>
  <w:num w:numId="11">
    <w:abstractNumId w:val="6"/>
  </w:num>
  <w:num w:numId="12">
    <w:abstractNumId w:val="19"/>
  </w:num>
  <w:num w:numId="13">
    <w:abstractNumId w:val="23"/>
  </w:num>
  <w:num w:numId="14">
    <w:abstractNumId w:val="20"/>
  </w:num>
  <w:num w:numId="15">
    <w:abstractNumId w:val="9"/>
  </w:num>
  <w:num w:numId="16">
    <w:abstractNumId w:val="14"/>
  </w:num>
  <w:num w:numId="17">
    <w:abstractNumId w:val="12"/>
  </w:num>
  <w:num w:numId="18">
    <w:abstractNumId w:val="8"/>
  </w:num>
  <w:num w:numId="19">
    <w:abstractNumId w:val="7"/>
  </w:num>
  <w:num w:numId="20">
    <w:abstractNumId w:val="4"/>
  </w:num>
  <w:num w:numId="21">
    <w:abstractNumId w:val="11"/>
  </w:num>
  <w:num w:numId="22">
    <w:abstractNumId w:val="21"/>
  </w:num>
  <w:num w:numId="23">
    <w:abstractNumId w:val="17"/>
  </w:num>
  <w:num w:numId="24">
    <w:abstractNumId w:val="24"/>
  </w:num>
  <w:num w:numId="25">
    <w:abstractNumId w:val="13"/>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US"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4096" w:nlCheck="1" w:checkStyle="0"/>
  <w:activeWritingStyle w:appName="MSWord" w:lang="de-DE"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2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F6"/>
    <w:rsid w:val="00006BF3"/>
    <w:rsid w:val="00007664"/>
    <w:rsid w:val="000120FA"/>
    <w:rsid w:val="00020EF3"/>
    <w:rsid w:val="0002227C"/>
    <w:rsid w:val="000235B5"/>
    <w:rsid w:val="00040128"/>
    <w:rsid w:val="0004024A"/>
    <w:rsid w:val="00045AEC"/>
    <w:rsid w:val="00045EDA"/>
    <w:rsid w:val="0005079C"/>
    <w:rsid w:val="000508AF"/>
    <w:rsid w:val="000529EF"/>
    <w:rsid w:val="00052BD6"/>
    <w:rsid w:val="0006094C"/>
    <w:rsid w:val="000612BD"/>
    <w:rsid w:val="000627EC"/>
    <w:rsid w:val="0006683A"/>
    <w:rsid w:val="00066844"/>
    <w:rsid w:val="00070041"/>
    <w:rsid w:val="00073155"/>
    <w:rsid w:val="00080A8F"/>
    <w:rsid w:val="00084B89"/>
    <w:rsid w:val="00084BF4"/>
    <w:rsid w:val="00086ABD"/>
    <w:rsid w:val="00086D5E"/>
    <w:rsid w:val="000900BD"/>
    <w:rsid w:val="000918DB"/>
    <w:rsid w:val="00092CCF"/>
    <w:rsid w:val="000941B5"/>
    <w:rsid w:val="0009422B"/>
    <w:rsid w:val="000944FB"/>
    <w:rsid w:val="000947ED"/>
    <w:rsid w:val="000A03DE"/>
    <w:rsid w:val="000A163D"/>
    <w:rsid w:val="000B0DD8"/>
    <w:rsid w:val="000B17C2"/>
    <w:rsid w:val="000B3697"/>
    <w:rsid w:val="000B78AB"/>
    <w:rsid w:val="000C2D59"/>
    <w:rsid w:val="000C3072"/>
    <w:rsid w:val="000C40E7"/>
    <w:rsid w:val="000C4CF4"/>
    <w:rsid w:val="000C643F"/>
    <w:rsid w:val="000C6C25"/>
    <w:rsid w:val="000C7774"/>
    <w:rsid w:val="000C7D83"/>
    <w:rsid w:val="000D419E"/>
    <w:rsid w:val="000D61A9"/>
    <w:rsid w:val="000E0811"/>
    <w:rsid w:val="000E0BF6"/>
    <w:rsid w:val="000E0D63"/>
    <w:rsid w:val="000E25EA"/>
    <w:rsid w:val="000E2F14"/>
    <w:rsid w:val="000E38D5"/>
    <w:rsid w:val="000E3E00"/>
    <w:rsid w:val="000E504F"/>
    <w:rsid w:val="000E535E"/>
    <w:rsid w:val="000F5531"/>
    <w:rsid w:val="000F7B10"/>
    <w:rsid w:val="0010017D"/>
    <w:rsid w:val="00101278"/>
    <w:rsid w:val="001033DF"/>
    <w:rsid w:val="00107E9C"/>
    <w:rsid w:val="001116C4"/>
    <w:rsid w:val="00112F62"/>
    <w:rsid w:val="00113436"/>
    <w:rsid w:val="00114160"/>
    <w:rsid w:val="00116305"/>
    <w:rsid w:val="001165E9"/>
    <w:rsid w:val="001173C1"/>
    <w:rsid w:val="00125D89"/>
    <w:rsid w:val="00127EA3"/>
    <w:rsid w:val="00130214"/>
    <w:rsid w:val="0013160D"/>
    <w:rsid w:val="00143145"/>
    <w:rsid w:val="001466D5"/>
    <w:rsid w:val="00147068"/>
    <w:rsid w:val="001542C4"/>
    <w:rsid w:val="0015502F"/>
    <w:rsid w:val="00155195"/>
    <w:rsid w:val="001552EB"/>
    <w:rsid w:val="00155304"/>
    <w:rsid w:val="00160188"/>
    <w:rsid w:val="001602B7"/>
    <w:rsid w:val="00160762"/>
    <w:rsid w:val="00161B98"/>
    <w:rsid w:val="001666A1"/>
    <w:rsid w:val="00170019"/>
    <w:rsid w:val="0017011F"/>
    <w:rsid w:val="00176931"/>
    <w:rsid w:val="001815BB"/>
    <w:rsid w:val="0018324C"/>
    <w:rsid w:val="001841B9"/>
    <w:rsid w:val="00184244"/>
    <w:rsid w:val="00190C1D"/>
    <w:rsid w:val="00191592"/>
    <w:rsid w:val="00192A40"/>
    <w:rsid w:val="001932D0"/>
    <w:rsid w:val="0019380F"/>
    <w:rsid w:val="00193E73"/>
    <w:rsid w:val="00194712"/>
    <w:rsid w:val="001968F9"/>
    <w:rsid w:val="001A141A"/>
    <w:rsid w:val="001A17F9"/>
    <w:rsid w:val="001A28DA"/>
    <w:rsid w:val="001A511D"/>
    <w:rsid w:val="001A62A9"/>
    <w:rsid w:val="001A7A04"/>
    <w:rsid w:val="001B1895"/>
    <w:rsid w:val="001B18EF"/>
    <w:rsid w:val="001B4CA9"/>
    <w:rsid w:val="001B6588"/>
    <w:rsid w:val="001C1A95"/>
    <w:rsid w:val="001C2485"/>
    <w:rsid w:val="001C5F1C"/>
    <w:rsid w:val="001D0432"/>
    <w:rsid w:val="001D1100"/>
    <w:rsid w:val="001D2178"/>
    <w:rsid w:val="001D3012"/>
    <w:rsid w:val="001D4386"/>
    <w:rsid w:val="001E45D6"/>
    <w:rsid w:val="001E61E8"/>
    <w:rsid w:val="001E7715"/>
    <w:rsid w:val="001E7C82"/>
    <w:rsid w:val="001F0085"/>
    <w:rsid w:val="001F02D2"/>
    <w:rsid w:val="001F2A7D"/>
    <w:rsid w:val="001F2D96"/>
    <w:rsid w:val="001F435D"/>
    <w:rsid w:val="001F5044"/>
    <w:rsid w:val="001F7E3A"/>
    <w:rsid w:val="00201C00"/>
    <w:rsid w:val="002024F3"/>
    <w:rsid w:val="0020401A"/>
    <w:rsid w:val="00205655"/>
    <w:rsid w:val="00207856"/>
    <w:rsid w:val="0021101E"/>
    <w:rsid w:val="002144BF"/>
    <w:rsid w:val="002148CC"/>
    <w:rsid w:val="00216EB5"/>
    <w:rsid w:val="002202BC"/>
    <w:rsid w:val="002221D9"/>
    <w:rsid w:val="002222C9"/>
    <w:rsid w:val="00222DE0"/>
    <w:rsid w:val="00223D16"/>
    <w:rsid w:val="002249FE"/>
    <w:rsid w:val="00225965"/>
    <w:rsid w:val="002263F4"/>
    <w:rsid w:val="00227E97"/>
    <w:rsid w:val="00233439"/>
    <w:rsid w:val="00234DA3"/>
    <w:rsid w:val="002442C8"/>
    <w:rsid w:val="002443A9"/>
    <w:rsid w:val="00245F49"/>
    <w:rsid w:val="00247081"/>
    <w:rsid w:val="00247DF1"/>
    <w:rsid w:val="00252332"/>
    <w:rsid w:val="0025408C"/>
    <w:rsid w:val="0025523B"/>
    <w:rsid w:val="00256F18"/>
    <w:rsid w:val="00260E5E"/>
    <w:rsid w:val="00261D89"/>
    <w:rsid w:val="00262BD6"/>
    <w:rsid w:val="00265EDE"/>
    <w:rsid w:val="00271379"/>
    <w:rsid w:val="00273ED4"/>
    <w:rsid w:val="00273FC9"/>
    <w:rsid w:val="00276FD1"/>
    <w:rsid w:val="00277FA1"/>
    <w:rsid w:val="00281F42"/>
    <w:rsid w:val="00282A67"/>
    <w:rsid w:val="00282F6E"/>
    <w:rsid w:val="00284FBC"/>
    <w:rsid w:val="002856CC"/>
    <w:rsid w:val="00286132"/>
    <w:rsid w:val="00286D0B"/>
    <w:rsid w:val="002909A7"/>
    <w:rsid w:val="002956E6"/>
    <w:rsid w:val="00297083"/>
    <w:rsid w:val="00297E66"/>
    <w:rsid w:val="00297F98"/>
    <w:rsid w:val="002A006E"/>
    <w:rsid w:val="002A15C0"/>
    <w:rsid w:val="002A18A2"/>
    <w:rsid w:val="002A3DF3"/>
    <w:rsid w:val="002A4D7D"/>
    <w:rsid w:val="002A7295"/>
    <w:rsid w:val="002A7B50"/>
    <w:rsid w:val="002A7CBD"/>
    <w:rsid w:val="002B1322"/>
    <w:rsid w:val="002B4F23"/>
    <w:rsid w:val="002B5111"/>
    <w:rsid w:val="002C263C"/>
    <w:rsid w:val="002C4517"/>
    <w:rsid w:val="002C5C8C"/>
    <w:rsid w:val="002C6387"/>
    <w:rsid w:val="002D19C5"/>
    <w:rsid w:val="002D50AA"/>
    <w:rsid w:val="002D709E"/>
    <w:rsid w:val="002D79AF"/>
    <w:rsid w:val="002E0B5B"/>
    <w:rsid w:val="002E1035"/>
    <w:rsid w:val="002E2203"/>
    <w:rsid w:val="002E2CC9"/>
    <w:rsid w:val="002E3DF0"/>
    <w:rsid w:val="002E5E53"/>
    <w:rsid w:val="002E6B75"/>
    <w:rsid w:val="002F0FD8"/>
    <w:rsid w:val="002F30A2"/>
    <w:rsid w:val="002F53EF"/>
    <w:rsid w:val="002F622E"/>
    <w:rsid w:val="002F7BDB"/>
    <w:rsid w:val="002F7FED"/>
    <w:rsid w:val="0030390C"/>
    <w:rsid w:val="00305C21"/>
    <w:rsid w:val="00306D9A"/>
    <w:rsid w:val="00312BBF"/>
    <w:rsid w:val="0031758D"/>
    <w:rsid w:val="00325F13"/>
    <w:rsid w:val="00330270"/>
    <w:rsid w:val="00330D3F"/>
    <w:rsid w:val="003343AB"/>
    <w:rsid w:val="00334FBB"/>
    <w:rsid w:val="003410FD"/>
    <w:rsid w:val="003427C6"/>
    <w:rsid w:val="00342FE4"/>
    <w:rsid w:val="00343EC1"/>
    <w:rsid w:val="0034684E"/>
    <w:rsid w:val="00352925"/>
    <w:rsid w:val="00354D8A"/>
    <w:rsid w:val="0035575E"/>
    <w:rsid w:val="00357C2C"/>
    <w:rsid w:val="003603C1"/>
    <w:rsid w:val="00364618"/>
    <w:rsid w:val="00365F93"/>
    <w:rsid w:val="003676CA"/>
    <w:rsid w:val="003723D6"/>
    <w:rsid w:val="00373C1D"/>
    <w:rsid w:val="00377714"/>
    <w:rsid w:val="00385771"/>
    <w:rsid w:val="0038595E"/>
    <w:rsid w:val="00385D2C"/>
    <w:rsid w:val="00386F95"/>
    <w:rsid w:val="003874C4"/>
    <w:rsid w:val="00387CFE"/>
    <w:rsid w:val="00391239"/>
    <w:rsid w:val="00397AB9"/>
    <w:rsid w:val="003A1BC3"/>
    <w:rsid w:val="003A209D"/>
    <w:rsid w:val="003A5485"/>
    <w:rsid w:val="003A5E37"/>
    <w:rsid w:val="003A5F28"/>
    <w:rsid w:val="003A66A0"/>
    <w:rsid w:val="003A7E5C"/>
    <w:rsid w:val="003B0602"/>
    <w:rsid w:val="003B0C09"/>
    <w:rsid w:val="003B16EB"/>
    <w:rsid w:val="003B2CAB"/>
    <w:rsid w:val="003B305A"/>
    <w:rsid w:val="003B4A80"/>
    <w:rsid w:val="003B6C60"/>
    <w:rsid w:val="003B7F3C"/>
    <w:rsid w:val="003C06E8"/>
    <w:rsid w:val="003C164D"/>
    <w:rsid w:val="003C24B9"/>
    <w:rsid w:val="003C4D16"/>
    <w:rsid w:val="003C76A2"/>
    <w:rsid w:val="003D0493"/>
    <w:rsid w:val="003D7523"/>
    <w:rsid w:val="003E09FB"/>
    <w:rsid w:val="003E28F2"/>
    <w:rsid w:val="003E2C27"/>
    <w:rsid w:val="003F11AA"/>
    <w:rsid w:val="003F35EF"/>
    <w:rsid w:val="003F5B65"/>
    <w:rsid w:val="003F6497"/>
    <w:rsid w:val="00400599"/>
    <w:rsid w:val="00400A58"/>
    <w:rsid w:val="004070FB"/>
    <w:rsid w:val="00412347"/>
    <w:rsid w:val="00414278"/>
    <w:rsid w:val="00417523"/>
    <w:rsid w:val="00422C52"/>
    <w:rsid w:val="004313F5"/>
    <w:rsid w:val="0043343A"/>
    <w:rsid w:val="004358D8"/>
    <w:rsid w:val="0043679A"/>
    <w:rsid w:val="00436EB4"/>
    <w:rsid w:val="00436ED9"/>
    <w:rsid w:val="004374CE"/>
    <w:rsid w:val="00441078"/>
    <w:rsid w:val="004455D0"/>
    <w:rsid w:val="00451F80"/>
    <w:rsid w:val="0045290A"/>
    <w:rsid w:val="00452F0E"/>
    <w:rsid w:val="0045323A"/>
    <w:rsid w:val="00454393"/>
    <w:rsid w:val="00456C7D"/>
    <w:rsid w:val="004609DF"/>
    <w:rsid w:val="00466BB5"/>
    <w:rsid w:val="00472ABD"/>
    <w:rsid w:val="00472AC7"/>
    <w:rsid w:val="00473B3D"/>
    <w:rsid w:val="004754F1"/>
    <w:rsid w:val="00476435"/>
    <w:rsid w:val="00476C27"/>
    <w:rsid w:val="004771DE"/>
    <w:rsid w:val="00480A26"/>
    <w:rsid w:val="00483634"/>
    <w:rsid w:val="00483C70"/>
    <w:rsid w:val="004848ED"/>
    <w:rsid w:val="00494027"/>
    <w:rsid w:val="0049672D"/>
    <w:rsid w:val="00497EDA"/>
    <w:rsid w:val="004A0227"/>
    <w:rsid w:val="004A2B02"/>
    <w:rsid w:val="004A6E0B"/>
    <w:rsid w:val="004A7A7E"/>
    <w:rsid w:val="004A7B62"/>
    <w:rsid w:val="004B2B2D"/>
    <w:rsid w:val="004B7307"/>
    <w:rsid w:val="004B7B31"/>
    <w:rsid w:val="004C560D"/>
    <w:rsid w:val="004C620B"/>
    <w:rsid w:val="004D1BB6"/>
    <w:rsid w:val="004D1DC0"/>
    <w:rsid w:val="004D28A0"/>
    <w:rsid w:val="004E108F"/>
    <w:rsid w:val="004E15BF"/>
    <w:rsid w:val="004E1B13"/>
    <w:rsid w:val="004E20D5"/>
    <w:rsid w:val="004E2A52"/>
    <w:rsid w:val="004E2D1E"/>
    <w:rsid w:val="004E3654"/>
    <w:rsid w:val="004E611B"/>
    <w:rsid w:val="004F08DA"/>
    <w:rsid w:val="004F0BD6"/>
    <w:rsid w:val="004F1641"/>
    <w:rsid w:val="004F3E40"/>
    <w:rsid w:val="004F64E2"/>
    <w:rsid w:val="00503F04"/>
    <w:rsid w:val="0050401E"/>
    <w:rsid w:val="0051076D"/>
    <w:rsid w:val="005112F5"/>
    <w:rsid w:val="00512B4A"/>
    <w:rsid w:val="005156A7"/>
    <w:rsid w:val="00516029"/>
    <w:rsid w:val="00516D7E"/>
    <w:rsid w:val="005217E5"/>
    <w:rsid w:val="005226F9"/>
    <w:rsid w:val="005246E2"/>
    <w:rsid w:val="00526609"/>
    <w:rsid w:val="00532D65"/>
    <w:rsid w:val="00533834"/>
    <w:rsid w:val="00535877"/>
    <w:rsid w:val="00543AFA"/>
    <w:rsid w:val="0054468C"/>
    <w:rsid w:val="0054506A"/>
    <w:rsid w:val="00545074"/>
    <w:rsid w:val="00545603"/>
    <w:rsid w:val="00547448"/>
    <w:rsid w:val="00553B51"/>
    <w:rsid w:val="00553BB0"/>
    <w:rsid w:val="0055441B"/>
    <w:rsid w:val="0055487B"/>
    <w:rsid w:val="0055552D"/>
    <w:rsid w:val="00557929"/>
    <w:rsid w:val="00560422"/>
    <w:rsid w:val="005636E4"/>
    <w:rsid w:val="00563B4E"/>
    <w:rsid w:val="0056554F"/>
    <w:rsid w:val="005658EF"/>
    <w:rsid w:val="00566AFC"/>
    <w:rsid w:val="00566BCB"/>
    <w:rsid w:val="00570DB0"/>
    <w:rsid w:val="005712E9"/>
    <w:rsid w:val="00571520"/>
    <w:rsid w:val="00572C3E"/>
    <w:rsid w:val="00574F9E"/>
    <w:rsid w:val="00575E5F"/>
    <w:rsid w:val="005765AB"/>
    <w:rsid w:val="00584D6A"/>
    <w:rsid w:val="00585639"/>
    <w:rsid w:val="00590E47"/>
    <w:rsid w:val="005910CF"/>
    <w:rsid w:val="0059169F"/>
    <w:rsid w:val="00591F01"/>
    <w:rsid w:val="00595B08"/>
    <w:rsid w:val="00595DE4"/>
    <w:rsid w:val="005A22D5"/>
    <w:rsid w:val="005A3722"/>
    <w:rsid w:val="005A6507"/>
    <w:rsid w:val="005A7524"/>
    <w:rsid w:val="005A7970"/>
    <w:rsid w:val="005B08D4"/>
    <w:rsid w:val="005B366F"/>
    <w:rsid w:val="005B384F"/>
    <w:rsid w:val="005C10EA"/>
    <w:rsid w:val="005C2046"/>
    <w:rsid w:val="005C23B1"/>
    <w:rsid w:val="005C2C18"/>
    <w:rsid w:val="005C347A"/>
    <w:rsid w:val="005C3971"/>
    <w:rsid w:val="005C6FE9"/>
    <w:rsid w:val="005D1D78"/>
    <w:rsid w:val="005D20B6"/>
    <w:rsid w:val="005D3CA2"/>
    <w:rsid w:val="005D6D0C"/>
    <w:rsid w:val="005D7205"/>
    <w:rsid w:val="005E046C"/>
    <w:rsid w:val="005E2A76"/>
    <w:rsid w:val="005E4D0B"/>
    <w:rsid w:val="005E649C"/>
    <w:rsid w:val="005F0D81"/>
    <w:rsid w:val="005F222C"/>
    <w:rsid w:val="005F285D"/>
    <w:rsid w:val="005F4DDD"/>
    <w:rsid w:val="005F6692"/>
    <w:rsid w:val="00600F4D"/>
    <w:rsid w:val="0060424B"/>
    <w:rsid w:val="0060477D"/>
    <w:rsid w:val="00606A85"/>
    <w:rsid w:val="00610231"/>
    <w:rsid w:val="006153D6"/>
    <w:rsid w:val="006164B0"/>
    <w:rsid w:val="006201E9"/>
    <w:rsid w:val="0062645D"/>
    <w:rsid w:val="00627BDD"/>
    <w:rsid w:val="00631FF7"/>
    <w:rsid w:val="00632D5B"/>
    <w:rsid w:val="00633C25"/>
    <w:rsid w:val="0063528A"/>
    <w:rsid w:val="00636CA7"/>
    <w:rsid w:val="006373AE"/>
    <w:rsid w:val="00637629"/>
    <w:rsid w:val="00641851"/>
    <w:rsid w:val="00643EBF"/>
    <w:rsid w:val="00647F23"/>
    <w:rsid w:val="006518CA"/>
    <w:rsid w:val="0065286F"/>
    <w:rsid w:val="00652D2A"/>
    <w:rsid w:val="006553C0"/>
    <w:rsid w:val="00657DAA"/>
    <w:rsid w:val="006609E0"/>
    <w:rsid w:val="00660CA0"/>
    <w:rsid w:val="00660E71"/>
    <w:rsid w:val="00661BA6"/>
    <w:rsid w:val="0067107F"/>
    <w:rsid w:val="00671493"/>
    <w:rsid w:val="00673D2E"/>
    <w:rsid w:val="006803BC"/>
    <w:rsid w:val="00680C0F"/>
    <w:rsid w:val="00681892"/>
    <w:rsid w:val="00682B0E"/>
    <w:rsid w:val="00684AA5"/>
    <w:rsid w:val="0068657B"/>
    <w:rsid w:val="00691878"/>
    <w:rsid w:val="00692090"/>
    <w:rsid w:val="00694C6A"/>
    <w:rsid w:val="006959C3"/>
    <w:rsid w:val="006A1EC5"/>
    <w:rsid w:val="006A560B"/>
    <w:rsid w:val="006A661C"/>
    <w:rsid w:val="006A7320"/>
    <w:rsid w:val="006A742F"/>
    <w:rsid w:val="006B16D6"/>
    <w:rsid w:val="006B2E28"/>
    <w:rsid w:val="006B3589"/>
    <w:rsid w:val="006B3F4D"/>
    <w:rsid w:val="006B5137"/>
    <w:rsid w:val="006B73C7"/>
    <w:rsid w:val="006B7B61"/>
    <w:rsid w:val="006D07D8"/>
    <w:rsid w:val="006D3270"/>
    <w:rsid w:val="006D3776"/>
    <w:rsid w:val="006D45F8"/>
    <w:rsid w:val="006D7E70"/>
    <w:rsid w:val="006D7F52"/>
    <w:rsid w:val="006E2F6F"/>
    <w:rsid w:val="006F3E08"/>
    <w:rsid w:val="006F6860"/>
    <w:rsid w:val="007000D0"/>
    <w:rsid w:val="00701DFE"/>
    <w:rsid w:val="00703CC6"/>
    <w:rsid w:val="00704100"/>
    <w:rsid w:val="007074A6"/>
    <w:rsid w:val="00713458"/>
    <w:rsid w:val="00713AC0"/>
    <w:rsid w:val="00713F2E"/>
    <w:rsid w:val="007202C4"/>
    <w:rsid w:val="00720DD5"/>
    <w:rsid w:val="00724BE9"/>
    <w:rsid w:val="00726643"/>
    <w:rsid w:val="00727507"/>
    <w:rsid w:val="0073031E"/>
    <w:rsid w:val="00731885"/>
    <w:rsid w:val="007319D6"/>
    <w:rsid w:val="007320F9"/>
    <w:rsid w:val="007329EA"/>
    <w:rsid w:val="0073602E"/>
    <w:rsid w:val="00736433"/>
    <w:rsid w:val="00737051"/>
    <w:rsid w:val="00737ED5"/>
    <w:rsid w:val="0074182C"/>
    <w:rsid w:val="00742EB2"/>
    <w:rsid w:val="00743CB5"/>
    <w:rsid w:val="00745906"/>
    <w:rsid w:val="0075161F"/>
    <w:rsid w:val="00754849"/>
    <w:rsid w:val="0075648E"/>
    <w:rsid w:val="00757784"/>
    <w:rsid w:val="0076185E"/>
    <w:rsid w:val="00762B97"/>
    <w:rsid w:val="00763A08"/>
    <w:rsid w:val="00763D98"/>
    <w:rsid w:val="00765657"/>
    <w:rsid w:val="00765D85"/>
    <w:rsid w:val="00766CA2"/>
    <w:rsid w:val="00771C28"/>
    <w:rsid w:val="00773F79"/>
    <w:rsid w:val="007763B2"/>
    <w:rsid w:val="0078047B"/>
    <w:rsid w:val="007833BB"/>
    <w:rsid w:val="007910B1"/>
    <w:rsid w:val="00792DEF"/>
    <w:rsid w:val="00792F9C"/>
    <w:rsid w:val="0079484A"/>
    <w:rsid w:val="00795A08"/>
    <w:rsid w:val="007A3403"/>
    <w:rsid w:val="007A3AC8"/>
    <w:rsid w:val="007A51C1"/>
    <w:rsid w:val="007B52DC"/>
    <w:rsid w:val="007B72D5"/>
    <w:rsid w:val="007B7AFC"/>
    <w:rsid w:val="007B7CDF"/>
    <w:rsid w:val="007B7DFA"/>
    <w:rsid w:val="007C40D4"/>
    <w:rsid w:val="007C4E24"/>
    <w:rsid w:val="007C7E73"/>
    <w:rsid w:val="007D08E8"/>
    <w:rsid w:val="007D0ED6"/>
    <w:rsid w:val="007D3060"/>
    <w:rsid w:val="007D52C8"/>
    <w:rsid w:val="007D6197"/>
    <w:rsid w:val="007D66BA"/>
    <w:rsid w:val="007D6E9F"/>
    <w:rsid w:val="007E1190"/>
    <w:rsid w:val="007E1974"/>
    <w:rsid w:val="007E271F"/>
    <w:rsid w:val="007E7487"/>
    <w:rsid w:val="007F066A"/>
    <w:rsid w:val="007F20C4"/>
    <w:rsid w:val="007F2ED5"/>
    <w:rsid w:val="007F45FE"/>
    <w:rsid w:val="007F6158"/>
    <w:rsid w:val="007F7B16"/>
    <w:rsid w:val="00803EC5"/>
    <w:rsid w:val="008048A6"/>
    <w:rsid w:val="00805515"/>
    <w:rsid w:val="00805B1A"/>
    <w:rsid w:val="00806F68"/>
    <w:rsid w:val="00810299"/>
    <w:rsid w:val="00813599"/>
    <w:rsid w:val="00814037"/>
    <w:rsid w:val="00815B12"/>
    <w:rsid w:val="00817FB4"/>
    <w:rsid w:val="00824065"/>
    <w:rsid w:val="00824311"/>
    <w:rsid w:val="00824969"/>
    <w:rsid w:val="008262F2"/>
    <w:rsid w:val="008263E4"/>
    <w:rsid w:val="0082713E"/>
    <w:rsid w:val="008315E9"/>
    <w:rsid w:val="00840FBE"/>
    <w:rsid w:val="0084514E"/>
    <w:rsid w:val="00846A63"/>
    <w:rsid w:val="00847727"/>
    <w:rsid w:val="00847B90"/>
    <w:rsid w:val="008509D7"/>
    <w:rsid w:val="0085450B"/>
    <w:rsid w:val="00856926"/>
    <w:rsid w:val="0086035E"/>
    <w:rsid w:val="00863FAD"/>
    <w:rsid w:val="00864354"/>
    <w:rsid w:val="00864AE8"/>
    <w:rsid w:val="008668BE"/>
    <w:rsid w:val="008671CF"/>
    <w:rsid w:val="00870AC3"/>
    <w:rsid w:val="008714A2"/>
    <w:rsid w:val="00874EA8"/>
    <w:rsid w:val="00875850"/>
    <w:rsid w:val="00875A0E"/>
    <w:rsid w:val="00876A0C"/>
    <w:rsid w:val="00885386"/>
    <w:rsid w:val="00885C6D"/>
    <w:rsid w:val="00887CA2"/>
    <w:rsid w:val="008912C8"/>
    <w:rsid w:val="008935E8"/>
    <w:rsid w:val="00894095"/>
    <w:rsid w:val="008A4629"/>
    <w:rsid w:val="008A5B9B"/>
    <w:rsid w:val="008A5F5B"/>
    <w:rsid w:val="008A63DE"/>
    <w:rsid w:val="008A7467"/>
    <w:rsid w:val="008B0439"/>
    <w:rsid w:val="008B45AD"/>
    <w:rsid w:val="008B5F3D"/>
    <w:rsid w:val="008B73E5"/>
    <w:rsid w:val="008C030C"/>
    <w:rsid w:val="008C0AD2"/>
    <w:rsid w:val="008C30AC"/>
    <w:rsid w:val="008C4D76"/>
    <w:rsid w:val="008C6307"/>
    <w:rsid w:val="008C7C82"/>
    <w:rsid w:val="008D17B7"/>
    <w:rsid w:val="008D1FFA"/>
    <w:rsid w:val="008D41FF"/>
    <w:rsid w:val="008D7B83"/>
    <w:rsid w:val="008E1628"/>
    <w:rsid w:val="008E29F9"/>
    <w:rsid w:val="008E6CD0"/>
    <w:rsid w:val="008F435C"/>
    <w:rsid w:val="008F7FE7"/>
    <w:rsid w:val="009018F5"/>
    <w:rsid w:val="009034E6"/>
    <w:rsid w:val="009067C5"/>
    <w:rsid w:val="00910615"/>
    <w:rsid w:val="00913D81"/>
    <w:rsid w:val="00913E49"/>
    <w:rsid w:val="00917A10"/>
    <w:rsid w:val="00921F16"/>
    <w:rsid w:val="00922224"/>
    <w:rsid w:val="00923636"/>
    <w:rsid w:val="00923680"/>
    <w:rsid w:val="0092781A"/>
    <w:rsid w:val="00930635"/>
    <w:rsid w:val="00932E5C"/>
    <w:rsid w:val="0093447C"/>
    <w:rsid w:val="0094045D"/>
    <w:rsid w:val="0094238F"/>
    <w:rsid w:val="009424F1"/>
    <w:rsid w:val="00944AFE"/>
    <w:rsid w:val="00950F50"/>
    <w:rsid w:val="00955325"/>
    <w:rsid w:val="00957785"/>
    <w:rsid w:val="00960E44"/>
    <w:rsid w:val="00962D25"/>
    <w:rsid w:val="009633E8"/>
    <w:rsid w:val="00965EA7"/>
    <w:rsid w:val="00980131"/>
    <w:rsid w:val="009807E9"/>
    <w:rsid w:val="00982F7C"/>
    <w:rsid w:val="00983BCF"/>
    <w:rsid w:val="00987696"/>
    <w:rsid w:val="009927CA"/>
    <w:rsid w:val="00994060"/>
    <w:rsid w:val="009967CD"/>
    <w:rsid w:val="009A2CA4"/>
    <w:rsid w:val="009A6857"/>
    <w:rsid w:val="009B0A41"/>
    <w:rsid w:val="009C007D"/>
    <w:rsid w:val="009C2600"/>
    <w:rsid w:val="009C3340"/>
    <w:rsid w:val="009C3939"/>
    <w:rsid w:val="009C396F"/>
    <w:rsid w:val="009C3A1D"/>
    <w:rsid w:val="009C3D8F"/>
    <w:rsid w:val="009C66F8"/>
    <w:rsid w:val="009C7DB8"/>
    <w:rsid w:val="009D0325"/>
    <w:rsid w:val="009D1FF2"/>
    <w:rsid w:val="009D6692"/>
    <w:rsid w:val="009D7DC7"/>
    <w:rsid w:val="009E2097"/>
    <w:rsid w:val="009E6D33"/>
    <w:rsid w:val="009E7444"/>
    <w:rsid w:val="009F02EA"/>
    <w:rsid w:val="009F0ABD"/>
    <w:rsid w:val="009F34CD"/>
    <w:rsid w:val="009F7352"/>
    <w:rsid w:val="00A04BFA"/>
    <w:rsid w:val="00A04D16"/>
    <w:rsid w:val="00A053F7"/>
    <w:rsid w:val="00A05D8C"/>
    <w:rsid w:val="00A11491"/>
    <w:rsid w:val="00A1427A"/>
    <w:rsid w:val="00A166C7"/>
    <w:rsid w:val="00A170E2"/>
    <w:rsid w:val="00A2175F"/>
    <w:rsid w:val="00A245FA"/>
    <w:rsid w:val="00A3240F"/>
    <w:rsid w:val="00A33242"/>
    <w:rsid w:val="00A433EF"/>
    <w:rsid w:val="00A461E9"/>
    <w:rsid w:val="00A51CC7"/>
    <w:rsid w:val="00A5368D"/>
    <w:rsid w:val="00A5492A"/>
    <w:rsid w:val="00A55140"/>
    <w:rsid w:val="00A56214"/>
    <w:rsid w:val="00A566C2"/>
    <w:rsid w:val="00A56CF3"/>
    <w:rsid w:val="00A62651"/>
    <w:rsid w:val="00A65A2E"/>
    <w:rsid w:val="00A662AE"/>
    <w:rsid w:val="00A67D65"/>
    <w:rsid w:val="00A706EC"/>
    <w:rsid w:val="00A71EC1"/>
    <w:rsid w:val="00A72172"/>
    <w:rsid w:val="00A72FE1"/>
    <w:rsid w:val="00A7393C"/>
    <w:rsid w:val="00A751AD"/>
    <w:rsid w:val="00A77967"/>
    <w:rsid w:val="00A8160B"/>
    <w:rsid w:val="00A85057"/>
    <w:rsid w:val="00A92044"/>
    <w:rsid w:val="00A9592D"/>
    <w:rsid w:val="00AA02EA"/>
    <w:rsid w:val="00AA2EE5"/>
    <w:rsid w:val="00AA3C16"/>
    <w:rsid w:val="00AA502B"/>
    <w:rsid w:val="00AA6BDF"/>
    <w:rsid w:val="00AB4899"/>
    <w:rsid w:val="00AB560F"/>
    <w:rsid w:val="00AC1344"/>
    <w:rsid w:val="00AC2078"/>
    <w:rsid w:val="00AD3D6D"/>
    <w:rsid w:val="00AD4AAA"/>
    <w:rsid w:val="00AD5266"/>
    <w:rsid w:val="00AD6F50"/>
    <w:rsid w:val="00AD72E4"/>
    <w:rsid w:val="00AE2CCC"/>
    <w:rsid w:val="00AE7CDB"/>
    <w:rsid w:val="00AF0E8F"/>
    <w:rsid w:val="00AF153A"/>
    <w:rsid w:val="00AF5A37"/>
    <w:rsid w:val="00AF633D"/>
    <w:rsid w:val="00AF752D"/>
    <w:rsid w:val="00B009E5"/>
    <w:rsid w:val="00B067DF"/>
    <w:rsid w:val="00B06B35"/>
    <w:rsid w:val="00B07297"/>
    <w:rsid w:val="00B07788"/>
    <w:rsid w:val="00B10EA7"/>
    <w:rsid w:val="00B13520"/>
    <w:rsid w:val="00B15720"/>
    <w:rsid w:val="00B21236"/>
    <w:rsid w:val="00B235D3"/>
    <w:rsid w:val="00B23ADC"/>
    <w:rsid w:val="00B27B95"/>
    <w:rsid w:val="00B3673E"/>
    <w:rsid w:val="00B41FCB"/>
    <w:rsid w:val="00B45ECB"/>
    <w:rsid w:val="00B46770"/>
    <w:rsid w:val="00B50AA6"/>
    <w:rsid w:val="00B5425C"/>
    <w:rsid w:val="00B57DFF"/>
    <w:rsid w:val="00B61C1C"/>
    <w:rsid w:val="00B640D7"/>
    <w:rsid w:val="00B653F0"/>
    <w:rsid w:val="00B66C61"/>
    <w:rsid w:val="00B700E9"/>
    <w:rsid w:val="00B70E13"/>
    <w:rsid w:val="00B71915"/>
    <w:rsid w:val="00B71E0F"/>
    <w:rsid w:val="00B726AA"/>
    <w:rsid w:val="00B826ED"/>
    <w:rsid w:val="00B8329E"/>
    <w:rsid w:val="00B85BD8"/>
    <w:rsid w:val="00B87203"/>
    <w:rsid w:val="00B8796D"/>
    <w:rsid w:val="00B90750"/>
    <w:rsid w:val="00B910EB"/>
    <w:rsid w:val="00B9144A"/>
    <w:rsid w:val="00B915D1"/>
    <w:rsid w:val="00BA1342"/>
    <w:rsid w:val="00BA1DD3"/>
    <w:rsid w:val="00BA680C"/>
    <w:rsid w:val="00BA7730"/>
    <w:rsid w:val="00BB5F6B"/>
    <w:rsid w:val="00BB7824"/>
    <w:rsid w:val="00BB7B3B"/>
    <w:rsid w:val="00BC4439"/>
    <w:rsid w:val="00BD1D92"/>
    <w:rsid w:val="00BE088C"/>
    <w:rsid w:val="00BE463A"/>
    <w:rsid w:val="00BE5400"/>
    <w:rsid w:val="00BE7356"/>
    <w:rsid w:val="00BF04FD"/>
    <w:rsid w:val="00BF07B4"/>
    <w:rsid w:val="00BF24B7"/>
    <w:rsid w:val="00BF45E4"/>
    <w:rsid w:val="00BF65CA"/>
    <w:rsid w:val="00C0121B"/>
    <w:rsid w:val="00C03305"/>
    <w:rsid w:val="00C0343F"/>
    <w:rsid w:val="00C035EE"/>
    <w:rsid w:val="00C048E2"/>
    <w:rsid w:val="00C1144D"/>
    <w:rsid w:val="00C12629"/>
    <w:rsid w:val="00C133B1"/>
    <w:rsid w:val="00C13D53"/>
    <w:rsid w:val="00C2002E"/>
    <w:rsid w:val="00C2135C"/>
    <w:rsid w:val="00C215F8"/>
    <w:rsid w:val="00C2177F"/>
    <w:rsid w:val="00C22A95"/>
    <w:rsid w:val="00C24686"/>
    <w:rsid w:val="00C26AD2"/>
    <w:rsid w:val="00C27C4A"/>
    <w:rsid w:val="00C31749"/>
    <w:rsid w:val="00C40AD0"/>
    <w:rsid w:val="00C410F7"/>
    <w:rsid w:val="00C41F89"/>
    <w:rsid w:val="00C47C85"/>
    <w:rsid w:val="00C51101"/>
    <w:rsid w:val="00C52719"/>
    <w:rsid w:val="00C54B5D"/>
    <w:rsid w:val="00C57560"/>
    <w:rsid w:val="00C57A0F"/>
    <w:rsid w:val="00C57A72"/>
    <w:rsid w:val="00C601E4"/>
    <w:rsid w:val="00C64D62"/>
    <w:rsid w:val="00C654AD"/>
    <w:rsid w:val="00C66AFF"/>
    <w:rsid w:val="00C71C19"/>
    <w:rsid w:val="00C73EA1"/>
    <w:rsid w:val="00C757B5"/>
    <w:rsid w:val="00C807CD"/>
    <w:rsid w:val="00C8136A"/>
    <w:rsid w:val="00C82DA5"/>
    <w:rsid w:val="00C83703"/>
    <w:rsid w:val="00C86D7C"/>
    <w:rsid w:val="00C9197A"/>
    <w:rsid w:val="00C94244"/>
    <w:rsid w:val="00C95EC6"/>
    <w:rsid w:val="00C971BF"/>
    <w:rsid w:val="00CA0374"/>
    <w:rsid w:val="00CA12D1"/>
    <w:rsid w:val="00CA1881"/>
    <w:rsid w:val="00CA1ABC"/>
    <w:rsid w:val="00CA2090"/>
    <w:rsid w:val="00CA21E1"/>
    <w:rsid w:val="00CA389C"/>
    <w:rsid w:val="00CA4FC0"/>
    <w:rsid w:val="00CA51F1"/>
    <w:rsid w:val="00CA7BA7"/>
    <w:rsid w:val="00CB0152"/>
    <w:rsid w:val="00CB23E5"/>
    <w:rsid w:val="00CC0073"/>
    <w:rsid w:val="00CC18FA"/>
    <w:rsid w:val="00CC1AA6"/>
    <w:rsid w:val="00CC1BDF"/>
    <w:rsid w:val="00CC3E20"/>
    <w:rsid w:val="00CC46F7"/>
    <w:rsid w:val="00CC59A7"/>
    <w:rsid w:val="00CC5F2C"/>
    <w:rsid w:val="00CC7F5C"/>
    <w:rsid w:val="00CD18E4"/>
    <w:rsid w:val="00CD1A1D"/>
    <w:rsid w:val="00CD2C62"/>
    <w:rsid w:val="00CD6C67"/>
    <w:rsid w:val="00CD7E8B"/>
    <w:rsid w:val="00CE04C9"/>
    <w:rsid w:val="00CE1A73"/>
    <w:rsid w:val="00CE1B6E"/>
    <w:rsid w:val="00CE3EDE"/>
    <w:rsid w:val="00CE4370"/>
    <w:rsid w:val="00CE7872"/>
    <w:rsid w:val="00CE7B70"/>
    <w:rsid w:val="00CF1586"/>
    <w:rsid w:val="00CF1CD2"/>
    <w:rsid w:val="00CF3DDA"/>
    <w:rsid w:val="00CF54F8"/>
    <w:rsid w:val="00D00BF5"/>
    <w:rsid w:val="00D00F86"/>
    <w:rsid w:val="00D011D6"/>
    <w:rsid w:val="00D017CF"/>
    <w:rsid w:val="00D05AF3"/>
    <w:rsid w:val="00D05E39"/>
    <w:rsid w:val="00D10449"/>
    <w:rsid w:val="00D1256A"/>
    <w:rsid w:val="00D137F6"/>
    <w:rsid w:val="00D14137"/>
    <w:rsid w:val="00D15D4D"/>
    <w:rsid w:val="00D177DC"/>
    <w:rsid w:val="00D20403"/>
    <w:rsid w:val="00D21673"/>
    <w:rsid w:val="00D27700"/>
    <w:rsid w:val="00D27E8E"/>
    <w:rsid w:val="00D27FCB"/>
    <w:rsid w:val="00D31F94"/>
    <w:rsid w:val="00D37926"/>
    <w:rsid w:val="00D401A8"/>
    <w:rsid w:val="00D40B25"/>
    <w:rsid w:val="00D44B1A"/>
    <w:rsid w:val="00D470B3"/>
    <w:rsid w:val="00D50066"/>
    <w:rsid w:val="00D508A1"/>
    <w:rsid w:val="00D55C1F"/>
    <w:rsid w:val="00D56CA7"/>
    <w:rsid w:val="00D5716A"/>
    <w:rsid w:val="00D60733"/>
    <w:rsid w:val="00D6436E"/>
    <w:rsid w:val="00D70754"/>
    <w:rsid w:val="00D710D5"/>
    <w:rsid w:val="00D7149C"/>
    <w:rsid w:val="00D761B2"/>
    <w:rsid w:val="00D76A66"/>
    <w:rsid w:val="00D81E86"/>
    <w:rsid w:val="00D82602"/>
    <w:rsid w:val="00D8541F"/>
    <w:rsid w:val="00D85DA6"/>
    <w:rsid w:val="00D867DF"/>
    <w:rsid w:val="00D90BE2"/>
    <w:rsid w:val="00D9169E"/>
    <w:rsid w:val="00D92045"/>
    <w:rsid w:val="00D94AAB"/>
    <w:rsid w:val="00DA0D35"/>
    <w:rsid w:val="00DA3D7F"/>
    <w:rsid w:val="00DA3E77"/>
    <w:rsid w:val="00DA4A88"/>
    <w:rsid w:val="00DA6B8C"/>
    <w:rsid w:val="00DB0CED"/>
    <w:rsid w:val="00DB10EE"/>
    <w:rsid w:val="00DB743B"/>
    <w:rsid w:val="00DB7D4B"/>
    <w:rsid w:val="00DC6BE5"/>
    <w:rsid w:val="00DC6EC8"/>
    <w:rsid w:val="00DD534B"/>
    <w:rsid w:val="00DD63D6"/>
    <w:rsid w:val="00DD6A31"/>
    <w:rsid w:val="00DD731A"/>
    <w:rsid w:val="00DE2F97"/>
    <w:rsid w:val="00DE3DBC"/>
    <w:rsid w:val="00DE4D44"/>
    <w:rsid w:val="00DE6A61"/>
    <w:rsid w:val="00DE6F85"/>
    <w:rsid w:val="00DF084A"/>
    <w:rsid w:val="00DF1068"/>
    <w:rsid w:val="00DF2151"/>
    <w:rsid w:val="00E01338"/>
    <w:rsid w:val="00E05C5C"/>
    <w:rsid w:val="00E0638F"/>
    <w:rsid w:val="00E15B50"/>
    <w:rsid w:val="00E16FCC"/>
    <w:rsid w:val="00E20A46"/>
    <w:rsid w:val="00E22564"/>
    <w:rsid w:val="00E261EE"/>
    <w:rsid w:val="00E2663F"/>
    <w:rsid w:val="00E266B3"/>
    <w:rsid w:val="00E3169B"/>
    <w:rsid w:val="00E35496"/>
    <w:rsid w:val="00E43A0B"/>
    <w:rsid w:val="00E458DE"/>
    <w:rsid w:val="00E463AA"/>
    <w:rsid w:val="00E513FF"/>
    <w:rsid w:val="00E5187D"/>
    <w:rsid w:val="00E5547F"/>
    <w:rsid w:val="00E6138B"/>
    <w:rsid w:val="00E638E4"/>
    <w:rsid w:val="00E63A97"/>
    <w:rsid w:val="00E64352"/>
    <w:rsid w:val="00E65220"/>
    <w:rsid w:val="00E75564"/>
    <w:rsid w:val="00E76935"/>
    <w:rsid w:val="00E82DFC"/>
    <w:rsid w:val="00E8363A"/>
    <w:rsid w:val="00E8395B"/>
    <w:rsid w:val="00E85106"/>
    <w:rsid w:val="00E852C9"/>
    <w:rsid w:val="00E9066E"/>
    <w:rsid w:val="00E91F4D"/>
    <w:rsid w:val="00E9258D"/>
    <w:rsid w:val="00E93BF2"/>
    <w:rsid w:val="00E950AA"/>
    <w:rsid w:val="00EA14A7"/>
    <w:rsid w:val="00EA288F"/>
    <w:rsid w:val="00EA5593"/>
    <w:rsid w:val="00EA7956"/>
    <w:rsid w:val="00EB3C0E"/>
    <w:rsid w:val="00EB44D6"/>
    <w:rsid w:val="00EB49A6"/>
    <w:rsid w:val="00EB4CBD"/>
    <w:rsid w:val="00EB5B81"/>
    <w:rsid w:val="00EB6FA7"/>
    <w:rsid w:val="00EC0F15"/>
    <w:rsid w:val="00EC17F6"/>
    <w:rsid w:val="00EC48A0"/>
    <w:rsid w:val="00EC6601"/>
    <w:rsid w:val="00EC7D06"/>
    <w:rsid w:val="00ED02B0"/>
    <w:rsid w:val="00ED05C5"/>
    <w:rsid w:val="00ED1502"/>
    <w:rsid w:val="00ED576A"/>
    <w:rsid w:val="00ED648F"/>
    <w:rsid w:val="00EE17F3"/>
    <w:rsid w:val="00EE3A16"/>
    <w:rsid w:val="00EE42CD"/>
    <w:rsid w:val="00EE660A"/>
    <w:rsid w:val="00EE7430"/>
    <w:rsid w:val="00EE7D4A"/>
    <w:rsid w:val="00EE7E82"/>
    <w:rsid w:val="00EF34F6"/>
    <w:rsid w:val="00EF3609"/>
    <w:rsid w:val="00EF44D1"/>
    <w:rsid w:val="00EF5F27"/>
    <w:rsid w:val="00EF7873"/>
    <w:rsid w:val="00F011DF"/>
    <w:rsid w:val="00F01735"/>
    <w:rsid w:val="00F02141"/>
    <w:rsid w:val="00F02463"/>
    <w:rsid w:val="00F035F1"/>
    <w:rsid w:val="00F041A1"/>
    <w:rsid w:val="00F05D6F"/>
    <w:rsid w:val="00F06BBB"/>
    <w:rsid w:val="00F1068C"/>
    <w:rsid w:val="00F111C9"/>
    <w:rsid w:val="00F131E8"/>
    <w:rsid w:val="00F176B6"/>
    <w:rsid w:val="00F17DAA"/>
    <w:rsid w:val="00F24FE2"/>
    <w:rsid w:val="00F27A87"/>
    <w:rsid w:val="00F313E8"/>
    <w:rsid w:val="00F339ED"/>
    <w:rsid w:val="00F37392"/>
    <w:rsid w:val="00F41CA1"/>
    <w:rsid w:val="00F436C9"/>
    <w:rsid w:val="00F45926"/>
    <w:rsid w:val="00F50159"/>
    <w:rsid w:val="00F50949"/>
    <w:rsid w:val="00F52C4E"/>
    <w:rsid w:val="00F54455"/>
    <w:rsid w:val="00F55C2C"/>
    <w:rsid w:val="00F60B71"/>
    <w:rsid w:val="00F61FB7"/>
    <w:rsid w:val="00F64B2E"/>
    <w:rsid w:val="00F65182"/>
    <w:rsid w:val="00F675A9"/>
    <w:rsid w:val="00F704E7"/>
    <w:rsid w:val="00F75A1F"/>
    <w:rsid w:val="00F766A6"/>
    <w:rsid w:val="00F768AA"/>
    <w:rsid w:val="00F80257"/>
    <w:rsid w:val="00F842D8"/>
    <w:rsid w:val="00F87B52"/>
    <w:rsid w:val="00F900EC"/>
    <w:rsid w:val="00F90BAF"/>
    <w:rsid w:val="00F915C3"/>
    <w:rsid w:val="00F917F6"/>
    <w:rsid w:val="00F94014"/>
    <w:rsid w:val="00F947FA"/>
    <w:rsid w:val="00F95746"/>
    <w:rsid w:val="00FA1F78"/>
    <w:rsid w:val="00FA43A9"/>
    <w:rsid w:val="00FA71EF"/>
    <w:rsid w:val="00FA7DAB"/>
    <w:rsid w:val="00FB1FE9"/>
    <w:rsid w:val="00FB448E"/>
    <w:rsid w:val="00FB59EB"/>
    <w:rsid w:val="00FB662C"/>
    <w:rsid w:val="00FC16D1"/>
    <w:rsid w:val="00FC19C4"/>
    <w:rsid w:val="00FC25CF"/>
    <w:rsid w:val="00FD30C1"/>
    <w:rsid w:val="00FD4EB3"/>
    <w:rsid w:val="00FD6D73"/>
    <w:rsid w:val="00FE0A0B"/>
    <w:rsid w:val="00FE30D4"/>
    <w:rsid w:val="00FE3600"/>
    <w:rsid w:val="00FE6871"/>
    <w:rsid w:val="00FF0CA8"/>
    <w:rsid w:val="00FF17D4"/>
    <w:rsid w:val="00FF57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BB19A6"/>
  <w15:chartTrackingRefBased/>
  <w15:docId w15:val="{28C9D2BC-8523-4C9F-A33D-E53732D8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w:hAnsi="Courier" w:cs="Courier"/>
      <w:sz w:val="24"/>
      <w:szCs w:val="24"/>
    </w:rPr>
  </w:style>
  <w:style w:type="paragraph" w:styleId="Heading1">
    <w:name w:val="heading 1"/>
    <w:basedOn w:val="Normal"/>
    <w:next w:val="Normal"/>
    <w:qFormat/>
    <w:rsid w:val="006164B0"/>
    <w:pPr>
      <w:keepNext/>
      <w:keepLines/>
      <w:tabs>
        <w:tab w:val="left" w:pos="-720"/>
      </w:tabs>
      <w:suppressAutoHyphens/>
      <w:spacing w:line="240" w:lineRule="atLeast"/>
      <w:jc w:val="center"/>
      <w:outlineLvl w:val="0"/>
    </w:pPr>
    <w:rPr>
      <w:rFonts w:ascii="Times New Roman" w:hAnsi="Times New Roman" w:cs="Arial"/>
      <w:b/>
      <w:bCs/>
      <w:szCs w:val="28"/>
    </w:rPr>
  </w:style>
  <w:style w:type="paragraph" w:styleId="Heading2">
    <w:name w:val="heading 2"/>
    <w:basedOn w:val="Normal"/>
    <w:next w:val="Normal"/>
    <w:qFormat/>
    <w:pPr>
      <w:keepNext/>
      <w:keepLines/>
      <w:tabs>
        <w:tab w:val="left" w:pos="-720"/>
      </w:tabs>
      <w:suppressAutoHyphens/>
      <w:spacing w:line="240" w:lineRule="atLeast"/>
      <w:outlineLvl w:val="1"/>
    </w:pPr>
    <w:rPr>
      <w:rFonts w:ascii="Arial" w:hAnsi="Arial" w:cs="Arial"/>
      <w:b/>
      <w:bCs/>
      <w:i/>
      <w:iCs/>
    </w:rPr>
  </w:style>
  <w:style w:type="paragraph" w:styleId="Heading3">
    <w:name w:val="heading 3"/>
    <w:basedOn w:val="Normal"/>
    <w:next w:val="Normal"/>
    <w:qFormat/>
    <w:pPr>
      <w:keepNext/>
      <w:keepLines/>
      <w:tabs>
        <w:tab w:val="left" w:pos="-720"/>
      </w:tabs>
      <w:suppressAutoHyphens/>
      <w:spacing w:line="240" w:lineRule="atLeast"/>
      <w:outlineLvl w:val="2"/>
    </w:pPr>
    <w:rPr>
      <w:rFonts w:ascii="Arial" w:hAnsi="Arial" w:cs="Arial"/>
    </w:rPr>
  </w:style>
  <w:style w:type="paragraph" w:styleId="Heading4">
    <w:name w:val="heading 4"/>
    <w:basedOn w:val="Normal"/>
    <w:next w:val="Normal"/>
    <w:qFormat/>
    <w:pPr>
      <w:keepNext/>
      <w:keepLines/>
      <w:tabs>
        <w:tab w:val="left" w:pos="-720"/>
      </w:tabs>
      <w:suppressAutoHyphens/>
      <w:spacing w:line="240" w:lineRule="atLeast"/>
      <w:jc w:val="center"/>
      <w:outlineLvl w:val="3"/>
    </w:pPr>
    <w:rPr>
      <w:b/>
      <w:bCs/>
    </w:rPr>
  </w:style>
  <w:style w:type="paragraph" w:styleId="Heading5">
    <w:name w:val="heading 5"/>
    <w:basedOn w:val="Normal"/>
    <w:next w:val="Normal"/>
    <w:link w:val="Heading5Char"/>
    <w:semiHidden/>
    <w:unhideWhenUsed/>
    <w:qFormat/>
    <w:rsid w:val="006D7E7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pPr>
      <w:tabs>
        <w:tab w:val="left" w:pos="-720"/>
      </w:tabs>
      <w:suppressAutoHyphens/>
      <w:spacing w:line="240" w:lineRule="atLeast"/>
    </w:pPr>
    <w:rPr>
      <w:rFonts w:ascii="Times New Roman" w:hAnsi="Times New Roman" w:cs="Times New Roman"/>
    </w:rPr>
  </w:style>
  <w:style w:type="character" w:styleId="EndnoteReference">
    <w:name w:val="endnote reference"/>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cs="Times New Roman"/>
    </w:rPr>
  </w:style>
  <w:style w:type="character" w:styleId="FootnoteReference">
    <w:name w:val="footnote reference"/>
    <w:semiHidden/>
    <w:rPr>
      <w:rFonts w:ascii="Times New Roman" w:hAnsi="Times New Roman" w:cs="Times New Roman"/>
      <w:sz w:val="24"/>
      <w:szCs w:val="24"/>
      <w:vertAlign w:val="superscript"/>
      <w:lang w:val="en-US"/>
    </w:rPr>
  </w:style>
  <w:style w:type="character" w:customStyle="1" w:styleId="Document8">
    <w:name w:val="Document 8"/>
    <w:basedOn w:val="DefaultParagraphFont"/>
  </w:style>
  <w:style w:type="character" w:customStyle="1" w:styleId="Document4">
    <w:name w:val="Document 4"/>
    <w:rPr>
      <w:b/>
      <w:bCs/>
      <w:i/>
      <w:iCs/>
      <w:sz w:val="24"/>
      <w:szCs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cs="Courier"/>
      <w:sz w:val="24"/>
      <w:szCs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cs="Courier"/>
      <w:sz w:val="24"/>
      <w:szCs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autoSpaceDE w:val="0"/>
      <w:autoSpaceDN w:val="0"/>
      <w:adjustRightInd w:val="0"/>
      <w:spacing w:line="240" w:lineRule="atLeast"/>
    </w:pPr>
    <w:rPr>
      <w:rFonts w:ascii="Courier" w:hAnsi="Courier" w:cs="Courier"/>
      <w:sz w:val="24"/>
      <w:szCs w:val="24"/>
    </w:rPr>
  </w:style>
  <w:style w:type="character" w:customStyle="1" w:styleId="DocInit">
    <w:name w:val="Doc Init"/>
    <w:basedOn w:val="DefaultParagraphFont"/>
  </w:style>
  <w:style w:type="character" w:customStyle="1" w:styleId="TechInit">
    <w:name w:val="Tech Init"/>
    <w:rPr>
      <w:rFonts w:ascii="Courier" w:hAnsi="Courier" w:cs="Courier"/>
      <w:sz w:val="24"/>
      <w:szCs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cs="Courier"/>
      <w:sz w:val="24"/>
      <w:szCs w:val="24"/>
      <w:lang w:val="en-US"/>
    </w:rPr>
  </w:style>
  <w:style w:type="character" w:customStyle="1" w:styleId="Technical3">
    <w:name w:val="Technical 3"/>
    <w:rPr>
      <w:rFonts w:ascii="Courier" w:hAnsi="Courier" w:cs="Courier"/>
      <w:sz w:val="24"/>
      <w:szCs w:val="24"/>
      <w:lang w:val="en-US"/>
    </w:rPr>
  </w:style>
  <w:style w:type="character" w:customStyle="1" w:styleId="Technical4">
    <w:name w:val="Technical 4"/>
    <w:basedOn w:val="DefaultParagraphFont"/>
  </w:style>
  <w:style w:type="character" w:customStyle="1" w:styleId="Technical1">
    <w:name w:val="Technical 1"/>
    <w:rPr>
      <w:rFonts w:ascii="Courier" w:hAnsi="Courier" w:cs="Courier"/>
      <w:sz w:val="24"/>
      <w:szCs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DefaultParagraphFo">
    <w:name w:val="Default Paragraph Fo"/>
    <w:basedOn w:val="DefaultParagraphFont"/>
  </w:style>
  <w:style w:type="paragraph" w:styleId="List">
    <w:name w:val="List"/>
    <w:basedOn w:val="Normal"/>
    <w:pPr>
      <w:tabs>
        <w:tab w:val="left" w:pos="-720"/>
      </w:tabs>
      <w:suppressAutoHyphens/>
      <w:spacing w:line="240" w:lineRule="atLeast"/>
    </w:pPr>
  </w:style>
  <w:style w:type="paragraph" w:styleId="List2">
    <w:name w:val="List 2"/>
    <w:basedOn w:val="Normal"/>
    <w:pPr>
      <w:tabs>
        <w:tab w:val="left" w:pos="-720"/>
      </w:tabs>
      <w:suppressAutoHyphens/>
      <w:spacing w:line="240" w:lineRule="atLeast"/>
    </w:pPr>
  </w:style>
  <w:style w:type="paragraph" w:styleId="List3">
    <w:name w:val="List 3"/>
    <w:basedOn w:val="Normal"/>
    <w:pPr>
      <w:tabs>
        <w:tab w:val="left" w:pos="-720"/>
      </w:tabs>
      <w:suppressAutoHyphens/>
      <w:spacing w:line="240" w:lineRule="atLeast"/>
    </w:pPr>
  </w:style>
  <w:style w:type="paragraph" w:styleId="List4">
    <w:name w:val="List 4"/>
    <w:basedOn w:val="Normal"/>
    <w:pPr>
      <w:tabs>
        <w:tab w:val="left" w:pos="-720"/>
      </w:tabs>
      <w:suppressAutoHyphens/>
      <w:spacing w:line="240" w:lineRule="atLeast"/>
    </w:pPr>
  </w:style>
  <w:style w:type="paragraph" w:styleId="ListContinue2">
    <w:name w:val="List Continue 2"/>
    <w:basedOn w:val="Normal"/>
    <w:pPr>
      <w:tabs>
        <w:tab w:val="left" w:pos="-720"/>
      </w:tabs>
      <w:suppressAutoHyphens/>
      <w:spacing w:line="240" w:lineRule="atLeast"/>
    </w:pPr>
  </w:style>
  <w:style w:type="paragraph" w:styleId="ListContinue3">
    <w:name w:val="List Continue 3"/>
    <w:basedOn w:val="Normal"/>
    <w:pPr>
      <w:tabs>
        <w:tab w:val="left" w:pos="-720"/>
      </w:tabs>
      <w:suppressAutoHyphens/>
      <w:spacing w:line="240" w:lineRule="atLeast"/>
    </w:pPr>
  </w:style>
  <w:style w:type="paragraph" w:styleId="Title">
    <w:name w:val="Title"/>
    <w:basedOn w:val="Normal"/>
    <w:qFormat/>
    <w:pPr>
      <w:tabs>
        <w:tab w:val="left" w:pos="-720"/>
      </w:tabs>
      <w:suppressAutoHyphens/>
      <w:spacing w:line="240" w:lineRule="atLeast"/>
      <w:jc w:val="center"/>
    </w:pPr>
    <w:rPr>
      <w:rFonts w:ascii="Arial" w:hAnsi="Arial" w:cs="Arial"/>
      <w:b/>
      <w:bCs/>
      <w:sz w:val="32"/>
      <w:szCs w:val="32"/>
    </w:rPr>
  </w:style>
  <w:style w:type="paragraph" w:styleId="BodyText">
    <w:name w:val="Body Text"/>
    <w:basedOn w:val="Normal"/>
    <w:pPr>
      <w:tabs>
        <w:tab w:val="left" w:pos="-720"/>
      </w:tabs>
      <w:suppressAutoHyphens/>
      <w:spacing w:line="240" w:lineRule="atLeast"/>
    </w:pPr>
  </w:style>
  <w:style w:type="paragraph" w:styleId="BodyText2">
    <w:name w:val="Body Text 2"/>
    <w:basedOn w:val="Normal"/>
    <w:pPr>
      <w:tabs>
        <w:tab w:val="left" w:pos="-720"/>
      </w:tabs>
      <w:suppressAutoHyphens/>
      <w:spacing w:line="240" w:lineRule="atLeast"/>
    </w:pPr>
  </w:style>
  <w:style w:type="paragraph" w:styleId="Header">
    <w:name w:val="header"/>
    <w:basedOn w:val="Normal"/>
    <w:link w:val="HeaderChar"/>
    <w:uiPriority w:val="99"/>
    <w:pPr>
      <w:tabs>
        <w:tab w:val="left" w:pos="0"/>
        <w:tab w:val="center" w:pos="4320"/>
        <w:tab w:val="right" w:pos="8640"/>
      </w:tabs>
      <w:suppressAutoHyphens/>
      <w:spacing w:line="240" w:lineRule="atLeast"/>
    </w:pPr>
  </w:style>
  <w:style w:type="paragraph" w:styleId="Footer">
    <w:name w:val="footer"/>
    <w:basedOn w:val="Normal"/>
    <w:pPr>
      <w:tabs>
        <w:tab w:val="left" w:pos="0"/>
        <w:tab w:val="center" w:pos="4320"/>
        <w:tab w:val="right" w:pos="8640"/>
      </w:tabs>
      <w:suppressAutoHyphens/>
      <w:spacing w:line="240" w:lineRule="atLeast"/>
    </w:pPr>
  </w:style>
  <w:style w:type="paragraph" w:styleId="PlainText">
    <w:name w:val="Plain Text"/>
    <w:basedOn w:val="Normal"/>
    <w:pPr>
      <w:tabs>
        <w:tab w:val="left" w:pos="-720"/>
      </w:tabs>
      <w:suppressAutoHyphens/>
      <w:spacing w:line="240" w:lineRule="atLeast"/>
    </w:pPr>
    <w:rPr>
      <w:rFonts w:ascii="Courier New" w:hAnsi="Courier New" w:cs="Courier New"/>
      <w:sz w:val="20"/>
      <w:szCs w:val="20"/>
    </w:rPr>
  </w:style>
  <w:style w:type="character" w:customStyle="1" w:styleId="EquationCaption">
    <w:name w:val="_Equation Caption"/>
    <w:basedOn w:val="DefaultParagraphFont"/>
  </w:style>
  <w:style w:type="character" w:styleId="Strong">
    <w:name w:val="Strong"/>
    <w:uiPriority w:val="22"/>
    <w:qFormat/>
    <w:rPr>
      <w:b/>
      <w:bCs/>
      <w:sz w:val="24"/>
      <w:szCs w:val="24"/>
    </w:rPr>
  </w:style>
  <w:style w:type="paragraph" w:styleId="TOC1">
    <w:name w:val="toc 1"/>
    <w:basedOn w:val="Normal"/>
    <w:next w:val="Normal"/>
    <w:semiHidden/>
    <w:pPr>
      <w:tabs>
        <w:tab w:val="right" w:leader="dot" w:pos="9360"/>
      </w:tabs>
      <w:suppressAutoHyphens/>
      <w:spacing w:before="480" w:line="240" w:lineRule="atLeast"/>
      <w:ind w:left="720" w:right="720" w:hanging="720"/>
    </w:pPr>
  </w:style>
  <w:style w:type="paragraph" w:styleId="TOC2">
    <w:name w:val="toc 2"/>
    <w:basedOn w:val="Normal"/>
    <w:next w:val="Normal"/>
    <w:semiHidden/>
    <w:pPr>
      <w:tabs>
        <w:tab w:val="right" w:leader="dot" w:pos="9360"/>
      </w:tabs>
      <w:suppressAutoHyphens/>
      <w:spacing w:line="240" w:lineRule="atLeast"/>
      <w:ind w:left="720" w:right="720"/>
    </w:pPr>
  </w:style>
  <w:style w:type="paragraph" w:styleId="TOC3">
    <w:name w:val="toc 3"/>
    <w:basedOn w:val="Normal"/>
    <w:next w:val="Normal"/>
    <w:semiHidden/>
    <w:pPr>
      <w:tabs>
        <w:tab w:val="right" w:leader="dot" w:pos="9360"/>
      </w:tabs>
      <w:suppressAutoHyphens/>
      <w:spacing w:line="240" w:lineRule="atLeast"/>
      <w:ind w:left="720" w:right="720"/>
    </w:pPr>
  </w:style>
  <w:style w:type="paragraph" w:styleId="TOC4">
    <w:name w:val="toc 4"/>
    <w:basedOn w:val="Normal"/>
    <w:next w:val="Normal"/>
    <w:semiHidden/>
    <w:pPr>
      <w:tabs>
        <w:tab w:val="right" w:leader="dot" w:pos="9360"/>
      </w:tabs>
      <w:suppressAutoHyphens/>
      <w:spacing w:line="240" w:lineRule="atLeast"/>
      <w:ind w:left="720" w:right="720"/>
    </w:pPr>
  </w:style>
  <w:style w:type="paragraph" w:styleId="TOC5">
    <w:name w:val="toc 5"/>
    <w:basedOn w:val="Normal"/>
    <w:next w:val="Normal"/>
    <w:semiHidden/>
    <w:pPr>
      <w:tabs>
        <w:tab w:val="right" w:leader="dot" w:pos="9360"/>
      </w:tabs>
      <w:suppressAutoHyphens/>
      <w:spacing w:line="240" w:lineRule="atLeast"/>
      <w:ind w:left="720" w:right="720"/>
    </w:pPr>
  </w:style>
  <w:style w:type="paragraph" w:styleId="TOC6">
    <w:name w:val="toc 6"/>
    <w:basedOn w:val="Normal"/>
    <w:next w:val="Normal"/>
    <w:semiHidden/>
    <w:pPr>
      <w:tabs>
        <w:tab w:val="right" w:pos="9360"/>
      </w:tabs>
      <w:suppressAutoHyphens/>
      <w:spacing w:line="240" w:lineRule="atLeast"/>
      <w:ind w:left="720" w:hanging="720"/>
    </w:pPr>
  </w:style>
  <w:style w:type="paragraph" w:styleId="TOC7">
    <w:name w:val="toc 7"/>
    <w:basedOn w:val="Normal"/>
    <w:next w:val="Normal"/>
    <w:semiHidden/>
    <w:pPr>
      <w:suppressAutoHyphens/>
      <w:spacing w:line="240" w:lineRule="atLeast"/>
      <w:ind w:left="720" w:hanging="720"/>
    </w:pPr>
  </w:style>
  <w:style w:type="paragraph" w:styleId="TOC8">
    <w:name w:val="toc 8"/>
    <w:basedOn w:val="Normal"/>
    <w:next w:val="Normal"/>
    <w:semiHidden/>
    <w:pPr>
      <w:tabs>
        <w:tab w:val="right" w:pos="9360"/>
      </w:tabs>
      <w:suppressAutoHyphens/>
      <w:spacing w:line="240" w:lineRule="atLeast"/>
      <w:ind w:left="720" w:hanging="720"/>
    </w:pPr>
  </w:style>
  <w:style w:type="paragraph" w:styleId="TOC9">
    <w:name w:val="toc 9"/>
    <w:basedOn w:val="Normal"/>
    <w:next w:val="Normal"/>
    <w:semiHidden/>
    <w:pPr>
      <w:tabs>
        <w:tab w:val="right" w:leader="dot" w:pos="9360"/>
      </w:tabs>
      <w:suppressAutoHyphens/>
      <w:spacing w:line="240" w:lineRule="atLeast"/>
      <w:ind w:left="720" w:hanging="720"/>
    </w:pPr>
  </w:style>
  <w:style w:type="paragraph" w:styleId="Index1">
    <w:name w:val="index 1"/>
    <w:basedOn w:val="Normal"/>
    <w:next w:val="Normal"/>
    <w:semiHidden/>
    <w:pPr>
      <w:tabs>
        <w:tab w:val="right" w:leader="dot" w:pos="9360"/>
      </w:tabs>
      <w:suppressAutoHyphens/>
      <w:spacing w:line="240" w:lineRule="atLeast"/>
      <w:ind w:left="720" w:hanging="720"/>
    </w:pPr>
  </w:style>
  <w:style w:type="paragraph" w:styleId="Index2">
    <w:name w:val="index 2"/>
    <w:basedOn w:val="Normal"/>
    <w:next w:val="Normal"/>
    <w:semiHidden/>
    <w:pPr>
      <w:tabs>
        <w:tab w:val="right" w:leader="dot" w:pos="9360"/>
      </w:tabs>
      <w:suppressAutoHyphens/>
      <w:spacing w:line="240" w:lineRule="atLeast"/>
      <w:ind w:left="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rPr>
      <w:rFonts w:cs="Times New Roman"/>
    </w:rPr>
  </w:style>
  <w:style w:type="character" w:customStyle="1" w:styleId="EquationCaption1">
    <w:name w:val="_Equation Caption1"/>
  </w:style>
  <w:style w:type="paragraph" w:styleId="BodyTextIndent">
    <w:name w:val="Body Text Indent"/>
    <w:basedOn w:val="Normal"/>
    <w:rsid w:val="00EE7E82"/>
    <w:pPr>
      <w:spacing w:after="120"/>
      <w:ind w:left="360"/>
    </w:pPr>
  </w:style>
  <w:style w:type="table" w:styleId="TableGrid">
    <w:name w:val="Table Grid"/>
    <w:basedOn w:val="TableNormal"/>
    <w:uiPriority w:val="59"/>
    <w:rsid w:val="00D82602"/>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472AC7"/>
    <w:rPr>
      <w:rFonts w:ascii="Courier" w:hAnsi="Courier" w:cs="Courier"/>
      <w:sz w:val="24"/>
      <w:szCs w:val="24"/>
    </w:rPr>
  </w:style>
  <w:style w:type="character" w:customStyle="1" w:styleId="il">
    <w:name w:val="il"/>
    <w:rsid w:val="00F50159"/>
  </w:style>
  <w:style w:type="character" w:styleId="CommentReference">
    <w:name w:val="annotation reference"/>
    <w:rsid w:val="00DD534B"/>
    <w:rPr>
      <w:sz w:val="16"/>
      <w:szCs w:val="16"/>
    </w:rPr>
  </w:style>
  <w:style w:type="paragraph" w:styleId="CommentText">
    <w:name w:val="annotation text"/>
    <w:basedOn w:val="Normal"/>
    <w:link w:val="CommentTextChar"/>
    <w:rsid w:val="00DD534B"/>
    <w:rPr>
      <w:sz w:val="20"/>
      <w:szCs w:val="20"/>
    </w:rPr>
  </w:style>
  <w:style w:type="character" w:customStyle="1" w:styleId="CommentTextChar">
    <w:name w:val="Comment Text Char"/>
    <w:link w:val="CommentText"/>
    <w:rsid w:val="00DD534B"/>
    <w:rPr>
      <w:rFonts w:ascii="Courier" w:hAnsi="Courier" w:cs="Courier"/>
    </w:rPr>
  </w:style>
  <w:style w:type="paragraph" w:styleId="CommentSubject">
    <w:name w:val="annotation subject"/>
    <w:basedOn w:val="CommentText"/>
    <w:next w:val="CommentText"/>
    <w:link w:val="CommentSubjectChar"/>
    <w:rsid w:val="00DD534B"/>
    <w:rPr>
      <w:b/>
      <w:bCs/>
    </w:rPr>
  </w:style>
  <w:style w:type="character" w:customStyle="1" w:styleId="CommentSubjectChar">
    <w:name w:val="Comment Subject Char"/>
    <w:link w:val="CommentSubject"/>
    <w:rsid w:val="00DD534B"/>
    <w:rPr>
      <w:rFonts w:ascii="Courier" w:hAnsi="Courier" w:cs="Courier"/>
      <w:b/>
      <w:bCs/>
    </w:rPr>
  </w:style>
  <w:style w:type="paragraph" w:styleId="BalloonText">
    <w:name w:val="Balloon Text"/>
    <w:basedOn w:val="Normal"/>
    <w:link w:val="BalloonTextChar"/>
    <w:rsid w:val="00DD534B"/>
    <w:rPr>
      <w:rFonts w:ascii="Segoe UI" w:hAnsi="Segoe UI" w:cs="Segoe UI"/>
      <w:sz w:val="18"/>
      <w:szCs w:val="18"/>
    </w:rPr>
  </w:style>
  <w:style w:type="character" w:customStyle="1" w:styleId="BalloonTextChar">
    <w:name w:val="Balloon Text Char"/>
    <w:link w:val="BalloonText"/>
    <w:rsid w:val="00DD534B"/>
    <w:rPr>
      <w:rFonts w:ascii="Segoe UI" w:hAnsi="Segoe UI" w:cs="Segoe UI"/>
      <w:sz w:val="18"/>
      <w:szCs w:val="18"/>
    </w:rPr>
  </w:style>
  <w:style w:type="character" w:customStyle="1" w:styleId="EndnoteTextChar">
    <w:name w:val="Endnote Text Char"/>
    <w:link w:val="EndnoteText"/>
    <w:semiHidden/>
    <w:rsid w:val="00EB6FA7"/>
    <w:rPr>
      <w:sz w:val="24"/>
      <w:szCs w:val="24"/>
    </w:rPr>
  </w:style>
  <w:style w:type="character" w:customStyle="1" w:styleId="text">
    <w:name w:val="text"/>
    <w:rsid w:val="00086ABD"/>
  </w:style>
  <w:style w:type="character" w:styleId="Emphasis">
    <w:name w:val="Emphasis"/>
    <w:qFormat/>
    <w:rsid w:val="00885C6D"/>
    <w:rPr>
      <w:i/>
      <w:iCs/>
    </w:rPr>
  </w:style>
  <w:style w:type="character" w:styleId="Hyperlink">
    <w:name w:val="Hyperlink"/>
    <w:rsid w:val="00D05AF3"/>
    <w:rPr>
      <w:color w:val="0563C1"/>
      <w:u w:val="single"/>
    </w:rPr>
  </w:style>
  <w:style w:type="paragraph" w:styleId="ListParagraph">
    <w:name w:val="List Paragraph"/>
    <w:basedOn w:val="Normal"/>
    <w:uiPriority w:val="34"/>
    <w:qFormat/>
    <w:rsid w:val="00680C0F"/>
    <w:pPr>
      <w:widowControl/>
    </w:pPr>
    <w:rPr>
      <w:rFonts w:ascii="Times New Roman" w:hAnsi="Times New Roman" w:cs="Times New Roman"/>
    </w:rPr>
  </w:style>
  <w:style w:type="character" w:styleId="FollowedHyperlink">
    <w:name w:val="FollowedHyperlink"/>
    <w:rsid w:val="00EE42CD"/>
    <w:rPr>
      <w:color w:val="954F72"/>
      <w:u w:val="single"/>
    </w:rPr>
  </w:style>
  <w:style w:type="paragraph" w:styleId="Revision">
    <w:name w:val="Revision"/>
    <w:hidden/>
    <w:uiPriority w:val="99"/>
    <w:semiHidden/>
    <w:rsid w:val="00CA7BA7"/>
    <w:rPr>
      <w:rFonts w:ascii="Courier" w:hAnsi="Courier" w:cs="Courier"/>
      <w:sz w:val="24"/>
      <w:szCs w:val="24"/>
    </w:rPr>
  </w:style>
  <w:style w:type="character" w:customStyle="1" w:styleId="Heading5Char">
    <w:name w:val="Heading 5 Char"/>
    <w:basedOn w:val="DefaultParagraphFont"/>
    <w:link w:val="Heading5"/>
    <w:semiHidden/>
    <w:rsid w:val="006D7E70"/>
    <w:rPr>
      <w:rFonts w:asciiTheme="majorHAnsi" w:eastAsiaTheme="majorEastAsia" w:hAnsiTheme="majorHAnsi" w:cstheme="majorBidi"/>
      <w:color w:val="2E74B5" w:themeColor="accent1" w:themeShade="BF"/>
      <w:sz w:val="24"/>
      <w:szCs w:val="24"/>
    </w:rPr>
  </w:style>
  <w:style w:type="paragraph" w:customStyle="1" w:styleId="numberset">
    <w:name w:val="numberset"/>
    <w:basedOn w:val="Normal"/>
    <w:rsid w:val="006D7E70"/>
    <w:pPr>
      <w:widowControl/>
      <w:autoSpaceDE/>
      <w:autoSpaceDN/>
      <w:adjustRightInd/>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5359">
      <w:bodyDiv w:val="1"/>
      <w:marLeft w:val="0"/>
      <w:marRight w:val="0"/>
      <w:marTop w:val="0"/>
      <w:marBottom w:val="0"/>
      <w:divBdr>
        <w:top w:val="none" w:sz="0" w:space="0" w:color="auto"/>
        <w:left w:val="none" w:sz="0" w:space="0" w:color="auto"/>
        <w:bottom w:val="none" w:sz="0" w:space="0" w:color="auto"/>
        <w:right w:val="none" w:sz="0" w:space="0" w:color="auto"/>
      </w:divBdr>
    </w:div>
    <w:div w:id="296304706">
      <w:bodyDiv w:val="1"/>
      <w:marLeft w:val="0"/>
      <w:marRight w:val="0"/>
      <w:marTop w:val="0"/>
      <w:marBottom w:val="0"/>
      <w:divBdr>
        <w:top w:val="none" w:sz="0" w:space="0" w:color="auto"/>
        <w:left w:val="none" w:sz="0" w:space="0" w:color="auto"/>
        <w:bottom w:val="none" w:sz="0" w:space="0" w:color="auto"/>
        <w:right w:val="none" w:sz="0" w:space="0" w:color="auto"/>
      </w:divBdr>
    </w:div>
    <w:div w:id="428503774">
      <w:bodyDiv w:val="1"/>
      <w:marLeft w:val="0"/>
      <w:marRight w:val="0"/>
      <w:marTop w:val="0"/>
      <w:marBottom w:val="0"/>
      <w:divBdr>
        <w:top w:val="none" w:sz="0" w:space="0" w:color="auto"/>
        <w:left w:val="none" w:sz="0" w:space="0" w:color="auto"/>
        <w:bottom w:val="none" w:sz="0" w:space="0" w:color="auto"/>
        <w:right w:val="none" w:sz="0" w:space="0" w:color="auto"/>
      </w:divBdr>
      <w:divsChild>
        <w:div w:id="9918366">
          <w:marLeft w:val="0"/>
          <w:marRight w:val="0"/>
          <w:marTop w:val="0"/>
          <w:marBottom w:val="0"/>
          <w:divBdr>
            <w:top w:val="none" w:sz="0" w:space="0" w:color="auto"/>
            <w:left w:val="none" w:sz="0" w:space="0" w:color="auto"/>
            <w:bottom w:val="none" w:sz="0" w:space="0" w:color="auto"/>
            <w:right w:val="none" w:sz="0" w:space="0" w:color="auto"/>
          </w:divBdr>
        </w:div>
        <w:div w:id="47844724">
          <w:marLeft w:val="0"/>
          <w:marRight w:val="0"/>
          <w:marTop w:val="0"/>
          <w:marBottom w:val="0"/>
          <w:divBdr>
            <w:top w:val="none" w:sz="0" w:space="0" w:color="auto"/>
            <w:left w:val="none" w:sz="0" w:space="0" w:color="auto"/>
            <w:bottom w:val="none" w:sz="0" w:space="0" w:color="auto"/>
            <w:right w:val="none" w:sz="0" w:space="0" w:color="auto"/>
          </w:divBdr>
        </w:div>
        <w:div w:id="103622658">
          <w:marLeft w:val="0"/>
          <w:marRight w:val="0"/>
          <w:marTop w:val="0"/>
          <w:marBottom w:val="0"/>
          <w:divBdr>
            <w:top w:val="none" w:sz="0" w:space="0" w:color="auto"/>
            <w:left w:val="none" w:sz="0" w:space="0" w:color="auto"/>
            <w:bottom w:val="none" w:sz="0" w:space="0" w:color="auto"/>
            <w:right w:val="none" w:sz="0" w:space="0" w:color="auto"/>
          </w:divBdr>
        </w:div>
        <w:div w:id="118455970">
          <w:marLeft w:val="0"/>
          <w:marRight w:val="0"/>
          <w:marTop w:val="0"/>
          <w:marBottom w:val="0"/>
          <w:divBdr>
            <w:top w:val="none" w:sz="0" w:space="0" w:color="auto"/>
            <w:left w:val="none" w:sz="0" w:space="0" w:color="auto"/>
            <w:bottom w:val="none" w:sz="0" w:space="0" w:color="auto"/>
            <w:right w:val="none" w:sz="0" w:space="0" w:color="auto"/>
          </w:divBdr>
        </w:div>
        <w:div w:id="196705048">
          <w:marLeft w:val="0"/>
          <w:marRight w:val="0"/>
          <w:marTop w:val="0"/>
          <w:marBottom w:val="0"/>
          <w:divBdr>
            <w:top w:val="none" w:sz="0" w:space="0" w:color="auto"/>
            <w:left w:val="none" w:sz="0" w:space="0" w:color="auto"/>
            <w:bottom w:val="none" w:sz="0" w:space="0" w:color="auto"/>
            <w:right w:val="none" w:sz="0" w:space="0" w:color="auto"/>
          </w:divBdr>
        </w:div>
        <w:div w:id="228350298">
          <w:marLeft w:val="0"/>
          <w:marRight w:val="0"/>
          <w:marTop w:val="0"/>
          <w:marBottom w:val="0"/>
          <w:divBdr>
            <w:top w:val="none" w:sz="0" w:space="0" w:color="auto"/>
            <w:left w:val="none" w:sz="0" w:space="0" w:color="auto"/>
            <w:bottom w:val="none" w:sz="0" w:space="0" w:color="auto"/>
            <w:right w:val="none" w:sz="0" w:space="0" w:color="auto"/>
          </w:divBdr>
        </w:div>
        <w:div w:id="235483594">
          <w:marLeft w:val="0"/>
          <w:marRight w:val="0"/>
          <w:marTop w:val="0"/>
          <w:marBottom w:val="0"/>
          <w:divBdr>
            <w:top w:val="none" w:sz="0" w:space="0" w:color="auto"/>
            <w:left w:val="none" w:sz="0" w:space="0" w:color="auto"/>
            <w:bottom w:val="none" w:sz="0" w:space="0" w:color="auto"/>
            <w:right w:val="none" w:sz="0" w:space="0" w:color="auto"/>
          </w:divBdr>
        </w:div>
        <w:div w:id="277374948">
          <w:marLeft w:val="0"/>
          <w:marRight w:val="0"/>
          <w:marTop w:val="0"/>
          <w:marBottom w:val="0"/>
          <w:divBdr>
            <w:top w:val="none" w:sz="0" w:space="0" w:color="auto"/>
            <w:left w:val="none" w:sz="0" w:space="0" w:color="auto"/>
            <w:bottom w:val="none" w:sz="0" w:space="0" w:color="auto"/>
            <w:right w:val="none" w:sz="0" w:space="0" w:color="auto"/>
          </w:divBdr>
        </w:div>
        <w:div w:id="326321505">
          <w:marLeft w:val="0"/>
          <w:marRight w:val="0"/>
          <w:marTop w:val="0"/>
          <w:marBottom w:val="0"/>
          <w:divBdr>
            <w:top w:val="none" w:sz="0" w:space="0" w:color="auto"/>
            <w:left w:val="none" w:sz="0" w:space="0" w:color="auto"/>
            <w:bottom w:val="none" w:sz="0" w:space="0" w:color="auto"/>
            <w:right w:val="none" w:sz="0" w:space="0" w:color="auto"/>
          </w:divBdr>
        </w:div>
        <w:div w:id="396707423">
          <w:marLeft w:val="0"/>
          <w:marRight w:val="0"/>
          <w:marTop w:val="0"/>
          <w:marBottom w:val="0"/>
          <w:divBdr>
            <w:top w:val="none" w:sz="0" w:space="0" w:color="auto"/>
            <w:left w:val="none" w:sz="0" w:space="0" w:color="auto"/>
            <w:bottom w:val="none" w:sz="0" w:space="0" w:color="auto"/>
            <w:right w:val="none" w:sz="0" w:space="0" w:color="auto"/>
          </w:divBdr>
        </w:div>
        <w:div w:id="417677176">
          <w:marLeft w:val="0"/>
          <w:marRight w:val="0"/>
          <w:marTop w:val="0"/>
          <w:marBottom w:val="0"/>
          <w:divBdr>
            <w:top w:val="none" w:sz="0" w:space="0" w:color="auto"/>
            <w:left w:val="none" w:sz="0" w:space="0" w:color="auto"/>
            <w:bottom w:val="none" w:sz="0" w:space="0" w:color="auto"/>
            <w:right w:val="none" w:sz="0" w:space="0" w:color="auto"/>
          </w:divBdr>
        </w:div>
        <w:div w:id="425535397">
          <w:marLeft w:val="0"/>
          <w:marRight w:val="0"/>
          <w:marTop w:val="0"/>
          <w:marBottom w:val="0"/>
          <w:divBdr>
            <w:top w:val="none" w:sz="0" w:space="0" w:color="auto"/>
            <w:left w:val="none" w:sz="0" w:space="0" w:color="auto"/>
            <w:bottom w:val="none" w:sz="0" w:space="0" w:color="auto"/>
            <w:right w:val="none" w:sz="0" w:space="0" w:color="auto"/>
          </w:divBdr>
        </w:div>
        <w:div w:id="535580649">
          <w:marLeft w:val="0"/>
          <w:marRight w:val="0"/>
          <w:marTop w:val="0"/>
          <w:marBottom w:val="0"/>
          <w:divBdr>
            <w:top w:val="none" w:sz="0" w:space="0" w:color="auto"/>
            <w:left w:val="none" w:sz="0" w:space="0" w:color="auto"/>
            <w:bottom w:val="none" w:sz="0" w:space="0" w:color="auto"/>
            <w:right w:val="none" w:sz="0" w:space="0" w:color="auto"/>
          </w:divBdr>
        </w:div>
        <w:div w:id="554007775">
          <w:marLeft w:val="0"/>
          <w:marRight w:val="0"/>
          <w:marTop w:val="0"/>
          <w:marBottom w:val="0"/>
          <w:divBdr>
            <w:top w:val="none" w:sz="0" w:space="0" w:color="auto"/>
            <w:left w:val="none" w:sz="0" w:space="0" w:color="auto"/>
            <w:bottom w:val="none" w:sz="0" w:space="0" w:color="auto"/>
            <w:right w:val="none" w:sz="0" w:space="0" w:color="auto"/>
          </w:divBdr>
        </w:div>
        <w:div w:id="720640529">
          <w:marLeft w:val="0"/>
          <w:marRight w:val="0"/>
          <w:marTop w:val="0"/>
          <w:marBottom w:val="0"/>
          <w:divBdr>
            <w:top w:val="none" w:sz="0" w:space="0" w:color="auto"/>
            <w:left w:val="none" w:sz="0" w:space="0" w:color="auto"/>
            <w:bottom w:val="none" w:sz="0" w:space="0" w:color="auto"/>
            <w:right w:val="none" w:sz="0" w:space="0" w:color="auto"/>
          </w:divBdr>
        </w:div>
        <w:div w:id="754479724">
          <w:marLeft w:val="0"/>
          <w:marRight w:val="0"/>
          <w:marTop w:val="0"/>
          <w:marBottom w:val="0"/>
          <w:divBdr>
            <w:top w:val="none" w:sz="0" w:space="0" w:color="auto"/>
            <w:left w:val="none" w:sz="0" w:space="0" w:color="auto"/>
            <w:bottom w:val="none" w:sz="0" w:space="0" w:color="auto"/>
            <w:right w:val="none" w:sz="0" w:space="0" w:color="auto"/>
          </w:divBdr>
        </w:div>
        <w:div w:id="836379954">
          <w:marLeft w:val="0"/>
          <w:marRight w:val="0"/>
          <w:marTop w:val="0"/>
          <w:marBottom w:val="0"/>
          <w:divBdr>
            <w:top w:val="none" w:sz="0" w:space="0" w:color="auto"/>
            <w:left w:val="none" w:sz="0" w:space="0" w:color="auto"/>
            <w:bottom w:val="none" w:sz="0" w:space="0" w:color="auto"/>
            <w:right w:val="none" w:sz="0" w:space="0" w:color="auto"/>
          </w:divBdr>
        </w:div>
        <w:div w:id="896009392">
          <w:marLeft w:val="0"/>
          <w:marRight w:val="0"/>
          <w:marTop w:val="0"/>
          <w:marBottom w:val="0"/>
          <w:divBdr>
            <w:top w:val="none" w:sz="0" w:space="0" w:color="auto"/>
            <w:left w:val="none" w:sz="0" w:space="0" w:color="auto"/>
            <w:bottom w:val="none" w:sz="0" w:space="0" w:color="auto"/>
            <w:right w:val="none" w:sz="0" w:space="0" w:color="auto"/>
          </w:divBdr>
        </w:div>
        <w:div w:id="1003698874">
          <w:marLeft w:val="0"/>
          <w:marRight w:val="0"/>
          <w:marTop w:val="0"/>
          <w:marBottom w:val="0"/>
          <w:divBdr>
            <w:top w:val="none" w:sz="0" w:space="0" w:color="auto"/>
            <w:left w:val="none" w:sz="0" w:space="0" w:color="auto"/>
            <w:bottom w:val="none" w:sz="0" w:space="0" w:color="auto"/>
            <w:right w:val="none" w:sz="0" w:space="0" w:color="auto"/>
          </w:divBdr>
        </w:div>
        <w:div w:id="1020476301">
          <w:marLeft w:val="0"/>
          <w:marRight w:val="0"/>
          <w:marTop w:val="0"/>
          <w:marBottom w:val="0"/>
          <w:divBdr>
            <w:top w:val="none" w:sz="0" w:space="0" w:color="auto"/>
            <w:left w:val="none" w:sz="0" w:space="0" w:color="auto"/>
            <w:bottom w:val="none" w:sz="0" w:space="0" w:color="auto"/>
            <w:right w:val="none" w:sz="0" w:space="0" w:color="auto"/>
          </w:divBdr>
        </w:div>
        <w:div w:id="1063138418">
          <w:marLeft w:val="0"/>
          <w:marRight w:val="0"/>
          <w:marTop w:val="0"/>
          <w:marBottom w:val="0"/>
          <w:divBdr>
            <w:top w:val="none" w:sz="0" w:space="0" w:color="auto"/>
            <w:left w:val="none" w:sz="0" w:space="0" w:color="auto"/>
            <w:bottom w:val="none" w:sz="0" w:space="0" w:color="auto"/>
            <w:right w:val="none" w:sz="0" w:space="0" w:color="auto"/>
          </w:divBdr>
        </w:div>
        <w:div w:id="1117522718">
          <w:marLeft w:val="0"/>
          <w:marRight w:val="0"/>
          <w:marTop w:val="0"/>
          <w:marBottom w:val="0"/>
          <w:divBdr>
            <w:top w:val="none" w:sz="0" w:space="0" w:color="auto"/>
            <w:left w:val="none" w:sz="0" w:space="0" w:color="auto"/>
            <w:bottom w:val="none" w:sz="0" w:space="0" w:color="auto"/>
            <w:right w:val="none" w:sz="0" w:space="0" w:color="auto"/>
          </w:divBdr>
        </w:div>
        <w:div w:id="1156916359">
          <w:marLeft w:val="0"/>
          <w:marRight w:val="0"/>
          <w:marTop w:val="0"/>
          <w:marBottom w:val="0"/>
          <w:divBdr>
            <w:top w:val="none" w:sz="0" w:space="0" w:color="auto"/>
            <w:left w:val="none" w:sz="0" w:space="0" w:color="auto"/>
            <w:bottom w:val="none" w:sz="0" w:space="0" w:color="auto"/>
            <w:right w:val="none" w:sz="0" w:space="0" w:color="auto"/>
          </w:divBdr>
        </w:div>
        <w:div w:id="1201239965">
          <w:marLeft w:val="0"/>
          <w:marRight w:val="0"/>
          <w:marTop w:val="0"/>
          <w:marBottom w:val="0"/>
          <w:divBdr>
            <w:top w:val="none" w:sz="0" w:space="0" w:color="auto"/>
            <w:left w:val="none" w:sz="0" w:space="0" w:color="auto"/>
            <w:bottom w:val="none" w:sz="0" w:space="0" w:color="auto"/>
            <w:right w:val="none" w:sz="0" w:space="0" w:color="auto"/>
          </w:divBdr>
        </w:div>
        <w:div w:id="1251961426">
          <w:marLeft w:val="0"/>
          <w:marRight w:val="0"/>
          <w:marTop w:val="0"/>
          <w:marBottom w:val="0"/>
          <w:divBdr>
            <w:top w:val="none" w:sz="0" w:space="0" w:color="auto"/>
            <w:left w:val="none" w:sz="0" w:space="0" w:color="auto"/>
            <w:bottom w:val="none" w:sz="0" w:space="0" w:color="auto"/>
            <w:right w:val="none" w:sz="0" w:space="0" w:color="auto"/>
          </w:divBdr>
        </w:div>
        <w:div w:id="1252816914">
          <w:marLeft w:val="0"/>
          <w:marRight w:val="0"/>
          <w:marTop w:val="0"/>
          <w:marBottom w:val="0"/>
          <w:divBdr>
            <w:top w:val="none" w:sz="0" w:space="0" w:color="auto"/>
            <w:left w:val="none" w:sz="0" w:space="0" w:color="auto"/>
            <w:bottom w:val="none" w:sz="0" w:space="0" w:color="auto"/>
            <w:right w:val="none" w:sz="0" w:space="0" w:color="auto"/>
          </w:divBdr>
        </w:div>
        <w:div w:id="1506895329">
          <w:marLeft w:val="0"/>
          <w:marRight w:val="0"/>
          <w:marTop w:val="0"/>
          <w:marBottom w:val="0"/>
          <w:divBdr>
            <w:top w:val="none" w:sz="0" w:space="0" w:color="auto"/>
            <w:left w:val="none" w:sz="0" w:space="0" w:color="auto"/>
            <w:bottom w:val="none" w:sz="0" w:space="0" w:color="auto"/>
            <w:right w:val="none" w:sz="0" w:space="0" w:color="auto"/>
          </w:divBdr>
        </w:div>
        <w:div w:id="1648238455">
          <w:marLeft w:val="0"/>
          <w:marRight w:val="0"/>
          <w:marTop w:val="0"/>
          <w:marBottom w:val="0"/>
          <w:divBdr>
            <w:top w:val="none" w:sz="0" w:space="0" w:color="auto"/>
            <w:left w:val="none" w:sz="0" w:space="0" w:color="auto"/>
            <w:bottom w:val="none" w:sz="0" w:space="0" w:color="auto"/>
            <w:right w:val="none" w:sz="0" w:space="0" w:color="auto"/>
          </w:divBdr>
        </w:div>
        <w:div w:id="1780492004">
          <w:marLeft w:val="0"/>
          <w:marRight w:val="0"/>
          <w:marTop w:val="0"/>
          <w:marBottom w:val="0"/>
          <w:divBdr>
            <w:top w:val="none" w:sz="0" w:space="0" w:color="auto"/>
            <w:left w:val="none" w:sz="0" w:space="0" w:color="auto"/>
            <w:bottom w:val="none" w:sz="0" w:space="0" w:color="auto"/>
            <w:right w:val="none" w:sz="0" w:space="0" w:color="auto"/>
          </w:divBdr>
        </w:div>
        <w:div w:id="1817793945">
          <w:marLeft w:val="0"/>
          <w:marRight w:val="0"/>
          <w:marTop w:val="0"/>
          <w:marBottom w:val="0"/>
          <w:divBdr>
            <w:top w:val="none" w:sz="0" w:space="0" w:color="auto"/>
            <w:left w:val="none" w:sz="0" w:space="0" w:color="auto"/>
            <w:bottom w:val="none" w:sz="0" w:space="0" w:color="auto"/>
            <w:right w:val="none" w:sz="0" w:space="0" w:color="auto"/>
          </w:divBdr>
        </w:div>
        <w:div w:id="1831167044">
          <w:marLeft w:val="0"/>
          <w:marRight w:val="0"/>
          <w:marTop w:val="0"/>
          <w:marBottom w:val="0"/>
          <w:divBdr>
            <w:top w:val="none" w:sz="0" w:space="0" w:color="auto"/>
            <w:left w:val="none" w:sz="0" w:space="0" w:color="auto"/>
            <w:bottom w:val="none" w:sz="0" w:space="0" w:color="auto"/>
            <w:right w:val="none" w:sz="0" w:space="0" w:color="auto"/>
          </w:divBdr>
        </w:div>
        <w:div w:id="1834250371">
          <w:marLeft w:val="0"/>
          <w:marRight w:val="0"/>
          <w:marTop w:val="0"/>
          <w:marBottom w:val="0"/>
          <w:divBdr>
            <w:top w:val="none" w:sz="0" w:space="0" w:color="auto"/>
            <w:left w:val="none" w:sz="0" w:space="0" w:color="auto"/>
            <w:bottom w:val="none" w:sz="0" w:space="0" w:color="auto"/>
            <w:right w:val="none" w:sz="0" w:space="0" w:color="auto"/>
          </w:divBdr>
        </w:div>
        <w:div w:id="1881935514">
          <w:marLeft w:val="0"/>
          <w:marRight w:val="0"/>
          <w:marTop w:val="0"/>
          <w:marBottom w:val="0"/>
          <w:divBdr>
            <w:top w:val="none" w:sz="0" w:space="0" w:color="auto"/>
            <w:left w:val="none" w:sz="0" w:space="0" w:color="auto"/>
            <w:bottom w:val="none" w:sz="0" w:space="0" w:color="auto"/>
            <w:right w:val="none" w:sz="0" w:space="0" w:color="auto"/>
          </w:divBdr>
        </w:div>
        <w:div w:id="1944997930">
          <w:marLeft w:val="0"/>
          <w:marRight w:val="0"/>
          <w:marTop w:val="0"/>
          <w:marBottom w:val="0"/>
          <w:divBdr>
            <w:top w:val="none" w:sz="0" w:space="0" w:color="auto"/>
            <w:left w:val="none" w:sz="0" w:space="0" w:color="auto"/>
            <w:bottom w:val="none" w:sz="0" w:space="0" w:color="auto"/>
            <w:right w:val="none" w:sz="0" w:space="0" w:color="auto"/>
          </w:divBdr>
        </w:div>
        <w:div w:id="1982036392">
          <w:marLeft w:val="0"/>
          <w:marRight w:val="0"/>
          <w:marTop w:val="0"/>
          <w:marBottom w:val="0"/>
          <w:divBdr>
            <w:top w:val="none" w:sz="0" w:space="0" w:color="auto"/>
            <w:left w:val="none" w:sz="0" w:space="0" w:color="auto"/>
            <w:bottom w:val="none" w:sz="0" w:space="0" w:color="auto"/>
            <w:right w:val="none" w:sz="0" w:space="0" w:color="auto"/>
          </w:divBdr>
        </w:div>
        <w:div w:id="1992833649">
          <w:marLeft w:val="0"/>
          <w:marRight w:val="0"/>
          <w:marTop w:val="0"/>
          <w:marBottom w:val="0"/>
          <w:divBdr>
            <w:top w:val="none" w:sz="0" w:space="0" w:color="auto"/>
            <w:left w:val="none" w:sz="0" w:space="0" w:color="auto"/>
            <w:bottom w:val="none" w:sz="0" w:space="0" w:color="auto"/>
            <w:right w:val="none" w:sz="0" w:space="0" w:color="auto"/>
          </w:divBdr>
        </w:div>
        <w:div w:id="2026204607">
          <w:marLeft w:val="0"/>
          <w:marRight w:val="0"/>
          <w:marTop w:val="0"/>
          <w:marBottom w:val="0"/>
          <w:divBdr>
            <w:top w:val="none" w:sz="0" w:space="0" w:color="auto"/>
            <w:left w:val="none" w:sz="0" w:space="0" w:color="auto"/>
            <w:bottom w:val="none" w:sz="0" w:space="0" w:color="auto"/>
            <w:right w:val="none" w:sz="0" w:space="0" w:color="auto"/>
          </w:divBdr>
        </w:div>
        <w:div w:id="2041081085">
          <w:marLeft w:val="0"/>
          <w:marRight w:val="0"/>
          <w:marTop w:val="0"/>
          <w:marBottom w:val="0"/>
          <w:divBdr>
            <w:top w:val="none" w:sz="0" w:space="0" w:color="auto"/>
            <w:left w:val="none" w:sz="0" w:space="0" w:color="auto"/>
            <w:bottom w:val="none" w:sz="0" w:space="0" w:color="auto"/>
            <w:right w:val="none" w:sz="0" w:space="0" w:color="auto"/>
          </w:divBdr>
        </w:div>
        <w:div w:id="2095468459">
          <w:marLeft w:val="0"/>
          <w:marRight w:val="0"/>
          <w:marTop w:val="0"/>
          <w:marBottom w:val="0"/>
          <w:divBdr>
            <w:top w:val="none" w:sz="0" w:space="0" w:color="auto"/>
            <w:left w:val="none" w:sz="0" w:space="0" w:color="auto"/>
            <w:bottom w:val="none" w:sz="0" w:space="0" w:color="auto"/>
            <w:right w:val="none" w:sz="0" w:space="0" w:color="auto"/>
          </w:divBdr>
        </w:div>
        <w:div w:id="2132434715">
          <w:marLeft w:val="0"/>
          <w:marRight w:val="0"/>
          <w:marTop w:val="0"/>
          <w:marBottom w:val="0"/>
          <w:divBdr>
            <w:top w:val="none" w:sz="0" w:space="0" w:color="auto"/>
            <w:left w:val="none" w:sz="0" w:space="0" w:color="auto"/>
            <w:bottom w:val="none" w:sz="0" w:space="0" w:color="auto"/>
            <w:right w:val="none" w:sz="0" w:space="0" w:color="auto"/>
          </w:divBdr>
        </w:div>
      </w:divsChild>
    </w:div>
    <w:div w:id="459033049">
      <w:bodyDiv w:val="1"/>
      <w:marLeft w:val="0"/>
      <w:marRight w:val="0"/>
      <w:marTop w:val="0"/>
      <w:marBottom w:val="0"/>
      <w:divBdr>
        <w:top w:val="none" w:sz="0" w:space="0" w:color="auto"/>
        <w:left w:val="none" w:sz="0" w:space="0" w:color="auto"/>
        <w:bottom w:val="none" w:sz="0" w:space="0" w:color="auto"/>
        <w:right w:val="none" w:sz="0" w:space="0" w:color="auto"/>
      </w:divBdr>
      <w:divsChild>
        <w:div w:id="460150221">
          <w:marLeft w:val="0"/>
          <w:marRight w:val="0"/>
          <w:marTop w:val="0"/>
          <w:marBottom w:val="0"/>
          <w:divBdr>
            <w:top w:val="none" w:sz="0" w:space="0" w:color="auto"/>
            <w:left w:val="none" w:sz="0" w:space="0" w:color="auto"/>
            <w:bottom w:val="none" w:sz="0" w:space="0" w:color="auto"/>
            <w:right w:val="none" w:sz="0" w:space="0" w:color="auto"/>
          </w:divBdr>
        </w:div>
        <w:div w:id="925772818">
          <w:marLeft w:val="0"/>
          <w:marRight w:val="0"/>
          <w:marTop w:val="0"/>
          <w:marBottom w:val="0"/>
          <w:divBdr>
            <w:top w:val="none" w:sz="0" w:space="0" w:color="auto"/>
            <w:left w:val="none" w:sz="0" w:space="0" w:color="auto"/>
            <w:bottom w:val="none" w:sz="0" w:space="0" w:color="auto"/>
            <w:right w:val="none" w:sz="0" w:space="0" w:color="auto"/>
          </w:divBdr>
        </w:div>
        <w:div w:id="1294210183">
          <w:marLeft w:val="0"/>
          <w:marRight w:val="0"/>
          <w:marTop w:val="0"/>
          <w:marBottom w:val="0"/>
          <w:divBdr>
            <w:top w:val="none" w:sz="0" w:space="0" w:color="auto"/>
            <w:left w:val="none" w:sz="0" w:space="0" w:color="auto"/>
            <w:bottom w:val="none" w:sz="0" w:space="0" w:color="auto"/>
            <w:right w:val="none" w:sz="0" w:space="0" w:color="auto"/>
          </w:divBdr>
        </w:div>
        <w:div w:id="164591376">
          <w:marLeft w:val="0"/>
          <w:marRight w:val="0"/>
          <w:marTop w:val="0"/>
          <w:marBottom w:val="0"/>
          <w:divBdr>
            <w:top w:val="none" w:sz="0" w:space="0" w:color="auto"/>
            <w:left w:val="none" w:sz="0" w:space="0" w:color="auto"/>
            <w:bottom w:val="none" w:sz="0" w:space="0" w:color="auto"/>
            <w:right w:val="none" w:sz="0" w:space="0" w:color="auto"/>
          </w:divBdr>
        </w:div>
        <w:div w:id="1236554014">
          <w:marLeft w:val="0"/>
          <w:marRight w:val="0"/>
          <w:marTop w:val="0"/>
          <w:marBottom w:val="0"/>
          <w:divBdr>
            <w:top w:val="none" w:sz="0" w:space="0" w:color="auto"/>
            <w:left w:val="none" w:sz="0" w:space="0" w:color="auto"/>
            <w:bottom w:val="none" w:sz="0" w:space="0" w:color="auto"/>
            <w:right w:val="none" w:sz="0" w:space="0" w:color="auto"/>
          </w:divBdr>
        </w:div>
      </w:divsChild>
    </w:div>
    <w:div w:id="498227700">
      <w:bodyDiv w:val="1"/>
      <w:marLeft w:val="0"/>
      <w:marRight w:val="0"/>
      <w:marTop w:val="0"/>
      <w:marBottom w:val="0"/>
      <w:divBdr>
        <w:top w:val="none" w:sz="0" w:space="0" w:color="auto"/>
        <w:left w:val="none" w:sz="0" w:space="0" w:color="auto"/>
        <w:bottom w:val="none" w:sz="0" w:space="0" w:color="auto"/>
        <w:right w:val="none" w:sz="0" w:space="0" w:color="auto"/>
      </w:divBdr>
    </w:div>
    <w:div w:id="1085423276">
      <w:bodyDiv w:val="1"/>
      <w:marLeft w:val="0"/>
      <w:marRight w:val="0"/>
      <w:marTop w:val="0"/>
      <w:marBottom w:val="0"/>
      <w:divBdr>
        <w:top w:val="none" w:sz="0" w:space="0" w:color="auto"/>
        <w:left w:val="none" w:sz="0" w:space="0" w:color="auto"/>
        <w:bottom w:val="none" w:sz="0" w:space="0" w:color="auto"/>
        <w:right w:val="none" w:sz="0" w:space="0" w:color="auto"/>
      </w:divBdr>
    </w:div>
    <w:div w:id="1326015491">
      <w:bodyDiv w:val="1"/>
      <w:marLeft w:val="0"/>
      <w:marRight w:val="0"/>
      <w:marTop w:val="0"/>
      <w:marBottom w:val="0"/>
      <w:divBdr>
        <w:top w:val="none" w:sz="0" w:space="0" w:color="auto"/>
        <w:left w:val="none" w:sz="0" w:space="0" w:color="auto"/>
        <w:bottom w:val="none" w:sz="0" w:space="0" w:color="auto"/>
        <w:right w:val="none" w:sz="0" w:space="0" w:color="auto"/>
      </w:divBdr>
      <w:divsChild>
        <w:div w:id="195236505">
          <w:marLeft w:val="0"/>
          <w:marRight w:val="0"/>
          <w:marTop w:val="0"/>
          <w:marBottom w:val="0"/>
          <w:divBdr>
            <w:top w:val="none" w:sz="0" w:space="0" w:color="auto"/>
            <w:left w:val="none" w:sz="0" w:space="0" w:color="auto"/>
            <w:bottom w:val="none" w:sz="0" w:space="0" w:color="auto"/>
            <w:right w:val="none" w:sz="0" w:space="0" w:color="auto"/>
          </w:divBdr>
        </w:div>
        <w:div w:id="408423269">
          <w:marLeft w:val="0"/>
          <w:marRight w:val="0"/>
          <w:marTop w:val="0"/>
          <w:marBottom w:val="0"/>
          <w:divBdr>
            <w:top w:val="none" w:sz="0" w:space="0" w:color="auto"/>
            <w:left w:val="none" w:sz="0" w:space="0" w:color="auto"/>
            <w:bottom w:val="none" w:sz="0" w:space="0" w:color="auto"/>
            <w:right w:val="none" w:sz="0" w:space="0" w:color="auto"/>
          </w:divBdr>
        </w:div>
        <w:div w:id="486633626">
          <w:marLeft w:val="0"/>
          <w:marRight w:val="0"/>
          <w:marTop w:val="0"/>
          <w:marBottom w:val="0"/>
          <w:divBdr>
            <w:top w:val="none" w:sz="0" w:space="0" w:color="auto"/>
            <w:left w:val="none" w:sz="0" w:space="0" w:color="auto"/>
            <w:bottom w:val="none" w:sz="0" w:space="0" w:color="auto"/>
            <w:right w:val="none" w:sz="0" w:space="0" w:color="auto"/>
          </w:divBdr>
        </w:div>
        <w:div w:id="566493801">
          <w:marLeft w:val="0"/>
          <w:marRight w:val="0"/>
          <w:marTop w:val="0"/>
          <w:marBottom w:val="0"/>
          <w:divBdr>
            <w:top w:val="none" w:sz="0" w:space="0" w:color="auto"/>
            <w:left w:val="none" w:sz="0" w:space="0" w:color="auto"/>
            <w:bottom w:val="none" w:sz="0" w:space="0" w:color="auto"/>
            <w:right w:val="none" w:sz="0" w:space="0" w:color="auto"/>
          </w:divBdr>
        </w:div>
        <w:div w:id="589504251">
          <w:marLeft w:val="0"/>
          <w:marRight w:val="0"/>
          <w:marTop w:val="0"/>
          <w:marBottom w:val="0"/>
          <w:divBdr>
            <w:top w:val="none" w:sz="0" w:space="0" w:color="auto"/>
            <w:left w:val="none" w:sz="0" w:space="0" w:color="auto"/>
            <w:bottom w:val="none" w:sz="0" w:space="0" w:color="auto"/>
            <w:right w:val="none" w:sz="0" w:space="0" w:color="auto"/>
          </w:divBdr>
        </w:div>
        <w:div w:id="590696804">
          <w:marLeft w:val="0"/>
          <w:marRight w:val="0"/>
          <w:marTop w:val="0"/>
          <w:marBottom w:val="0"/>
          <w:divBdr>
            <w:top w:val="none" w:sz="0" w:space="0" w:color="auto"/>
            <w:left w:val="none" w:sz="0" w:space="0" w:color="auto"/>
            <w:bottom w:val="none" w:sz="0" w:space="0" w:color="auto"/>
            <w:right w:val="none" w:sz="0" w:space="0" w:color="auto"/>
          </w:divBdr>
        </w:div>
        <w:div w:id="661395802">
          <w:marLeft w:val="0"/>
          <w:marRight w:val="0"/>
          <w:marTop w:val="0"/>
          <w:marBottom w:val="0"/>
          <w:divBdr>
            <w:top w:val="none" w:sz="0" w:space="0" w:color="auto"/>
            <w:left w:val="none" w:sz="0" w:space="0" w:color="auto"/>
            <w:bottom w:val="none" w:sz="0" w:space="0" w:color="auto"/>
            <w:right w:val="none" w:sz="0" w:space="0" w:color="auto"/>
          </w:divBdr>
        </w:div>
        <w:div w:id="672536518">
          <w:marLeft w:val="0"/>
          <w:marRight w:val="0"/>
          <w:marTop w:val="0"/>
          <w:marBottom w:val="0"/>
          <w:divBdr>
            <w:top w:val="none" w:sz="0" w:space="0" w:color="auto"/>
            <w:left w:val="none" w:sz="0" w:space="0" w:color="auto"/>
            <w:bottom w:val="none" w:sz="0" w:space="0" w:color="auto"/>
            <w:right w:val="none" w:sz="0" w:space="0" w:color="auto"/>
          </w:divBdr>
        </w:div>
        <w:div w:id="692807984">
          <w:marLeft w:val="0"/>
          <w:marRight w:val="0"/>
          <w:marTop w:val="0"/>
          <w:marBottom w:val="0"/>
          <w:divBdr>
            <w:top w:val="none" w:sz="0" w:space="0" w:color="auto"/>
            <w:left w:val="none" w:sz="0" w:space="0" w:color="auto"/>
            <w:bottom w:val="none" w:sz="0" w:space="0" w:color="auto"/>
            <w:right w:val="none" w:sz="0" w:space="0" w:color="auto"/>
          </w:divBdr>
        </w:div>
        <w:div w:id="707950964">
          <w:marLeft w:val="0"/>
          <w:marRight w:val="0"/>
          <w:marTop w:val="0"/>
          <w:marBottom w:val="0"/>
          <w:divBdr>
            <w:top w:val="none" w:sz="0" w:space="0" w:color="auto"/>
            <w:left w:val="none" w:sz="0" w:space="0" w:color="auto"/>
            <w:bottom w:val="none" w:sz="0" w:space="0" w:color="auto"/>
            <w:right w:val="none" w:sz="0" w:space="0" w:color="auto"/>
          </w:divBdr>
        </w:div>
        <w:div w:id="718818677">
          <w:marLeft w:val="0"/>
          <w:marRight w:val="0"/>
          <w:marTop w:val="0"/>
          <w:marBottom w:val="0"/>
          <w:divBdr>
            <w:top w:val="none" w:sz="0" w:space="0" w:color="auto"/>
            <w:left w:val="none" w:sz="0" w:space="0" w:color="auto"/>
            <w:bottom w:val="none" w:sz="0" w:space="0" w:color="auto"/>
            <w:right w:val="none" w:sz="0" w:space="0" w:color="auto"/>
          </w:divBdr>
        </w:div>
        <w:div w:id="793593529">
          <w:marLeft w:val="0"/>
          <w:marRight w:val="0"/>
          <w:marTop w:val="0"/>
          <w:marBottom w:val="0"/>
          <w:divBdr>
            <w:top w:val="none" w:sz="0" w:space="0" w:color="auto"/>
            <w:left w:val="none" w:sz="0" w:space="0" w:color="auto"/>
            <w:bottom w:val="none" w:sz="0" w:space="0" w:color="auto"/>
            <w:right w:val="none" w:sz="0" w:space="0" w:color="auto"/>
          </w:divBdr>
        </w:div>
        <w:div w:id="803037777">
          <w:marLeft w:val="0"/>
          <w:marRight w:val="0"/>
          <w:marTop w:val="0"/>
          <w:marBottom w:val="0"/>
          <w:divBdr>
            <w:top w:val="none" w:sz="0" w:space="0" w:color="auto"/>
            <w:left w:val="none" w:sz="0" w:space="0" w:color="auto"/>
            <w:bottom w:val="none" w:sz="0" w:space="0" w:color="auto"/>
            <w:right w:val="none" w:sz="0" w:space="0" w:color="auto"/>
          </w:divBdr>
        </w:div>
        <w:div w:id="833569312">
          <w:marLeft w:val="0"/>
          <w:marRight w:val="0"/>
          <w:marTop w:val="0"/>
          <w:marBottom w:val="0"/>
          <w:divBdr>
            <w:top w:val="none" w:sz="0" w:space="0" w:color="auto"/>
            <w:left w:val="none" w:sz="0" w:space="0" w:color="auto"/>
            <w:bottom w:val="none" w:sz="0" w:space="0" w:color="auto"/>
            <w:right w:val="none" w:sz="0" w:space="0" w:color="auto"/>
          </w:divBdr>
        </w:div>
        <w:div w:id="878130174">
          <w:marLeft w:val="0"/>
          <w:marRight w:val="0"/>
          <w:marTop w:val="0"/>
          <w:marBottom w:val="0"/>
          <w:divBdr>
            <w:top w:val="none" w:sz="0" w:space="0" w:color="auto"/>
            <w:left w:val="none" w:sz="0" w:space="0" w:color="auto"/>
            <w:bottom w:val="none" w:sz="0" w:space="0" w:color="auto"/>
            <w:right w:val="none" w:sz="0" w:space="0" w:color="auto"/>
          </w:divBdr>
        </w:div>
        <w:div w:id="967200816">
          <w:marLeft w:val="0"/>
          <w:marRight w:val="0"/>
          <w:marTop w:val="0"/>
          <w:marBottom w:val="0"/>
          <w:divBdr>
            <w:top w:val="none" w:sz="0" w:space="0" w:color="auto"/>
            <w:left w:val="none" w:sz="0" w:space="0" w:color="auto"/>
            <w:bottom w:val="none" w:sz="0" w:space="0" w:color="auto"/>
            <w:right w:val="none" w:sz="0" w:space="0" w:color="auto"/>
          </w:divBdr>
        </w:div>
        <w:div w:id="1017123345">
          <w:marLeft w:val="0"/>
          <w:marRight w:val="0"/>
          <w:marTop w:val="0"/>
          <w:marBottom w:val="0"/>
          <w:divBdr>
            <w:top w:val="none" w:sz="0" w:space="0" w:color="auto"/>
            <w:left w:val="none" w:sz="0" w:space="0" w:color="auto"/>
            <w:bottom w:val="none" w:sz="0" w:space="0" w:color="auto"/>
            <w:right w:val="none" w:sz="0" w:space="0" w:color="auto"/>
          </w:divBdr>
        </w:div>
        <w:div w:id="1197038469">
          <w:marLeft w:val="0"/>
          <w:marRight w:val="0"/>
          <w:marTop w:val="0"/>
          <w:marBottom w:val="0"/>
          <w:divBdr>
            <w:top w:val="none" w:sz="0" w:space="0" w:color="auto"/>
            <w:left w:val="none" w:sz="0" w:space="0" w:color="auto"/>
            <w:bottom w:val="none" w:sz="0" w:space="0" w:color="auto"/>
            <w:right w:val="none" w:sz="0" w:space="0" w:color="auto"/>
          </w:divBdr>
        </w:div>
        <w:div w:id="1303924313">
          <w:marLeft w:val="0"/>
          <w:marRight w:val="0"/>
          <w:marTop w:val="0"/>
          <w:marBottom w:val="0"/>
          <w:divBdr>
            <w:top w:val="none" w:sz="0" w:space="0" w:color="auto"/>
            <w:left w:val="none" w:sz="0" w:space="0" w:color="auto"/>
            <w:bottom w:val="none" w:sz="0" w:space="0" w:color="auto"/>
            <w:right w:val="none" w:sz="0" w:space="0" w:color="auto"/>
          </w:divBdr>
        </w:div>
        <w:div w:id="1357997456">
          <w:marLeft w:val="0"/>
          <w:marRight w:val="0"/>
          <w:marTop w:val="0"/>
          <w:marBottom w:val="0"/>
          <w:divBdr>
            <w:top w:val="none" w:sz="0" w:space="0" w:color="auto"/>
            <w:left w:val="none" w:sz="0" w:space="0" w:color="auto"/>
            <w:bottom w:val="none" w:sz="0" w:space="0" w:color="auto"/>
            <w:right w:val="none" w:sz="0" w:space="0" w:color="auto"/>
          </w:divBdr>
        </w:div>
        <w:div w:id="1370301688">
          <w:marLeft w:val="0"/>
          <w:marRight w:val="0"/>
          <w:marTop w:val="0"/>
          <w:marBottom w:val="0"/>
          <w:divBdr>
            <w:top w:val="none" w:sz="0" w:space="0" w:color="auto"/>
            <w:left w:val="none" w:sz="0" w:space="0" w:color="auto"/>
            <w:bottom w:val="none" w:sz="0" w:space="0" w:color="auto"/>
            <w:right w:val="none" w:sz="0" w:space="0" w:color="auto"/>
          </w:divBdr>
        </w:div>
        <w:div w:id="1516649353">
          <w:marLeft w:val="0"/>
          <w:marRight w:val="0"/>
          <w:marTop w:val="0"/>
          <w:marBottom w:val="0"/>
          <w:divBdr>
            <w:top w:val="none" w:sz="0" w:space="0" w:color="auto"/>
            <w:left w:val="none" w:sz="0" w:space="0" w:color="auto"/>
            <w:bottom w:val="none" w:sz="0" w:space="0" w:color="auto"/>
            <w:right w:val="none" w:sz="0" w:space="0" w:color="auto"/>
          </w:divBdr>
        </w:div>
        <w:div w:id="1528758855">
          <w:marLeft w:val="0"/>
          <w:marRight w:val="0"/>
          <w:marTop w:val="0"/>
          <w:marBottom w:val="0"/>
          <w:divBdr>
            <w:top w:val="none" w:sz="0" w:space="0" w:color="auto"/>
            <w:left w:val="none" w:sz="0" w:space="0" w:color="auto"/>
            <w:bottom w:val="none" w:sz="0" w:space="0" w:color="auto"/>
            <w:right w:val="none" w:sz="0" w:space="0" w:color="auto"/>
          </w:divBdr>
        </w:div>
        <w:div w:id="1540435155">
          <w:marLeft w:val="0"/>
          <w:marRight w:val="0"/>
          <w:marTop w:val="0"/>
          <w:marBottom w:val="0"/>
          <w:divBdr>
            <w:top w:val="none" w:sz="0" w:space="0" w:color="auto"/>
            <w:left w:val="none" w:sz="0" w:space="0" w:color="auto"/>
            <w:bottom w:val="none" w:sz="0" w:space="0" w:color="auto"/>
            <w:right w:val="none" w:sz="0" w:space="0" w:color="auto"/>
          </w:divBdr>
        </w:div>
        <w:div w:id="1580946423">
          <w:marLeft w:val="0"/>
          <w:marRight w:val="0"/>
          <w:marTop w:val="0"/>
          <w:marBottom w:val="0"/>
          <w:divBdr>
            <w:top w:val="none" w:sz="0" w:space="0" w:color="auto"/>
            <w:left w:val="none" w:sz="0" w:space="0" w:color="auto"/>
            <w:bottom w:val="none" w:sz="0" w:space="0" w:color="auto"/>
            <w:right w:val="none" w:sz="0" w:space="0" w:color="auto"/>
          </w:divBdr>
        </w:div>
        <w:div w:id="1589650749">
          <w:marLeft w:val="0"/>
          <w:marRight w:val="0"/>
          <w:marTop w:val="0"/>
          <w:marBottom w:val="0"/>
          <w:divBdr>
            <w:top w:val="none" w:sz="0" w:space="0" w:color="auto"/>
            <w:left w:val="none" w:sz="0" w:space="0" w:color="auto"/>
            <w:bottom w:val="none" w:sz="0" w:space="0" w:color="auto"/>
            <w:right w:val="none" w:sz="0" w:space="0" w:color="auto"/>
          </w:divBdr>
        </w:div>
        <w:div w:id="1763181090">
          <w:marLeft w:val="0"/>
          <w:marRight w:val="0"/>
          <w:marTop w:val="0"/>
          <w:marBottom w:val="0"/>
          <w:divBdr>
            <w:top w:val="none" w:sz="0" w:space="0" w:color="auto"/>
            <w:left w:val="none" w:sz="0" w:space="0" w:color="auto"/>
            <w:bottom w:val="none" w:sz="0" w:space="0" w:color="auto"/>
            <w:right w:val="none" w:sz="0" w:space="0" w:color="auto"/>
          </w:divBdr>
        </w:div>
        <w:div w:id="1789736658">
          <w:marLeft w:val="0"/>
          <w:marRight w:val="0"/>
          <w:marTop w:val="0"/>
          <w:marBottom w:val="0"/>
          <w:divBdr>
            <w:top w:val="none" w:sz="0" w:space="0" w:color="auto"/>
            <w:left w:val="none" w:sz="0" w:space="0" w:color="auto"/>
            <w:bottom w:val="none" w:sz="0" w:space="0" w:color="auto"/>
            <w:right w:val="none" w:sz="0" w:space="0" w:color="auto"/>
          </w:divBdr>
        </w:div>
        <w:div w:id="1908611090">
          <w:marLeft w:val="0"/>
          <w:marRight w:val="0"/>
          <w:marTop w:val="0"/>
          <w:marBottom w:val="0"/>
          <w:divBdr>
            <w:top w:val="none" w:sz="0" w:space="0" w:color="auto"/>
            <w:left w:val="none" w:sz="0" w:space="0" w:color="auto"/>
            <w:bottom w:val="none" w:sz="0" w:space="0" w:color="auto"/>
            <w:right w:val="none" w:sz="0" w:space="0" w:color="auto"/>
          </w:divBdr>
        </w:div>
        <w:div w:id="1941602102">
          <w:marLeft w:val="0"/>
          <w:marRight w:val="0"/>
          <w:marTop w:val="0"/>
          <w:marBottom w:val="0"/>
          <w:divBdr>
            <w:top w:val="none" w:sz="0" w:space="0" w:color="auto"/>
            <w:left w:val="none" w:sz="0" w:space="0" w:color="auto"/>
            <w:bottom w:val="none" w:sz="0" w:space="0" w:color="auto"/>
            <w:right w:val="none" w:sz="0" w:space="0" w:color="auto"/>
          </w:divBdr>
        </w:div>
        <w:div w:id="2011716153">
          <w:marLeft w:val="0"/>
          <w:marRight w:val="0"/>
          <w:marTop w:val="0"/>
          <w:marBottom w:val="0"/>
          <w:divBdr>
            <w:top w:val="none" w:sz="0" w:space="0" w:color="auto"/>
            <w:left w:val="none" w:sz="0" w:space="0" w:color="auto"/>
            <w:bottom w:val="none" w:sz="0" w:space="0" w:color="auto"/>
            <w:right w:val="none" w:sz="0" w:space="0" w:color="auto"/>
          </w:divBdr>
        </w:div>
        <w:div w:id="2029327444">
          <w:marLeft w:val="0"/>
          <w:marRight w:val="0"/>
          <w:marTop w:val="0"/>
          <w:marBottom w:val="0"/>
          <w:divBdr>
            <w:top w:val="none" w:sz="0" w:space="0" w:color="auto"/>
            <w:left w:val="none" w:sz="0" w:space="0" w:color="auto"/>
            <w:bottom w:val="none" w:sz="0" w:space="0" w:color="auto"/>
            <w:right w:val="none" w:sz="0" w:space="0" w:color="auto"/>
          </w:divBdr>
        </w:div>
        <w:div w:id="2033146020">
          <w:marLeft w:val="0"/>
          <w:marRight w:val="0"/>
          <w:marTop w:val="0"/>
          <w:marBottom w:val="0"/>
          <w:divBdr>
            <w:top w:val="none" w:sz="0" w:space="0" w:color="auto"/>
            <w:left w:val="none" w:sz="0" w:space="0" w:color="auto"/>
            <w:bottom w:val="none" w:sz="0" w:space="0" w:color="auto"/>
            <w:right w:val="none" w:sz="0" w:space="0" w:color="auto"/>
          </w:divBdr>
        </w:div>
        <w:div w:id="2034652839">
          <w:marLeft w:val="0"/>
          <w:marRight w:val="0"/>
          <w:marTop w:val="0"/>
          <w:marBottom w:val="0"/>
          <w:divBdr>
            <w:top w:val="none" w:sz="0" w:space="0" w:color="auto"/>
            <w:left w:val="none" w:sz="0" w:space="0" w:color="auto"/>
            <w:bottom w:val="none" w:sz="0" w:space="0" w:color="auto"/>
            <w:right w:val="none" w:sz="0" w:space="0" w:color="auto"/>
          </w:divBdr>
        </w:div>
        <w:div w:id="2034921247">
          <w:marLeft w:val="0"/>
          <w:marRight w:val="0"/>
          <w:marTop w:val="0"/>
          <w:marBottom w:val="0"/>
          <w:divBdr>
            <w:top w:val="none" w:sz="0" w:space="0" w:color="auto"/>
            <w:left w:val="none" w:sz="0" w:space="0" w:color="auto"/>
            <w:bottom w:val="none" w:sz="0" w:space="0" w:color="auto"/>
            <w:right w:val="none" w:sz="0" w:space="0" w:color="auto"/>
          </w:divBdr>
        </w:div>
        <w:div w:id="2037271603">
          <w:marLeft w:val="0"/>
          <w:marRight w:val="0"/>
          <w:marTop w:val="0"/>
          <w:marBottom w:val="0"/>
          <w:divBdr>
            <w:top w:val="none" w:sz="0" w:space="0" w:color="auto"/>
            <w:left w:val="none" w:sz="0" w:space="0" w:color="auto"/>
            <w:bottom w:val="none" w:sz="0" w:space="0" w:color="auto"/>
            <w:right w:val="none" w:sz="0" w:space="0" w:color="auto"/>
          </w:divBdr>
        </w:div>
        <w:div w:id="2083870777">
          <w:marLeft w:val="0"/>
          <w:marRight w:val="0"/>
          <w:marTop w:val="0"/>
          <w:marBottom w:val="0"/>
          <w:divBdr>
            <w:top w:val="none" w:sz="0" w:space="0" w:color="auto"/>
            <w:left w:val="none" w:sz="0" w:space="0" w:color="auto"/>
            <w:bottom w:val="none" w:sz="0" w:space="0" w:color="auto"/>
            <w:right w:val="none" w:sz="0" w:space="0" w:color="auto"/>
          </w:divBdr>
        </w:div>
        <w:div w:id="2094743229">
          <w:marLeft w:val="0"/>
          <w:marRight w:val="0"/>
          <w:marTop w:val="0"/>
          <w:marBottom w:val="0"/>
          <w:divBdr>
            <w:top w:val="none" w:sz="0" w:space="0" w:color="auto"/>
            <w:left w:val="none" w:sz="0" w:space="0" w:color="auto"/>
            <w:bottom w:val="none" w:sz="0" w:space="0" w:color="auto"/>
            <w:right w:val="none" w:sz="0" w:space="0" w:color="auto"/>
          </w:divBdr>
        </w:div>
        <w:div w:id="2096169995">
          <w:marLeft w:val="0"/>
          <w:marRight w:val="0"/>
          <w:marTop w:val="0"/>
          <w:marBottom w:val="0"/>
          <w:divBdr>
            <w:top w:val="none" w:sz="0" w:space="0" w:color="auto"/>
            <w:left w:val="none" w:sz="0" w:space="0" w:color="auto"/>
            <w:bottom w:val="none" w:sz="0" w:space="0" w:color="auto"/>
            <w:right w:val="none" w:sz="0" w:space="0" w:color="auto"/>
          </w:divBdr>
        </w:div>
        <w:div w:id="2117673161">
          <w:marLeft w:val="0"/>
          <w:marRight w:val="0"/>
          <w:marTop w:val="0"/>
          <w:marBottom w:val="0"/>
          <w:divBdr>
            <w:top w:val="none" w:sz="0" w:space="0" w:color="auto"/>
            <w:left w:val="none" w:sz="0" w:space="0" w:color="auto"/>
            <w:bottom w:val="none" w:sz="0" w:space="0" w:color="auto"/>
            <w:right w:val="none" w:sz="0" w:space="0" w:color="auto"/>
          </w:divBdr>
        </w:div>
      </w:divsChild>
    </w:div>
    <w:div w:id="1542790323">
      <w:bodyDiv w:val="1"/>
      <w:marLeft w:val="0"/>
      <w:marRight w:val="0"/>
      <w:marTop w:val="0"/>
      <w:marBottom w:val="0"/>
      <w:divBdr>
        <w:top w:val="none" w:sz="0" w:space="0" w:color="auto"/>
        <w:left w:val="none" w:sz="0" w:space="0" w:color="auto"/>
        <w:bottom w:val="none" w:sz="0" w:space="0" w:color="auto"/>
        <w:right w:val="none" w:sz="0" w:space="0" w:color="auto"/>
      </w:divBdr>
    </w:div>
    <w:div w:id="1702395517">
      <w:bodyDiv w:val="1"/>
      <w:marLeft w:val="0"/>
      <w:marRight w:val="0"/>
      <w:marTop w:val="0"/>
      <w:marBottom w:val="0"/>
      <w:divBdr>
        <w:top w:val="none" w:sz="0" w:space="0" w:color="auto"/>
        <w:left w:val="none" w:sz="0" w:space="0" w:color="auto"/>
        <w:bottom w:val="none" w:sz="0" w:space="0" w:color="auto"/>
        <w:right w:val="none" w:sz="0" w:space="0" w:color="auto"/>
      </w:divBdr>
    </w:div>
    <w:div w:id="1826117464">
      <w:bodyDiv w:val="1"/>
      <w:marLeft w:val="0"/>
      <w:marRight w:val="0"/>
      <w:marTop w:val="0"/>
      <w:marBottom w:val="0"/>
      <w:divBdr>
        <w:top w:val="none" w:sz="0" w:space="0" w:color="auto"/>
        <w:left w:val="none" w:sz="0" w:space="0" w:color="auto"/>
        <w:bottom w:val="none" w:sz="0" w:space="0" w:color="auto"/>
        <w:right w:val="none" w:sz="0" w:space="0" w:color="auto"/>
      </w:divBdr>
    </w:div>
    <w:div w:id="1884637857">
      <w:bodyDiv w:val="1"/>
      <w:marLeft w:val="0"/>
      <w:marRight w:val="0"/>
      <w:marTop w:val="0"/>
      <w:marBottom w:val="0"/>
      <w:divBdr>
        <w:top w:val="none" w:sz="0" w:space="0" w:color="auto"/>
        <w:left w:val="none" w:sz="0" w:space="0" w:color="auto"/>
        <w:bottom w:val="none" w:sz="0" w:space="0" w:color="auto"/>
        <w:right w:val="none" w:sz="0" w:space="0" w:color="auto"/>
      </w:divBdr>
    </w:div>
    <w:div w:id="1917395820">
      <w:bodyDiv w:val="1"/>
      <w:marLeft w:val="0"/>
      <w:marRight w:val="0"/>
      <w:marTop w:val="0"/>
      <w:marBottom w:val="0"/>
      <w:divBdr>
        <w:top w:val="none" w:sz="0" w:space="0" w:color="auto"/>
        <w:left w:val="none" w:sz="0" w:space="0" w:color="auto"/>
        <w:bottom w:val="none" w:sz="0" w:space="0" w:color="auto"/>
        <w:right w:val="none" w:sz="0" w:space="0" w:color="auto"/>
      </w:divBdr>
    </w:div>
    <w:div w:id="198792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psychtoolbox.org"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riceuniversity.co1.qualtrics.com/jfe/form/SV_cIPzAdwquNMYrUV" TargetMode="External"/><Relationship Id="rId34"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https://eaiinfocdn.s3.amazonaws.com/wp-content/uploads/2015/03/IMG_1962-1024x683.jpg" TargetMode="External"/><Relationship Id="rId17" Type="http://schemas.openxmlformats.org/officeDocument/2006/relationships/hyperlink" Target="https://www.mathworks.com/products/matlab.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audacityteam.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www.randomizer.org/"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E17DAFD308F747871F26ED93FC16CB" ma:contentTypeVersion="4" ma:contentTypeDescription="Create a new document." ma:contentTypeScope="" ma:versionID="75584d42ae3fe2a7846891db3d305edf">
  <xsd:schema xmlns:xsd="http://www.w3.org/2001/XMLSchema" xmlns:xs="http://www.w3.org/2001/XMLSchema" xmlns:p="http://schemas.microsoft.com/office/2006/metadata/properties" xmlns:ns2="90a12d4c-9f79-4b46-b206-a6f54faa7989" targetNamespace="http://schemas.microsoft.com/office/2006/metadata/properties" ma:root="true" ma:fieldsID="4c58ced6bcbbfbd24d1977943f2e0773" ns2:_="">
    <xsd:import namespace="90a12d4c-9f79-4b46-b206-a6f54faa79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a12d4c-9f79-4b46-b206-a6f54faa798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7A786-6FCF-4CBF-8F9B-BD4E49A279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FB2652-DD36-49E6-8560-2E3527520098}">
  <ds:schemaRefs>
    <ds:schemaRef ds:uri="http://schemas.microsoft.com/sharepoint/v3/contenttype/forms"/>
  </ds:schemaRefs>
</ds:datastoreItem>
</file>

<file path=customXml/itemProps3.xml><?xml version="1.0" encoding="utf-8"?>
<ds:datastoreItem xmlns:ds="http://schemas.openxmlformats.org/officeDocument/2006/customXml" ds:itemID="{5042D27E-BAD0-48C6-84C9-334184B2F0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a12d4c-9f79-4b46-b206-a6f54faa7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DBC6EE-BC44-4993-8908-E8AD50181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25</Pages>
  <Words>6802</Words>
  <Characters>38778</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11/30/00 Patricia R</vt:lpstr>
    </vt:vector>
  </TitlesOfParts>
  <Company/>
  <LinksUpToDate>false</LinksUpToDate>
  <CharactersWithSpaces>45490</CharactersWithSpaces>
  <SharedDoc>false</SharedDoc>
  <HLinks>
    <vt:vector size="30" baseType="variant">
      <vt:variant>
        <vt:i4>2097251</vt:i4>
      </vt:variant>
      <vt:variant>
        <vt:i4>9</vt:i4>
      </vt:variant>
      <vt:variant>
        <vt:i4>0</vt:i4>
      </vt:variant>
      <vt:variant>
        <vt:i4>5</vt:i4>
      </vt:variant>
      <vt:variant>
        <vt:lpwstr>https://www.randomizer.org/</vt:lpwstr>
      </vt:variant>
      <vt:variant>
        <vt:lpwstr/>
      </vt:variant>
      <vt:variant>
        <vt:i4>4980763</vt:i4>
      </vt:variant>
      <vt:variant>
        <vt:i4>6</vt:i4>
      </vt:variant>
      <vt:variant>
        <vt:i4>0</vt:i4>
      </vt:variant>
      <vt:variant>
        <vt:i4>5</vt:i4>
      </vt:variant>
      <vt:variant>
        <vt:lpwstr>https://www.audacityteam.org/</vt:lpwstr>
      </vt:variant>
      <vt:variant>
        <vt:lpwstr/>
      </vt:variant>
      <vt:variant>
        <vt:i4>5570576</vt:i4>
      </vt:variant>
      <vt:variant>
        <vt:i4>3</vt:i4>
      </vt:variant>
      <vt:variant>
        <vt:i4>0</vt:i4>
      </vt:variant>
      <vt:variant>
        <vt:i4>5</vt:i4>
      </vt:variant>
      <vt:variant>
        <vt:lpwstr>http://psychtoolbox.org/</vt:lpwstr>
      </vt:variant>
      <vt:variant>
        <vt:lpwstr/>
      </vt:variant>
      <vt:variant>
        <vt:i4>6488186</vt:i4>
      </vt:variant>
      <vt:variant>
        <vt:i4>0</vt:i4>
      </vt:variant>
      <vt:variant>
        <vt:i4>0</vt:i4>
      </vt:variant>
      <vt:variant>
        <vt:i4>5</vt:i4>
      </vt:variant>
      <vt:variant>
        <vt:lpwstr>https://www.mathworks.com/products/matlab.html</vt:lpwstr>
      </vt:variant>
      <vt:variant>
        <vt:lpwstr/>
      </vt:variant>
      <vt:variant>
        <vt:i4>2031661</vt:i4>
      </vt:variant>
      <vt:variant>
        <vt:i4>-1</vt:i4>
      </vt:variant>
      <vt:variant>
        <vt:i4>1033</vt:i4>
      </vt:variant>
      <vt:variant>
        <vt:i4>1</vt:i4>
      </vt:variant>
      <vt:variant>
        <vt:lpwstr>https://eaiinfocdn.s3.amazonaws.com/wp-content/uploads/2015/03/IMG_1962-1024x683.jpg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11/30/00 Patricia R</dc:title>
  <dc:subject/>
  <dc:creator>user</dc:creator>
  <cp:keywords/>
  <dc:description/>
  <cp:lastModifiedBy>Pat DeLucia</cp:lastModifiedBy>
  <cp:revision>19</cp:revision>
  <cp:lastPrinted>2017-06-12T17:39:00Z</cp:lastPrinted>
  <dcterms:created xsi:type="dcterms:W3CDTF">2018-11-12T19:01:00Z</dcterms:created>
  <dcterms:modified xsi:type="dcterms:W3CDTF">2018-11-15T21:46:00Z</dcterms:modified>
</cp:coreProperties>
</file>